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2570"/>
        <w:gridCol w:w="5397"/>
        <w:gridCol w:w="1145"/>
        <w:gridCol w:w="891"/>
        <w:gridCol w:w="2461"/>
        <w:gridCol w:w="1004"/>
      </w:tblGrid>
      <w:tr w:rsidR="001119EA" w14:paraId="2FFFC295" w14:textId="77777777">
        <w:trPr>
          <w:trHeight w:val="429"/>
        </w:trPr>
        <w:tc>
          <w:tcPr>
            <w:tcW w:w="269" w:type="dxa"/>
          </w:tcPr>
          <w:p w14:paraId="5B766B95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p w14:paraId="690A082C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4619" w:type="dxa"/>
          </w:tcPr>
          <w:p w14:paraId="40E8600B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979" w:type="dxa"/>
          </w:tcPr>
          <w:p w14:paraId="2DB95A97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650" w:type="dxa"/>
          </w:tcPr>
          <w:p w14:paraId="3AD52F78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2229" w:type="dxa"/>
          </w:tcPr>
          <w:p w14:paraId="1F8AD58E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1980" w:type="dxa"/>
          </w:tcPr>
          <w:p w14:paraId="2C2F5C96" w14:textId="77777777" w:rsidR="001119EA" w:rsidRDefault="001119EA">
            <w:pPr>
              <w:pStyle w:val="EmptyCellLayoutStyle"/>
              <w:spacing w:after="0" w:line="240" w:lineRule="auto"/>
            </w:pPr>
          </w:p>
        </w:tc>
      </w:tr>
      <w:tr w:rsidR="00BB63FF" w14:paraId="3AF3BD5D" w14:textId="77777777" w:rsidTr="00BB63FF">
        <w:trPr>
          <w:trHeight w:val="538"/>
        </w:trPr>
        <w:tc>
          <w:tcPr>
            <w:tcW w:w="269" w:type="dxa"/>
          </w:tcPr>
          <w:p w14:paraId="01D88AAD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p w14:paraId="6B4CB954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4619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49"/>
            </w:tblGrid>
            <w:tr w:rsidR="001119EA" w14:paraId="2A7BDB3E" w14:textId="77777777">
              <w:trPr>
                <w:trHeight w:val="460"/>
              </w:trPr>
              <w:tc>
                <w:tcPr>
                  <w:tcW w:w="624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6ECB58" w14:textId="77777777" w:rsidR="001119EA" w:rsidRDefault="00000000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Segoe UI" w:eastAsia="Segoe UI" w:hAnsi="Segoe UI"/>
                      <w:color w:val="000000"/>
                    </w:rPr>
                    <w:t>TE_FA_SSRS_Hrishikesh_Cinema_Ticket_Details</w:t>
                  </w:r>
                  <w:proofErr w:type="spellEnd"/>
                </w:p>
              </w:tc>
            </w:tr>
          </w:tbl>
          <w:p w14:paraId="6C969F21" w14:textId="77777777" w:rsidR="001119EA" w:rsidRDefault="001119EA">
            <w:pPr>
              <w:spacing w:after="0" w:line="240" w:lineRule="auto"/>
            </w:pPr>
          </w:p>
        </w:tc>
        <w:tc>
          <w:tcPr>
            <w:tcW w:w="2229" w:type="dxa"/>
          </w:tcPr>
          <w:p w14:paraId="6869CDAB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1980" w:type="dxa"/>
          </w:tcPr>
          <w:p w14:paraId="3E0402FF" w14:textId="77777777" w:rsidR="001119EA" w:rsidRDefault="001119EA">
            <w:pPr>
              <w:pStyle w:val="EmptyCellLayoutStyle"/>
              <w:spacing w:after="0" w:line="240" w:lineRule="auto"/>
            </w:pPr>
          </w:p>
        </w:tc>
      </w:tr>
      <w:tr w:rsidR="001119EA" w14:paraId="371CF488" w14:textId="77777777">
        <w:trPr>
          <w:trHeight w:val="256"/>
        </w:trPr>
        <w:tc>
          <w:tcPr>
            <w:tcW w:w="269" w:type="dxa"/>
          </w:tcPr>
          <w:p w14:paraId="33B472A0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p w14:paraId="2C9E35CC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4619" w:type="dxa"/>
          </w:tcPr>
          <w:p w14:paraId="4C82AC80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979" w:type="dxa"/>
          </w:tcPr>
          <w:p w14:paraId="4C2078BA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650" w:type="dxa"/>
          </w:tcPr>
          <w:p w14:paraId="14C44353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2229" w:type="dxa"/>
          </w:tcPr>
          <w:p w14:paraId="48579321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1980" w:type="dxa"/>
          </w:tcPr>
          <w:p w14:paraId="62B439DE" w14:textId="77777777" w:rsidR="001119EA" w:rsidRDefault="001119EA">
            <w:pPr>
              <w:pStyle w:val="EmptyCellLayoutStyle"/>
              <w:spacing w:after="0" w:line="240" w:lineRule="auto"/>
            </w:pPr>
          </w:p>
        </w:tc>
      </w:tr>
      <w:tr w:rsidR="00BB63FF" w14:paraId="14BEB1C3" w14:textId="77777777" w:rsidTr="00BB63FF">
        <w:trPr>
          <w:trHeight w:val="360"/>
        </w:trPr>
        <w:tc>
          <w:tcPr>
            <w:tcW w:w="269" w:type="dxa"/>
          </w:tcPr>
          <w:p w14:paraId="6CDDDB0C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8"/>
            </w:tblGrid>
            <w:tr w:rsidR="001119EA" w14:paraId="49742E9C" w14:textId="77777777">
              <w:trPr>
                <w:trHeight w:val="282"/>
              </w:trPr>
              <w:tc>
                <w:tcPr>
                  <w:tcW w:w="288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00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294CCE" w14:textId="1B235FFC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10/</w:t>
                  </w:r>
                  <w:r w:rsidR="00BB63FF">
                    <w:rPr>
                      <w:rFonts w:ascii="Segoe UI" w:eastAsia="Segoe UI" w:hAnsi="Segoe UI"/>
                      <w:color w:val="000000"/>
                    </w:rPr>
                    <w:t>14</w:t>
                  </w:r>
                  <w:r>
                    <w:rPr>
                      <w:rFonts w:ascii="Segoe UI" w:eastAsia="Segoe UI" w:hAnsi="Segoe UI"/>
                      <w:color w:val="000000"/>
                    </w:rPr>
                    <w:t>/2022 3:11:03 PM</w:t>
                  </w:r>
                </w:p>
              </w:tc>
            </w:tr>
          </w:tbl>
          <w:p w14:paraId="092D0439" w14:textId="77777777" w:rsidR="001119EA" w:rsidRDefault="001119EA">
            <w:pPr>
              <w:spacing w:after="0" w:line="240" w:lineRule="auto"/>
            </w:pPr>
          </w:p>
        </w:tc>
        <w:tc>
          <w:tcPr>
            <w:tcW w:w="4619" w:type="dxa"/>
          </w:tcPr>
          <w:p w14:paraId="1F07A140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979" w:type="dxa"/>
          </w:tcPr>
          <w:p w14:paraId="02C1E3FA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650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0"/>
            </w:tblGrid>
            <w:tr w:rsidR="001119EA" w14:paraId="1BE6A0B3" w14:textId="77777777">
              <w:trPr>
                <w:trHeight w:val="282"/>
              </w:trPr>
              <w:tc>
                <w:tcPr>
                  <w:tcW w:w="288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00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53AB7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CORPINDIA\EI13061</w:t>
                  </w:r>
                </w:p>
              </w:tc>
            </w:tr>
          </w:tbl>
          <w:p w14:paraId="79AFA5AD" w14:textId="77777777" w:rsidR="001119EA" w:rsidRDefault="001119EA">
            <w:pPr>
              <w:spacing w:after="0" w:line="240" w:lineRule="auto"/>
            </w:pPr>
          </w:p>
        </w:tc>
        <w:tc>
          <w:tcPr>
            <w:tcW w:w="1980" w:type="dxa"/>
          </w:tcPr>
          <w:p w14:paraId="10E3F871" w14:textId="77777777" w:rsidR="001119EA" w:rsidRDefault="001119EA">
            <w:pPr>
              <w:pStyle w:val="EmptyCellLayoutStyle"/>
              <w:spacing w:after="0" w:line="240" w:lineRule="auto"/>
            </w:pPr>
          </w:p>
        </w:tc>
      </w:tr>
      <w:tr w:rsidR="001119EA" w14:paraId="7A4C6D46" w14:textId="77777777">
        <w:trPr>
          <w:trHeight w:val="100"/>
        </w:trPr>
        <w:tc>
          <w:tcPr>
            <w:tcW w:w="269" w:type="dxa"/>
          </w:tcPr>
          <w:p w14:paraId="72B64DD8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p w14:paraId="56D546A9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4619" w:type="dxa"/>
          </w:tcPr>
          <w:p w14:paraId="4F04B083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979" w:type="dxa"/>
          </w:tcPr>
          <w:p w14:paraId="01F479BF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650" w:type="dxa"/>
          </w:tcPr>
          <w:p w14:paraId="1AEF33EF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2229" w:type="dxa"/>
          </w:tcPr>
          <w:p w14:paraId="65A81D5C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1980" w:type="dxa"/>
          </w:tcPr>
          <w:p w14:paraId="7D7B327A" w14:textId="77777777" w:rsidR="001119EA" w:rsidRDefault="001119EA">
            <w:pPr>
              <w:pStyle w:val="EmptyCellLayoutStyle"/>
              <w:spacing w:after="0" w:line="240" w:lineRule="auto"/>
            </w:pPr>
          </w:p>
        </w:tc>
      </w:tr>
      <w:tr w:rsidR="00BB63FF" w14:paraId="5DCF2C37" w14:textId="77777777" w:rsidTr="00BB63FF">
        <w:tc>
          <w:tcPr>
            <w:tcW w:w="269" w:type="dxa"/>
          </w:tcPr>
          <w:p w14:paraId="6109197A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  <w:gridSpan w:val="5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440"/>
              <w:gridCol w:w="1440"/>
              <w:gridCol w:w="1440"/>
              <w:gridCol w:w="1739"/>
              <w:gridCol w:w="1629"/>
              <w:gridCol w:w="1120"/>
              <w:gridCol w:w="1109"/>
            </w:tblGrid>
            <w:tr w:rsidR="001119EA" w14:paraId="5DB0D872" w14:textId="77777777">
              <w:trPr>
                <w:trHeight w:val="282"/>
              </w:trPr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2351A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day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0183C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000000"/>
                    </w:rPr>
                    <w:t>Film Type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298E5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000000"/>
                    </w:rPr>
                    <w:t>cinema code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473F2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000000"/>
                    </w:rPr>
                    <w:t>show time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4FA6C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ticket price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BEB53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tickets sold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3B591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month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D5E4A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day</w:t>
                  </w:r>
                </w:p>
              </w:tc>
            </w:tr>
            <w:tr w:rsidR="001119EA" w14:paraId="58E15BCE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6C63B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3AE05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BE2B0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390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864E5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78376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F2FF9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217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43A65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50F55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1119EA" w14:paraId="46B5D18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8BCD12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47003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DFD4D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184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F4D89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25808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BFAD6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205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6D234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EE942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1119EA" w14:paraId="1B42EC2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347845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F6C07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416C9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492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EED56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7D013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55655.17241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A49B6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290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EACB5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88557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1119EA" w14:paraId="24CFC05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696F2C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DAEC3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A5A06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266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064FF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37002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0D222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107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E3C0B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649C5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1119EA" w14:paraId="657169F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122BDC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296C7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33E1E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480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6D793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CFEBD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58582.67717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97DEF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254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5087B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741C6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1119EA" w14:paraId="39D32A6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FBE3F4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64E7B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1992A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1ABA6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7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6CBBD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78095.2381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6EB4B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189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18B91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82611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1119EA" w14:paraId="3F669CB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0ED86E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91EF7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9BA91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513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B234B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9E13A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112380.9524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648AB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2B60C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2CB69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1119EA" w14:paraId="281D972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963593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922B3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9166A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195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1CD86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A7EF2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8E299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153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DE8D4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DDB2B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1119EA" w14:paraId="14CA271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3CA55D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A08D5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5C2BE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238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0D5E8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F0A64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26E87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200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B06D4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5D0D0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1119EA" w14:paraId="34371B6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49FA11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0B22C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4347B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489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236D0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1AAA2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FEFA6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79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DA1A6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332C4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1119EA" w14:paraId="3D7DA21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23164F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1BB10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62918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417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761FB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AAAAD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96410.25641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69806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117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70D2E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56D03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1119EA" w14:paraId="7B604DC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C058B3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1786A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963E7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414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E6333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48A23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84304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140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3E2B1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086D9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1119EA" w14:paraId="33823C1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95DAE3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FB047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E7267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120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BA956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01FD1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57143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110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AFC9B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DB3B6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1119EA" w14:paraId="2700FD2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4883F1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FA8DD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2144E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250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5D482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A5F22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46E6C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133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0F633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5EEEE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1119EA" w14:paraId="5942844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FC68CD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4D840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CF98B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471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21EAC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39001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78814.81481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C5D28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135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2AE3F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77F01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1119EA" w14:paraId="69F9565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D9CDDE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BBA65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E88E7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198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AEAD5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3DE13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F4D9D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150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54BF4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3AE1E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1119EA" w14:paraId="333CF3C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718E36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69823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B52E3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221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BB546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A15AC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23F44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131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5E66C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99181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1119EA" w14:paraId="2DB5E08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601A11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D4C7A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FD3F5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83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72EFD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68477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98514.85149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8ADF8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ADE71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87BEF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1119EA" w14:paraId="6F306E6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724F2A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53CEB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2EB8E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172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78F94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FEB29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170AE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97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091C0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85EF0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1119EA" w14:paraId="21AD1FF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087DD3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CFCCC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F1142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286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9E74F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FA9B1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68920.86331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1CE6B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139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CC1C7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6D42E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1119EA" w14:paraId="18376E0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B02478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73CBF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656BD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187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E638F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25631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56EB6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115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90BE6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E5714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1119EA" w14:paraId="7A08182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842BEE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95FDD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37D34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142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B24C0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1A6EB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91414.14141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16771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99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E2821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A4BD8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1119EA" w14:paraId="558921A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941CF0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26EBA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2AE53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181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A86BB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39F5B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101176.4706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9384C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85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5AB63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0C4A3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1119EA" w14:paraId="0B13653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DC4063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9EC51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FC0D3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9425F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80470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326F8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EE460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01FB5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1119EA" w14:paraId="1CD9348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1E9C2B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59BF0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02BCE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451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1695D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7FD09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722F7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168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9480D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1F750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1119EA" w14:paraId="0A65889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C02416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35371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8E16D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194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0EE82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ED2D4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EE17F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167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193FA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ABF86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1119EA" w14:paraId="47EC280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360EC0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E0CC4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0A2C7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468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59B00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C380C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61492.53731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2FD94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134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AEB50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64D27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1119EA" w14:paraId="269538C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C78E59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ACB9F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66CCB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532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C9353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0C696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34AB8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A601D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A2334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1119EA" w14:paraId="36CEE67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AF0C6B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7C499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1F6B0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487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5A21E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D4128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D8B7C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73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0F90E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37F56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1119EA" w14:paraId="451ACEE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6CEA01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5A02B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2775A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415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D9910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9CF7E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DF54A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BE53C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A077A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</w:tr>
            <w:tr w:rsidR="001119EA" w14:paraId="1345D64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816012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4F63AF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B025E9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AB46DE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CA89CA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14EDB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Total=4247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F1401B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351A7B" w14:textId="77777777" w:rsidR="001119EA" w:rsidRDefault="001119EA">
                  <w:pPr>
                    <w:spacing w:after="0" w:line="240" w:lineRule="auto"/>
                  </w:pPr>
                </w:p>
              </w:tc>
            </w:tr>
            <w:tr w:rsidR="001119EA" w14:paraId="182FEEE7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39087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07F9A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Romance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007B5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87A67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0B287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1CE86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0D6D1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1F273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</w:tr>
            <w:tr w:rsidR="001119EA" w14:paraId="73E30A3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ECD4E3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AFA81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Romance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D0207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352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7B841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86A1F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FFA0F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42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CF450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98E05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</w:tr>
            <w:tr w:rsidR="001119EA" w14:paraId="23B111F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0B20E4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F9A71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Romance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8B01A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489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CB52A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2E116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5F771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32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69585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6E11E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</w:tr>
            <w:tr w:rsidR="001119EA" w14:paraId="068B401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0B557F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DBD36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Romance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49462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429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15CB3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21F6E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09509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664AF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56947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</w:tr>
            <w:tr w:rsidR="001119EA" w14:paraId="126A893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25E961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76E4D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Romance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36B5B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524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E63FF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30C4B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F68B9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56497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4E499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</w:tr>
            <w:tr w:rsidR="001119EA" w14:paraId="3914569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1DD42D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617EB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Romance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4801F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71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7F0F8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83A8D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F181D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10173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574C3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</w:tr>
            <w:tr w:rsidR="001119EA" w14:paraId="4AC1B51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49B810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27314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Romance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9A471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163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A6E09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034F3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102000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02876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10A06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E7700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</w:tr>
            <w:tr w:rsidR="001119EA" w14:paraId="5FEC6FF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4D95DE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7B1CF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Romance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124BB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450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EEFF6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C9B39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FA99A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E50BD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04C45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</w:tr>
            <w:tr w:rsidR="001119EA" w14:paraId="34424CC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90C322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9AA5C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Romance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D58BA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5B0B1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C441A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68181.81818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17592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C494A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8674F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</w:tr>
            <w:tr w:rsidR="001119EA" w14:paraId="7F9972D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890DDD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E5DCB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Romance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51DF1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522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E8DB3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2F712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13BAC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F1798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D0E97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</w:tr>
            <w:tr w:rsidR="001119EA" w14:paraId="0F1E05C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D8730F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C2DA2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Romance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37932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155DF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C1BC6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6634D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06832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E382C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</w:tr>
            <w:tr w:rsidR="001119EA" w14:paraId="4FA6E38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D0A78B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B849D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Romance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F504A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529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C1900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BF507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7E724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F2A2C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5B5A5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</w:tr>
            <w:tr w:rsidR="001119EA" w14:paraId="1994F48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747E6D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22EC2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Romance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CA2B6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82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EFA75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F4ADB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B94D4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D56F2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173D3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</w:tr>
            <w:tr w:rsidR="001119EA" w14:paraId="039EFDA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7493D7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58619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Romance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A3D5F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344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5335F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4B615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E2EBA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77286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56D7B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</w:tr>
            <w:tr w:rsidR="001119EA" w14:paraId="098D1B7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748AB1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F9582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Romance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B8B92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73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A4AC5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7574C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0CEB7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B184C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40872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</w:tr>
            <w:tr w:rsidR="001119EA" w14:paraId="5AA31DD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635E3B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22A12C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8E0779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C19BC6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81ED93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83D09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Total=183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E5B61B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87D27F" w14:textId="77777777" w:rsidR="001119EA" w:rsidRDefault="001119EA">
                  <w:pPr>
                    <w:spacing w:after="0" w:line="240" w:lineRule="auto"/>
                  </w:pPr>
                </w:p>
              </w:tc>
            </w:tr>
            <w:tr w:rsidR="001119EA" w14:paraId="61DF47E4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BB9FE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F378D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6F312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71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BDCB0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23DE2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147457.6271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0D967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236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52447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18B4D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726FA7F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D5EC37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D3D38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66717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513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1C3F3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B12DE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97667.63848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3A5DA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343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283AC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64572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7FC757E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8A944E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68406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7AFDD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474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680B5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87453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84555.25606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78507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371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B493A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90D85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1BEA6F3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83B626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EF8E1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2A203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2258A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7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B0293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104594.5946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29999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296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F7013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F5708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0B81938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BA5799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BF334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1F8C4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141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54627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51782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142289.7196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7BF1C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F6FED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9B43B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6A5D336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049568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E46C9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2653A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524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63874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4A952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49B10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202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18E63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444D7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7266B9C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8B1BAB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B129A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974D1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266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758DB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8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CAE3A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145582.5243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8C314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4BE9D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5747B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3610A81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F2DF83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75901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26751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72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67A57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7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42939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109696.9697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25539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198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0476C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4CE59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776CCD8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0DA38B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47EAE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0A9C5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396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1CB74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B1154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91324.20091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8A653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219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59C4C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DEB90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2226345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15B6A5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0CA27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C2B1B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518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28695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9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5ECAE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76321.83908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9A1F7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261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B6BAA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23740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36107F9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B1B4C2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704C3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27EC3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175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9DA98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7EB9E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AE9C9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330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B97C1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DA12C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00DCF9A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FBAF61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83E8D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8765D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522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5A4FE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7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B9361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139928.0576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5D58B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139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21331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B174D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73E7CD8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6284CA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8CFC4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B7B66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221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DDF34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CB8EF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376F6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240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BA3AB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6BF02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6937133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C4559D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1529E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F5296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380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4348E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5003D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94224.59893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AFD44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187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6F6FB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1DF47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3ED1647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E8734F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9C40C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6D795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429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D4F7C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31E90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C58EA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FF7A9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0E8A0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77C41E6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070451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3D52E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A2E3C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528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08408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A1281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93750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8C673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60161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3C9F9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21336CC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CF43A3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62A58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75C3D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187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E658E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EE962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031B0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30B2A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43C6E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003F55A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E00F4A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B7684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28D9F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156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3FA97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54D2B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2538F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200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07E85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697F2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71A60CA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C4DB41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1C175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B76A4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180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76034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67DB6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68214.28571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591C3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224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9C585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F63D9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0F152B6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40E027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E3FE8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A84A0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291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2C9F0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DD70A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57396.22642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37E82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265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D2C59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F2F10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2D6F124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2DE4B5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ABBDA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96CD7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312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54168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F0446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7C1E3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190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9F3FA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59BB3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59F5497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1C1E15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BAD6A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C8D7E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98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0E69B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FB6EC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97727.27273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D65A9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5EC5A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D0526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76DCEF9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1098ED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C77A2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A579D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169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4000E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6E6E1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96129.03226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8129B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155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2B0DE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C1336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525D9B9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E1895F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5FB67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E89D0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491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DBB65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EEB09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F9AFA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288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D3895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49480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5F68A72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28037E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1AE5B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EBA1E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AE0D0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35B82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E6936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139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B0903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9A16C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4D4E1C8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E0B132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FAAFF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3C962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316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593BB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8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53FA3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B33F6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275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939B4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B8A2E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6F6AC0C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AA6CF8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2349D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D3F46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54CC1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268E0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23B68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137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1E28F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176AD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31D7390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716F52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C89A7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D9D26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456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6A25E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3C7F8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F661B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0FC8B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937AB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5400D1E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B2F7F7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DF8A5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CAC34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445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B28A4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8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6FBFE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22C3C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113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BDC40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15D10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5391C20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80AADC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27990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25A87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BC7C5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FA649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F249B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168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033FF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BA711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59224C6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CD0FE9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E82C2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F3553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1A33D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42C24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23E04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129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5EFBF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F4670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1B54B96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D97D09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9E7A8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CFE9C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442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487BD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C3CD6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78518.51852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AB001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162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305EB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AF121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350A9DE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593069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A2E20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C5A44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184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3CC03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7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A6D83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C0C45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381C4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A1F39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195C3DD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579927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9B53E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EE533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164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FBCC8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8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E1926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BA914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178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64F1A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97030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6312908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BC7B0F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C99E4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CA690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2CB04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72D3A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90151.51515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2E9B4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132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0835D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05FEF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609ACC0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40A772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64B70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CE4FA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362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D17D1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B8147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F6463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161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F17BA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21D2A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008712D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91D1FB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314ED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A9907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262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17748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DE365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98245.61404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D74C2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92000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18411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6C544A0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E97327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F384D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3C4A6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431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00306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4CF1F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EAC2A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93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3A768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E20E8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7085EBF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A9BBF9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9D24F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A0B62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417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79EC5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6D639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93000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93230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120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B3094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7819E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3AB7EAE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BA15AE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DEA1D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F3384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222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C1E13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E9DF6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2B9BB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137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02025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20A07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6A6AF6A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BBE129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B9A6A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3C315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3C843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A8BD4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71192.05298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72E78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27D9A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D52EA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7CCE196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867EC1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B9812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9CF3F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455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47033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527A2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2597C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134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3C137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C2BCB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6965B94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B0B632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4A5DB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FA7FF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259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0AEC1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0FCFE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A878F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131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35425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3E0C2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72BC018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824CC2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C7987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32413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313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FD99B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FF430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74242.42424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BAF78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132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B7A2C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ED96B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618BF56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93C5CE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182C0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5CF6B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414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72520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C0C3C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22C9B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108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A0211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22DD2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50C49A4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52DD44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FF59E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29222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10ECC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58F66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F25C7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D0E7E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5EC55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367CCF5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5E83AF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EEA2C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E7435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248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106B4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EF6B1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EB257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122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09529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B18D0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66EA1B5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2A2245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719CD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99B93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182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6280A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EDE65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ABBFB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103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E6132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7A03A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1F5BB27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28C3DC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EE992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772D6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415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15FBB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66B53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438E2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115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B108F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B2D32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004FAA4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DA98FC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2BCAE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139AB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2445E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9AE22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E291D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029EC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91394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4DCE4DD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44D3FE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857B7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DE2AF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181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22E66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EDB86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94520.54795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C7860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73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6CBE9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D9563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53E5944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8CBEE4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841AD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06F7E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475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62647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B4FE9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9722F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97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256E9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0F8EC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3A93A23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755649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7BEBB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0F747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333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F506E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8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1597F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72C6D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112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436BF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92BE1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33675A6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C30FB7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3EC35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D97F2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496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EF059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B6E57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45646.2585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8D340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147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120D2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8F100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1C1F422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03E42E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558C7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FB275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196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22358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6BBFC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76279.06977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A9F3D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FB525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91F2E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3CA077E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3AD180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83FFD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FA4A3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428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FF31C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24449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67B39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90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6168D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FF064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4BE2F86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25D0D5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C9606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8363B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467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966F8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4253E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99C36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109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E9EAE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E5B1C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418D720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60C669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A8840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DF0C1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464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DFA3A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94FFB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234AC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68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F9783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856C0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5DCD814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5B4BB4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74333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DCFA3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453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776C1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7A87F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BF183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88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11288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4CE3D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351C6A5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E64AC7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CF8C0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Family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3C03A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471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64AAA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F2CC9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57528.08989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9F782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89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D0311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F8853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</w:tr>
            <w:tr w:rsidR="001119EA" w14:paraId="313B713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28B578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C68DF8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41209C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8CDF62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627CDB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5CB79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Total=10009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FD3556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F417A1" w14:textId="77777777" w:rsidR="001119EA" w:rsidRDefault="001119EA">
                  <w:pPr>
                    <w:spacing w:after="0" w:line="240" w:lineRule="auto"/>
                  </w:pPr>
                </w:p>
              </w:tc>
            </w:tr>
            <w:tr w:rsidR="001119EA" w14:paraId="041EE559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72992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6A4F0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667B9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164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9F09C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45B45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37752.80899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2419D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89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FF20D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9BE7F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16</w:t>
                  </w:r>
                </w:p>
              </w:tc>
            </w:tr>
            <w:tr w:rsidR="001119EA" w14:paraId="60AE7F6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512920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A3876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8DEE3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455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F829C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680F9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2BC83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22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AB9E3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E1C0C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16</w:t>
                  </w:r>
                </w:p>
              </w:tc>
            </w:tr>
            <w:tr w:rsidR="001119EA" w14:paraId="4C6ADBE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5B0AE2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BD3FD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47F13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277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FE262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0A3EB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15EF0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8041A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646B0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16</w:t>
                  </w:r>
                </w:p>
              </w:tc>
            </w:tr>
            <w:tr w:rsidR="001119EA" w14:paraId="5C39D77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844B59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4B61EA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F7F38B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471BC6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0161F5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17C47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Total=119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D9594E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43EF23" w14:textId="77777777" w:rsidR="001119EA" w:rsidRDefault="001119EA">
                  <w:pPr>
                    <w:spacing w:after="0" w:line="240" w:lineRule="auto"/>
                  </w:pPr>
                </w:p>
              </w:tc>
            </w:tr>
            <w:tr w:rsidR="001119EA" w14:paraId="77C29999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0C1AE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717AA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7BCF0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185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C248B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6D448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EB3FB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70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F84AA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5526E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1119EA" w14:paraId="64AF9D6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8B846E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6467E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F39B3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164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96FFC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DE300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53934.42623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E48C9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F2BBB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178E0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1119EA" w14:paraId="1DDFE4D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360E26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C9953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6DDE1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455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ED9E9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E94A3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D1E20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25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D8CE5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7057A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1119EA" w14:paraId="48D5D79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5B8611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33123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4EB23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168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184AA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F43AD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81111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7A26F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3538E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1119EA" w14:paraId="3C504C5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BC2FCB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824F3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25F45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466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1B245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4CFD2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99D20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1B749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53BB9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1119EA" w14:paraId="64CD466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8CD607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FBCE7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2D8CA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214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7A4E3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187D5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25000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8E0E4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C6D48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D3CF8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1119EA" w14:paraId="2ED5CD3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11FD70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34716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EE58D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277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D3691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73F65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BE570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1D5ED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CC39E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1119EA" w14:paraId="4F67FD4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2EE50A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15889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2638D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484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60439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0EA2E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8C024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3F7A5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461A3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1119EA" w14:paraId="4ACDE45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6B8193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56D1E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Horror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BE405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185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B610E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B377F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0CFBF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1969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2C15E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50A4C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1119EA" w14:paraId="01186E7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BDE872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8B4D8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Horror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2943E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344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1DC57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2C241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79834.0249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716E5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964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A3776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282B7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1119EA" w14:paraId="3E90974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51A258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CDD3C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Horror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42350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183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F9F4E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7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35698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1E6CF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1904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47CC9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7FF2C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1119EA" w14:paraId="683F6D6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093FDC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E3C16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Horror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8038A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518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0A588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F20DA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59790.7585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03844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1147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F5ACB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EFF96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1119EA" w14:paraId="5B2095E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552730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CD58A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Horror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CF781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513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3F717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EF900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76560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1267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CF4EC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0E8C1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1119EA" w14:paraId="72DB851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24D449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F09B8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Horror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8C88C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680D3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D0B9E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7967A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1141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895D9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D9068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1119EA" w14:paraId="164D217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8D9181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13ED1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Horror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7B3C1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165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BBE7D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B9D52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33464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1414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1B2CF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97EC3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1119EA" w14:paraId="21F876B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0AA4C2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5F72F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Horror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CACC1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182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0578F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FD411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B6E82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1352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F4B6A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0FC4A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1119EA" w14:paraId="681FAB6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F0075A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56E79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Horror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FFEBF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71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0C479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230BB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84B37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596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E4884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4C2B2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1119EA" w14:paraId="5A6A940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FFE936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A27F1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Horror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F2008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72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0B020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58945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59521.91235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40A6E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753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4EB93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2444A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1119EA" w14:paraId="7A4AFD1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BED1AD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7EA59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Horror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A3D0E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181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92CE9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0D57E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53029.5858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F2A80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845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246C8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64778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1119EA" w14:paraId="0E9ED72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DD37C6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B172A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Horror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896F8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417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89551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92C15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49919.63261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0F94A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871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C6F12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1E7C9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1119EA" w14:paraId="1640A33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B16170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F3F73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Horror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5F66E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89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FC4E4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535B1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68115.01597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D9AF9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626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32C6F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08D78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1119EA" w14:paraId="2004ADA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C35585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B49A8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Horror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99AE6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172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C53C9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B2B1D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5D736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421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20F84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E1AF0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1119EA" w14:paraId="174EC8E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87DC00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0FEC8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Horror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F0D81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9FED3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5C033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49643.70546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F328B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842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6E045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A98B3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1119EA" w14:paraId="2BBB0E2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7CF192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4C50B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Horror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C1852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167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1DE8A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7262F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4CA9C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926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1AFD2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6EBFA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1119EA" w14:paraId="7768C8A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1AFFFB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DB05C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Horror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7A0CC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445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48BB1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8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3ED6F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C9D1F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593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88E3D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98C92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1119EA" w14:paraId="0ADFC94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E6D4CA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7DF15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Horror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9FA98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499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36CE7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9ACCA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AAB37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593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B45D1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63E1F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1119EA" w14:paraId="344CA22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3A2DEB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006AE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Horror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114A2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380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55884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5A507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49957.50708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CE511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706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0A4B2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F208E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1119EA" w14:paraId="5426628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F53490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EE715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Horror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7E3E1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222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21CAE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710CC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031AF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872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2F0B5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D2E19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1119EA" w14:paraId="33D5F86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9DF595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E3459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Horror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F1CAB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314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FA709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BD83A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71809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870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5F7E6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81ACF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</w:tr>
            <w:tr w:rsidR="001119EA" w14:paraId="1BF93F1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A7F58B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8392B6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A03952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C3B32A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BD2AD4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20C5F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Total=20866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5711A9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4D4913" w14:textId="77777777" w:rsidR="001119EA" w:rsidRDefault="001119EA">
                  <w:pPr>
                    <w:spacing w:after="0" w:line="240" w:lineRule="auto"/>
                  </w:pPr>
                </w:p>
              </w:tc>
            </w:tr>
            <w:tr w:rsidR="001119EA" w14:paraId="0BB5A30B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F5F90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5F205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68762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185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8AB4F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4DB4B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1B68E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95947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6D1B1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</w:t>
                  </w:r>
                </w:p>
              </w:tc>
            </w:tr>
            <w:tr w:rsidR="001119EA" w14:paraId="5C5DA8E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3C945E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14BCE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9FD33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277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75E09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358F8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D0920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32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7FCC4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CD55B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</w:t>
                  </w:r>
                </w:p>
              </w:tc>
            </w:tr>
            <w:tr w:rsidR="001119EA" w14:paraId="06D52CB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2600A3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F328B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6D8A2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455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59272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3FACC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D33AA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7F3A3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EA413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</w:t>
                  </w:r>
                </w:p>
              </w:tc>
            </w:tr>
            <w:tr w:rsidR="001119EA" w14:paraId="119B47E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20DF0A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1960D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A4182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164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3E7A8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EFBDB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46666.66667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4E47E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45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28959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FFE90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</w:t>
                  </w:r>
                </w:p>
              </w:tc>
            </w:tr>
            <w:tr w:rsidR="001119EA" w14:paraId="45F2EB2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2114CD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27A75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4B3DD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168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8F883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6A7C0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24F9A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8A3EB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95553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</w:t>
                  </w:r>
                </w:p>
              </w:tc>
            </w:tr>
            <w:tr w:rsidR="001119EA" w14:paraId="69C3A70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3544F7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A377D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3A6C1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466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50C21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328DC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75D64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AAF4B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7A881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</w:t>
                  </w:r>
                </w:p>
              </w:tc>
            </w:tr>
            <w:tr w:rsidR="001119EA" w14:paraId="6ACD0DE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EACA9A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6B255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85ACE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214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46789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8C7FC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25000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0E261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D840C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3A1F3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</w:t>
                  </w:r>
                </w:p>
              </w:tc>
            </w:tr>
            <w:tr w:rsidR="001119EA" w14:paraId="472CDB4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9B06DF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637C7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A9D65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484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8F9E3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B4A38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F34BB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AB754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BE220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</w:t>
                  </w:r>
                </w:p>
              </w:tc>
            </w:tr>
            <w:tr w:rsidR="001119EA" w14:paraId="4499C54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E46CF4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348C1B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EFBBE1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0778EF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B74CA2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03943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Total=215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5A69D0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9A040A" w14:textId="77777777" w:rsidR="001119EA" w:rsidRDefault="001119EA">
                  <w:pPr>
                    <w:spacing w:after="0" w:line="240" w:lineRule="auto"/>
                  </w:pPr>
                </w:p>
              </w:tc>
            </w:tr>
            <w:tr w:rsidR="001119EA" w14:paraId="6CE7DB6A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331AB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951FC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F1A0D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185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B50A5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8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5A6D2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41739.13043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1AE21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69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5F58A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D9CF0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</w:t>
                  </w:r>
                </w:p>
              </w:tc>
            </w:tr>
            <w:tr w:rsidR="001119EA" w14:paraId="113D094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D9613B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73C15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CC12B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168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F6216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6D994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9F3A7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9223F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79D06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</w:t>
                  </w:r>
                </w:p>
              </w:tc>
            </w:tr>
            <w:tr w:rsidR="001119EA" w14:paraId="72B0F6D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9A17C0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8DFF9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93DC0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164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6C3ED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B3E9E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54444.44444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21A31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27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7B084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F9013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</w:t>
                  </w:r>
                </w:p>
              </w:tc>
            </w:tr>
            <w:tr w:rsidR="001119EA" w14:paraId="29E088F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F9AD96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84F82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30035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214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FE373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9A164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25000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56341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29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19C92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4597E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</w:t>
                  </w:r>
                </w:p>
              </w:tc>
            </w:tr>
            <w:tr w:rsidR="001119EA" w14:paraId="0861696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F3AA6D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DDD5A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59B75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455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DB586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DA379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925D3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0FC36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C839E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</w:t>
                  </w:r>
                </w:p>
              </w:tc>
            </w:tr>
            <w:tr w:rsidR="001119EA" w14:paraId="1520140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16114E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A2923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D0EAC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466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CBAC1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96838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40348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2BBCC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F66F7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</w:t>
                  </w:r>
                </w:p>
              </w:tc>
            </w:tr>
            <w:tr w:rsidR="001119EA" w14:paraId="272F5F7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AC6579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BD9725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5C2529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0A4AA6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DE70FD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A1539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Total=155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11438B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58E3FF" w14:textId="77777777" w:rsidR="001119EA" w:rsidRDefault="001119EA">
                  <w:pPr>
                    <w:spacing w:after="0" w:line="240" w:lineRule="auto"/>
                  </w:pPr>
                </w:p>
              </w:tc>
            </w:tr>
            <w:tr w:rsidR="001119EA" w14:paraId="57D4A4A4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6E2A0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50330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C35D0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185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D3BCB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FA972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85D6F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9477C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C2FF9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</w:t>
                  </w:r>
                </w:p>
              </w:tc>
            </w:tr>
            <w:tr w:rsidR="001119EA" w14:paraId="75CA08C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BCFE6C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793CB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1B1D4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164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3E529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F2DD4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2064C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37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C8158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EE4B4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</w:t>
                  </w:r>
                </w:p>
              </w:tc>
            </w:tr>
            <w:tr w:rsidR="001119EA" w14:paraId="105B6E8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C09AE7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0388A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9D53D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455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A73B2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94EFE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C5501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27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9F032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481BB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</w:t>
                  </w:r>
                </w:p>
              </w:tc>
            </w:tr>
            <w:tr w:rsidR="001119EA" w14:paraId="348B737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AC1C58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C813A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A652D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168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C5014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CE242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4EE56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C49C4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AD330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</w:t>
                  </w:r>
                </w:p>
              </w:tc>
            </w:tr>
            <w:tr w:rsidR="001119EA" w14:paraId="4ECCE2F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D8EFCC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7449F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464EF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214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4F2EA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BE3C0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25000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118D3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636B6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1CCC0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</w:t>
                  </w:r>
                </w:p>
              </w:tc>
            </w:tr>
            <w:tr w:rsidR="001119EA" w14:paraId="47CE0A2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2B17B0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387024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32C734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110396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C373E0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411EC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Total=173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47BB26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E37361" w14:textId="77777777" w:rsidR="001119EA" w:rsidRDefault="001119EA">
                  <w:pPr>
                    <w:spacing w:after="0" w:line="240" w:lineRule="auto"/>
                  </w:pPr>
                </w:p>
              </w:tc>
            </w:tr>
            <w:tr w:rsidR="001119EA" w14:paraId="537F5549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688A0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84252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92379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185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6C51D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8C437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04824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0675B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DE055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</w:t>
                  </w:r>
                </w:p>
              </w:tc>
            </w:tr>
            <w:tr w:rsidR="001119EA" w14:paraId="720AF99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F7AF54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0E133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04F05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164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840F4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4B8F2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62500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C0B6D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28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3456B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EF6BE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</w:t>
                  </w:r>
                </w:p>
              </w:tc>
            </w:tr>
            <w:tr w:rsidR="001119EA" w14:paraId="2BEDA3E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1722E7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A2BF2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8CF13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168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0EE34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33321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160FA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63250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91441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</w:t>
                  </w:r>
                </w:p>
              </w:tc>
            </w:tr>
            <w:tr w:rsidR="001119EA" w14:paraId="2950136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B4EF2A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4804D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EE52C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467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EA1EE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B0DE8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56EED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156E3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332CF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</w:t>
                  </w:r>
                </w:p>
              </w:tc>
            </w:tr>
            <w:tr w:rsidR="001119EA" w14:paraId="387BF53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047DC8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5A19B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98E32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214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4E87C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BB19B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25000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D614B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E6644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A2254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</w:t>
                  </w:r>
                </w:p>
              </w:tc>
            </w:tr>
            <w:tr w:rsidR="001119EA" w14:paraId="7D48BDD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7A5D0E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50860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3381C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455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05AB9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93CD9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42F39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88E57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D7E3B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</w:t>
                  </w:r>
                </w:p>
              </w:tc>
            </w:tr>
            <w:tr w:rsidR="001119EA" w14:paraId="174F312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A909A6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E4060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C8743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466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1F400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E7B1B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99B8A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4D020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54BFC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</w:t>
                  </w:r>
                </w:p>
              </w:tc>
            </w:tr>
            <w:tr w:rsidR="001119EA" w14:paraId="245C668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1E8867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63B754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7CD82D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7DF4D6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26A250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2DB88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Total=205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0D9279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B90E0A" w14:textId="77777777" w:rsidR="001119EA" w:rsidRDefault="001119EA">
                  <w:pPr>
                    <w:spacing w:after="0" w:line="240" w:lineRule="auto"/>
                  </w:pPr>
                </w:p>
              </w:tc>
            </w:tr>
            <w:tr w:rsidR="001119EA" w14:paraId="7F899E20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D7360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402EE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53A8D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185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80E29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80EA2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A3E8C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371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25275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638F9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22</w:t>
                  </w:r>
                </w:p>
              </w:tc>
            </w:tr>
            <w:tr w:rsidR="001119EA" w14:paraId="39F67D8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8429E2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47B17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7037C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455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19092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806BD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B6E98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162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2AEF7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324E6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22</w:t>
                  </w:r>
                </w:p>
              </w:tc>
            </w:tr>
            <w:tr w:rsidR="001119EA" w14:paraId="5D11DA0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3AF2D8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832EE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AAECA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164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454D8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BC413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30860.21505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1E703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93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C2A46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2AABE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22</w:t>
                  </w:r>
                </w:p>
              </w:tc>
            </w:tr>
            <w:tr w:rsidR="001119EA" w14:paraId="3CD6008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E6AE05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AEA27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9BDFB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467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E133C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8C7F7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038D3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42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4E4B2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A609E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22</w:t>
                  </w:r>
                </w:p>
              </w:tc>
            </w:tr>
            <w:tr w:rsidR="001119EA" w14:paraId="3DBCD91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DF7503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98EDD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E97E1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214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98080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79118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25000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A1E36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33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9D900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AA48E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22</w:t>
                  </w:r>
                </w:p>
              </w:tc>
            </w:tr>
            <w:tr w:rsidR="001119EA" w14:paraId="630AD2A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E1CA50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1B08F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331A5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484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870B3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C64E5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B8482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B402B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D9E3F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22</w:t>
                  </w:r>
                </w:p>
              </w:tc>
            </w:tr>
            <w:tr w:rsidR="001119EA" w14:paraId="04A4EC6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3FD6F7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267F1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E6B2D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466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684E3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8D082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7E327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62832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4D4D8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22</w:t>
                  </w:r>
                </w:p>
              </w:tc>
            </w:tr>
            <w:tr w:rsidR="001119EA" w14:paraId="32AF87F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0EA8AD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69CC97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DA8B3B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1C3020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6EFF5C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474E0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Total=712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8A3C90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42331C" w14:textId="77777777" w:rsidR="001119EA" w:rsidRDefault="001119EA">
                  <w:pPr>
                    <w:spacing w:after="0" w:line="240" w:lineRule="auto"/>
                  </w:pPr>
                </w:p>
              </w:tc>
            </w:tr>
            <w:tr w:rsidR="001119EA" w14:paraId="3C62C487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011EC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06634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Thriller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1C64D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187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55DDE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7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2ED78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60571.42857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0F7CD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70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34E96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EB993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23</w:t>
                  </w:r>
                </w:p>
              </w:tc>
            </w:tr>
            <w:tr w:rsidR="001119EA" w14:paraId="24E7CD2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1A4330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90619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Thriller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FD30A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431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3F68A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9FAD0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74000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BDF33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290AC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8F7E2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23</w:t>
                  </w:r>
                </w:p>
              </w:tc>
            </w:tr>
            <w:tr w:rsidR="001119EA" w14:paraId="5BBD49D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B5237B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1F243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BE0A0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467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94A96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32D67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5A602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28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28B37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7954F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23</w:t>
                  </w:r>
                </w:p>
              </w:tc>
            </w:tr>
            <w:tr w:rsidR="001119EA" w14:paraId="651F764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C5B8B6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4BD32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F0E32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484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4804E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3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F1A7D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C03E8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2C1BC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31C35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23</w:t>
                  </w:r>
                </w:p>
              </w:tc>
            </w:tr>
            <w:tr w:rsidR="001119EA" w14:paraId="436DB4E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08AEC7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25B1E0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25D74F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C1E910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16CBDA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97372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Total=129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2B7530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3B77BF" w14:textId="77777777" w:rsidR="001119EA" w:rsidRDefault="001119EA">
                  <w:pPr>
                    <w:spacing w:after="0" w:line="240" w:lineRule="auto"/>
                  </w:pPr>
                </w:p>
              </w:tc>
            </w:tr>
            <w:tr w:rsidR="001119EA" w14:paraId="5469F546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C1C59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C5996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Thriller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9BE28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187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4F5A5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7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4AC0D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51470.58824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D5834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136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1AF07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88211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24</w:t>
                  </w:r>
                </w:p>
              </w:tc>
            </w:tr>
            <w:tr w:rsidR="001119EA" w14:paraId="5B0A739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F365C1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93897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Thriller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0D408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431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71013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47643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85454.54545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DD047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00818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75D21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24</w:t>
                  </w:r>
                </w:p>
              </w:tc>
            </w:tr>
            <w:tr w:rsidR="001119EA" w14:paraId="297B7E8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01EFD4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5A6EC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Thriller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58D58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152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04AB4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2CB49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64761.90476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17E15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2D799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9E504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24</w:t>
                  </w:r>
                </w:p>
              </w:tc>
            </w:tr>
            <w:tr w:rsidR="001119EA" w14:paraId="3C88955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B1D1BF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C8318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Thriller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21CBA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466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8EF04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A4C47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54000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12AA1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13A3B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7CBDC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24</w:t>
                  </w:r>
                </w:p>
              </w:tc>
            </w:tr>
            <w:tr w:rsidR="001119EA" w14:paraId="45B2553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D51619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BD967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Thriller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426E2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498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89CCD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83ACF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906D2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B86C0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16045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24</w:t>
                  </w:r>
                </w:p>
              </w:tc>
            </w:tr>
            <w:tr w:rsidR="001119EA" w14:paraId="0F787DF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7C6C35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501ACC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20F361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25A009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796444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086D3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Total=220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5332E5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D45974" w14:textId="77777777" w:rsidR="001119EA" w:rsidRDefault="001119EA">
                  <w:pPr>
                    <w:spacing w:after="0" w:line="240" w:lineRule="auto"/>
                  </w:pPr>
                </w:p>
              </w:tc>
            </w:tr>
            <w:tr w:rsidR="001119EA" w14:paraId="1806467C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849FB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EFA0B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Thriller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F5950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187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61F8E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5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961F2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59816.51376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35798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109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83F48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48B9A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25</w:t>
                  </w:r>
                </w:p>
              </w:tc>
            </w:tr>
            <w:tr w:rsidR="001119EA" w14:paraId="11D2894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CAB33A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4AA10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Thriller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110F3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431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80AFB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7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E2661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84406.77966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741D9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59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A0B0A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A4EAD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25</w:t>
                  </w:r>
                </w:p>
              </w:tc>
            </w:tr>
            <w:tr w:rsidR="001119EA" w14:paraId="2AFC925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E97210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C9A0A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Thriller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254CD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152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02691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876B8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68000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350CC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374BD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65370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25</w:t>
                  </w:r>
                </w:p>
              </w:tc>
            </w:tr>
            <w:tr w:rsidR="001119EA" w14:paraId="4F946F2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86A6B7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B67A2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Thriller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79AC9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466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DF2F6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2ADA7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0AD35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5B82B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B2AC9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25</w:t>
                  </w:r>
                </w:p>
              </w:tc>
            </w:tr>
            <w:tr w:rsidR="001119EA" w14:paraId="6199D60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7A0C62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39C8D1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D9E320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EB1D5E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D25159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87B7F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Total=204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AA845B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A48548" w14:textId="77777777" w:rsidR="001119EA" w:rsidRDefault="001119EA">
                  <w:pPr>
                    <w:spacing w:after="0" w:line="240" w:lineRule="auto"/>
                  </w:pPr>
                </w:p>
              </w:tc>
            </w:tr>
            <w:tr w:rsidR="001119EA" w14:paraId="3BC4BFC0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B581B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3E573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Thriller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A5D8D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187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7C789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7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29F89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46666.66667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328F4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AE4E4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FE1DA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26</w:t>
                  </w:r>
                </w:p>
              </w:tc>
            </w:tr>
            <w:tr w:rsidR="001119EA" w14:paraId="01BA0BD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FCFD33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8A35D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Thriller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40484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431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22B1F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119A6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72500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5D6D8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3FEDD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955A6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26</w:t>
                  </w:r>
                </w:p>
              </w:tc>
            </w:tr>
            <w:tr w:rsidR="001119EA" w14:paraId="7115286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642811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61F78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Thriller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6207B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152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CE626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A2C7D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DA421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25B61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C8168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26</w:t>
                  </w:r>
                </w:p>
              </w:tc>
            </w:tr>
            <w:tr w:rsidR="001119EA" w14:paraId="2095104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BB34A8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DFF10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Thriller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2DF41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441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F983FF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6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49BA9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87C40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7797D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099490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26</w:t>
                  </w:r>
                </w:p>
              </w:tc>
            </w:tr>
            <w:tr w:rsidR="001119EA" w14:paraId="5096F2D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9E8E4C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C5C1E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Thriller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AD12B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466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B3AEC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43E56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C4583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7A025C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B97A5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26</w:t>
                  </w:r>
                </w:p>
              </w:tc>
            </w:tr>
            <w:tr w:rsidR="001119EA" w14:paraId="1A12AA1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EEBB35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90B45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Thriller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62A65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498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94882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377E7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FB1CE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8FBD9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68A87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26</w:t>
                  </w:r>
                </w:p>
              </w:tc>
            </w:tr>
            <w:tr w:rsidR="001119EA" w14:paraId="0E9A740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138F7D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74A086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3F2705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C8CBB4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3B668C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D9DE8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Total=124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39D171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24C4B1" w14:textId="77777777" w:rsidR="001119EA" w:rsidRDefault="001119EA">
                  <w:pPr>
                    <w:spacing w:after="0" w:line="240" w:lineRule="auto"/>
                  </w:pPr>
                </w:p>
              </w:tc>
            </w:tr>
            <w:tr w:rsidR="001119EA" w14:paraId="7CC4624D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60D23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6DFE0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Thriller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B7D95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152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18D2C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5B6B7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36BD81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25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10A85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1737C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27</w:t>
                  </w:r>
                </w:p>
              </w:tc>
            </w:tr>
            <w:tr w:rsidR="001119EA" w14:paraId="459A5BD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FC11F8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4A2373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Thriller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3EA9C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291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03F73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2F83C5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DEFC6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13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85BB1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67E3C8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27</w:t>
                  </w:r>
                </w:p>
              </w:tc>
            </w:tr>
            <w:tr w:rsidR="001119EA" w14:paraId="26275BA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C29F20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5F5BC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Thriller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51A4C2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466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2A85C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5B4BA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43846.15385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724B7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13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C6E3FD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2511C4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27</w:t>
                  </w:r>
                </w:p>
              </w:tc>
            </w:tr>
            <w:tr w:rsidR="001119EA" w14:paraId="2F6BC7A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F46794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3680A8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F26DC4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69F602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0F83AA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3B01E6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Total=51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C4B90A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FB57FF" w14:textId="77777777" w:rsidR="001119EA" w:rsidRDefault="001119EA">
                  <w:pPr>
                    <w:spacing w:after="0" w:line="240" w:lineRule="auto"/>
                  </w:pPr>
                </w:p>
              </w:tc>
            </w:tr>
            <w:tr w:rsidR="001119EA" w14:paraId="4CC7B623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D71F5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DB40D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Comedy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53ADA9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477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39E44A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F7D80E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50000</w:t>
                  </w: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285D9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13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9B2EC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5ED96B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29</w:t>
                  </w:r>
                </w:p>
              </w:tc>
            </w:tr>
            <w:tr w:rsidR="001119EA" w14:paraId="6B169BD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A33582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487912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596DE6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D9D98A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73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7B3376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6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7215C7" w14:textId="77777777" w:rsidR="001119EA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Total=13</w:t>
                  </w:r>
                </w:p>
              </w:tc>
              <w:tc>
                <w:tcPr>
                  <w:tcW w:w="112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BA456B" w14:textId="77777777" w:rsidR="001119EA" w:rsidRDefault="001119EA">
                  <w:pPr>
                    <w:spacing w:after="0" w:line="240" w:lineRule="auto"/>
                  </w:pPr>
                </w:p>
              </w:tc>
              <w:tc>
                <w:tcPr>
                  <w:tcW w:w="110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05D059" w14:textId="77777777" w:rsidR="001119EA" w:rsidRDefault="001119EA">
                  <w:pPr>
                    <w:spacing w:after="0" w:line="240" w:lineRule="auto"/>
                  </w:pPr>
                </w:p>
              </w:tc>
            </w:tr>
          </w:tbl>
          <w:p w14:paraId="5D650861" w14:textId="77777777" w:rsidR="001119EA" w:rsidRDefault="001119EA">
            <w:pPr>
              <w:spacing w:after="0" w:line="240" w:lineRule="auto"/>
            </w:pPr>
          </w:p>
        </w:tc>
        <w:tc>
          <w:tcPr>
            <w:tcW w:w="1980" w:type="dxa"/>
          </w:tcPr>
          <w:p w14:paraId="5C5C5900" w14:textId="77777777" w:rsidR="001119EA" w:rsidRDefault="001119EA">
            <w:pPr>
              <w:pStyle w:val="EmptyCellLayoutStyle"/>
              <w:spacing w:after="0" w:line="240" w:lineRule="auto"/>
            </w:pPr>
          </w:p>
        </w:tc>
      </w:tr>
      <w:tr w:rsidR="001119EA" w14:paraId="4AB4BC87" w14:textId="77777777">
        <w:trPr>
          <w:trHeight w:val="1210"/>
        </w:trPr>
        <w:tc>
          <w:tcPr>
            <w:tcW w:w="269" w:type="dxa"/>
          </w:tcPr>
          <w:p w14:paraId="6FE0244D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p w14:paraId="04DD9483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4619" w:type="dxa"/>
          </w:tcPr>
          <w:p w14:paraId="439726DA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979" w:type="dxa"/>
          </w:tcPr>
          <w:p w14:paraId="18BA5B0E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650" w:type="dxa"/>
          </w:tcPr>
          <w:p w14:paraId="4043E41B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2229" w:type="dxa"/>
          </w:tcPr>
          <w:p w14:paraId="0792A63F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1980" w:type="dxa"/>
          </w:tcPr>
          <w:p w14:paraId="20006879" w14:textId="77777777" w:rsidR="001119EA" w:rsidRDefault="001119EA">
            <w:pPr>
              <w:pStyle w:val="EmptyCellLayoutStyle"/>
              <w:spacing w:after="0" w:line="240" w:lineRule="auto"/>
            </w:pPr>
          </w:p>
        </w:tc>
      </w:tr>
      <w:tr w:rsidR="00BB63FF" w14:paraId="291C8402" w14:textId="77777777" w:rsidTr="00BB63FF">
        <w:trPr>
          <w:trHeight w:val="874"/>
        </w:trPr>
        <w:tc>
          <w:tcPr>
            <w:tcW w:w="269" w:type="dxa"/>
          </w:tcPr>
          <w:p w14:paraId="12B16754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99"/>
            </w:tblGrid>
            <w:tr w:rsidR="001119EA" w14:paraId="553DA173" w14:textId="77777777">
              <w:trPr>
                <w:trHeight w:val="796"/>
              </w:trPr>
              <w:tc>
                <w:tcPr>
                  <w:tcW w:w="749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D5C4A7" w14:textId="77777777" w:rsidR="001119EA" w:rsidRDefault="00000000">
                  <w:pPr>
                    <w:spacing w:after="0" w:line="240" w:lineRule="auto"/>
                  </w:pPr>
                  <w:r>
                    <w:rPr>
                      <w:b/>
                      <w:color w:val="000000"/>
                      <w:sz w:val="24"/>
                    </w:rPr>
                    <w:t>The below Charts will give the Summary report on Film type &amp; tickets sold details.</w:t>
                  </w:r>
                </w:p>
                <w:p w14:paraId="35E60AEB" w14:textId="77777777" w:rsidR="001119EA" w:rsidRDefault="00000000">
                  <w:pPr>
                    <w:spacing w:after="0" w:line="240" w:lineRule="auto"/>
                  </w:pPr>
                  <w:r>
                    <w:rPr>
                      <w:b/>
                      <w:color w:val="000000"/>
                      <w:sz w:val="24"/>
                    </w:rPr>
                    <w:t xml:space="preserve">Analysis - Based on </w:t>
                  </w:r>
                  <w:proofErr w:type="spellStart"/>
                  <w:r>
                    <w:rPr>
                      <w:b/>
                      <w:color w:val="000000"/>
                      <w:sz w:val="24"/>
                    </w:rPr>
                    <w:t>flim</w:t>
                  </w:r>
                  <w:proofErr w:type="spellEnd"/>
                  <w:r>
                    <w:rPr>
                      <w:b/>
                      <w:color w:val="000000"/>
                      <w:sz w:val="24"/>
                    </w:rPr>
                    <w:t xml:space="preserve"> type, total number of tickets sold</w:t>
                  </w:r>
                </w:p>
              </w:tc>
            </w:tr>
          </w:tbl>
          <w:p w14:paraId="3867AEF1" w14:textId="77777777" w:rsidR="001119EA" w:rsidRDefault="001119EA">
            <w:pPr>
              <w:spacing w:after="0" w:line="240" w:lineRule="auto"/>
            </w:pPr>
          </w:p>
        </w:tc>
        <w:tc>
          <w:tcPr>
            <w:tcW w:w="979" w:type="dxa"/>
          </w:tcPr>
          <w:p w14:paraId="643FAB99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650" w:type="dxa"/>
          </w:tcPr>
          <w:p w14:paraId="79A6F567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2229" w:type="dxa"/>
          </w:tcPr>
          <w:p w14:paraId="1521750B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1980" w:type="dxa"/>
          </w:tcPr>
          <w:p w14:paraId="3F93EDF4" w14:textId="77777777" w:rsidR="001119EA" w:rsidRDefault="001119EA">
            <w:pPr>
              <w:pStyle w:val="EmptyCellLayoutStyle"/>
              <w:spacing w:after="0" w:line="240" w:lineRule="auto"/>
            </w:pPr>
          </w:p>
        </w:tc>
      </w:tr>
      <w:tr w:rsidR="001119EA" w14:paraId="1D36855E" w14:textId="77777777">
        <w:trPr>
          <w:trHeight w:val="191"/>
        </w:trPr>
        <w:tc>
          <w:tcPr>
            <w:tcW w:w="269" w:type="dxa"/>
          </w:tcPr>
          <w:p w14:paraId="4600F673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p w14:paraId="2DFB7CAF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4619" w:type="dxa"/>
          </w:tcPr>
          <w:p w14:paraId="23EB166D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979" w:type="dxa"/>
          </w:tcPr>
          <w:p w14:paraId="0CC806B4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650" w:type="dxa"/>
          </w:tcPr>
          <w:p w14:paraId="70B5D638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2229" w:type="dxa"/>
          </w:tcPr>
          <w:p w14:paraId="0AE81058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1980" w:type="dxa"/>
          </w:tcPr>
          <w:p w14:paraId="03C7A5F6" w14:textId="77777777" w:rsidR="001119EA" w:rsidRDefault="001119EA">
            <w:pPr>
              <w:pStyle w:val="EmptyCellLayoutStyle"/>
              <w:spacing w:after="0" w:line="240" w:lineRule="auto"/>
            </w:pPr>
          </w:p>
        </w:tc>
      </w:tr>
      <w:tr w:rsidR="00BB63FF" w14:paraId="1006DDD8" w14:textId="77777777" w:rsidTr="00BB63FF">
        <w:trPr>
          <w:trHeight w:val="5871"/>
        </w:trPr>
        <w:tc>
          <w:tcPr>
            <w:tcW w:w="269" w:type="dxa"/>
            <w:gridSpan w:val="7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72710" w14:textId="77777777" w:rsidR="001119EA" w:rsidRDefault="00000000">
            <w:pPr>
              <w:spacing w:after="0"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0F897A02" wp14:editId="281A5E91">
                  <wp:extent cx="8642351" cy="3728576"/>
                  <wp:effectExtent l="0" t="0" r="0" b="0"/>
                  <wp:docPr id="1" name="img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2351" cy="3728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9EA" w14:paraId="6427C23C" w14:textId="77777777">
        <w:trPr>
          <w:trHeight w:val="408"/>
        </w:trPr>
        <w:tc>
          <w:tcPr>
            <w:tcW w:w="269" w:type="dxa"/>
          </w:tcPr>
          <w:p w14:paraId="7279655B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p w14:paraId="3632559C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4619" w:type="dxa"/>
          </w:tcPr>
          <w:p w14:paraId="440B1DC2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979" w:type="dxa"/>
          </w:tcPr>
          <w:p w14:paraId="79817E61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650" w:type="dxa"/>
          </w:tcPr>
          <w:p w14:paraId="77DA4672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2229" w:type="dxa"/>
          </w:tcPr>
          <w:p w14:paraId="0BCD8352" w14:textId="77777777" w:rsidR="001119EA" w:rsidRDefault="001119EA">
            <w:pPr>
              <w:pStyle w:val="EmptyCellLayoutStyle"/>
              <w:spacing w:after="0" w:line="240" w:lineRule="auto"/>
            </w:pPr>
          </w:p>
        </w:tc>
        <w:tc>
          <w:tcPr>
            <w:tcW w:w="1980" w:type="dxa"/>
          </w:tcPr>
          <w:p w14:paraId="663396A9" w14:textId="77777777" w:rsidR="001119EA" w:rsidRDefault="001119EA">
            <w:pPr>
              <w:pStyle w:val="EmptyCellLayoutStyle"/>
              <w:spacing w:after="0" w:line="240" w:lineRule="auto"/>
            </w:pPr>
          </w:p>
        </w:tc>
      </w:tr>
      <w:tr w:rsidR="00BB63FF" w14:paraId="49E95464" w14:textId="77777777" w:rsidTr="00BB63FF">
        <w:trPr>
          <w:trHeight w:val="6930"/>
        </w:trPr>
        <w:tc>
          <w:tcPr>
            <w:tcW w:w="269" w:type="dxa"/>
            <w:gridSpan w:val="7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366C4" w14:textId="77777777" w:rsidR="001119EA" w:rsidRDefault="00000000">
            <w:pPr>
              <w:spacing w:after="0"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16AAB13A" wp14:editId="2D5DBBAA">
                  <wp:extent cx="8642351" cy="4400550"/>
                  <wp:effectExtent l="0" t="0" r="0" b="0"/>
                  <wp:docPr id="2" name="img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2351" cy="440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5769FB" w14:textId="77777777" w:rsidR="001119EA" w:rsidRDefault="001119EA">
      <w:pPr>
        <w:spacing w:after="0" w:line="240" w:lineRule="auto"/>
      </w:pPr>
    </w:p>
    <w:sectPr w:rsidR="001119EA">
      <w:pgSz w:w="16490" w:h="15839" w:orient="landscape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4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5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7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8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num w:numId="1" w16cid:durableId="476993089">
    <w:abstractNumId w:val="0"/>
  </w:num>
  <w:num w:numId="2" w16cid:durableId="1653755965">
    <w:abstractNumId w:val="1"/>
  </w:num>
  <w:num w:numId="3" w16cid:durableId="570309096">
    <w:abstractNumId w:val="2"/>
  </w:num>
  <w:num w:numId="4" w16cid:durableId="614561799">
    <w:abstractNumId w:val="3"/>
  </w:num>
  <w:num w:numId="5" w16cid:durableId="1505587691">
    <w:abstractNumId w:val="4"/>
  </w:num>
  <w:num w:numId="6" w16cid:durableId="442387855">
    <w:abstractNumId w:val="5"/>
  </w:num>
  <w:num w:numId="7" w16cid:durableId="2125609752">
    <w:abstractNumId w:val="6"/>
  </w:num>
  <w:num w:numId="8" w16cid:durableId="2146658868">
    <w:abstractNumId w:val="7"/>
  </w:num>
  <w:num w:numId="9" w16cid:durableId="45104126">
    <w:abstractNumId w:val="8"/>
  </w:num>
  <w:num w:numId="10" w16cid:durableId="689264447">
    <w:abstractNumId w:val="9"/>
  </w:num>
  <w:num w:numId="11" w16cid:durableId="2127962867">
    <w:abstractNumId w:val="10"/>
  </w:num>
  <w:num w:numId="12" w16cid:durableId="1037508329">
    <w:abstractNumId w:val="11"/>
  </w:num>
  <w:num w:numId="13" w16cid:durableId="2136409226">
    <w:abstractNumId w:val="12"/>
  </w:num>
  <w:num w:numId="14" w16cid:durableId="121700791">
    <w:abstractNumId w:val="13"/>
  </w:num>
  <w:num w:numId="15" w16cid:durableId="795292664">
    <w:abstractNumId w:val="14"/>
  </w:num>
  <w:num w:numId="16" w16cid:durableId="1002708143">
    <w:abstractNumId w:val="15"/>
  </w:num>
  <w:num w:numId="17" w16cid:durableId="12728421">
    <w:abstractNumId w:val="16"/>
  </w:num>
  <w:num w:numId="18" w16cid:durableId="840466014">
    <w:abstractNumId w:val="17"/>
  </w:num>
  <w:num w:numId="19" w16cid:durableId="1433977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9EA"/>
    <w:rsid w:val="001119EA"/>
    <w:rsid w:val="00BB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2708"/>
  <w15:docId w15:val="{4C11B555-831B-4868-A808-1CA3C4C1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1008</Words>
  <Characters>5748</Characters>
  <Application>Microsoft Office Word</Application>
  <DocSecurity>0</DocSecurity>
  <Lines>47</Lines>
  <Paragraphs>13</Paragraphs>
  <ScaleCrop>false</ScaleCrop>
  <Company>TietoEVRY India Pvt Ltd</Company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TE_FA_SSRS_Hrishikesh_Cinema_Ticket_Details</dc:title>
  <dc:creator/>
  <dc:description/>
  <cp:lastModifiedBy>Hrishikesh Nambiar</cp:lastModifiedBy>
  <cp:revision>2</cp:revision>
  <dcterms:created xsi:type="dcterms:W3CDTF">2022-10-16T09:57:00Z</dcterms:created>
  <dcterms:modified xsi:type="dcterms:W3CDTF">2022-10-16T09:58:00Z</dcterms:modified>
</cp:coreProperties>
</file>