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8"/>
        <w:gridCol w:w="2309"/>
        <w:gridCol w:w="675"/>
        <w:gridCol w:w="5017"/>
        <w:gridCol w:w="475"/>
        <w:gridCol w:w="2864"/>
        <w:gridCol w:w="635"/>
      </w:tblGrid>
      <w:tr w:rsidR="00F8055F" w14:paraId="4A8200FA" w14:textId="77777777">
        <w:trPr>
          <w:trHeight w:val="833"/>
        </w:trPr>
        <w:tc>
          <w:tcPr>
            <w:tcW w:w="1123" w:type="dxa"/>
          </w:tcPr>
          <w:p w14:paraId="1F0F2614" w14:textId="77777777" w:rsidR="00F8055F" w:rsidRDefault="00F8055F">
            <w:pPr>
              <w:pStyle w:val="EmptyCellLayoutStyle"/>
              <w:spacing w:after="0" w:line="240" w:lineRule="auto"/>
            </w:pPr>
          </w:p>
        </w:tc>
        <w:tc>
          <w:tcPr>
            <w:tcW w:w="2329" w:type="dxa"/>
          </w:tcPr>
          <w:p w14:paraId="233483BE" w14:textId="77777777" w:rsidR="00F8055F" w:rsidRDefault="00F8055F">
            <w:pPr>
              <w:pStyle w:val="EmptyCellLayoutStyle"/>
              <w:spacing w:after="0" w:line="240" w:lineRule="auto"/>
            </w:pPr>
          </w:p>
        </w:tc>
        <w:tc>
          <w:tcPr>
            <w:tcW w:w="660" w:type="dxa"/>
          </w:tcPr>
          <w:p w14:paraId="30AEC586" w14:textId="77777777" w:rsidR="00F8055F" w:rsidRDefault="00F8055F">
            <w:pPr>
              <w:pStyle w:val="EmptyCellLayoutStyle"/>
              <w:spacing w:after="0" w:line="240" w:lineRule="auto"/>
            </w:pPr>
          </w:p>
        </w:tc>
        <w:tc>
          <w:tcPr>
            <w:tcW w:w="5019" w:type="dxa"/>
          </w:tcPr>
          <w:p w14:paraId="3BDC73AE" w14:textId="77777777" w:rsidR="00F8055F" w:rsidRDefault="00F8055F">
            <w:pPr>
              <w:pStyle w:val="EmptyCellLayoutStyle"/>
              <w:spacing w:after="0" w:line="240" w:lineRule="auto"/>
            </w:pPr>
          </w:p>
        </w:tc>
        <w:tc>
          <w:tcPr>
            <w:tcW w:w="409" w:type="dxa"/>
          </w:tcPr>
          <w:p w14:paraId="134EB76D" w14:textId="77777777" w:rsidR="00F8055F" w:rsidRDefault="00F8055F">
            <w:pPr>
              <w:pStyle w:val="EmptyCellLayoutStyle"/>
              <w:spacing w:after="0" w:line="240" w:lineRule="auto"/>
            </w:pPr>
          </w:p>
        </w:tc>
        <w:tc>
          <w:tcPr>
            <w:tcW w:w="2879" w:type="dxa"/>
          </w:tcPr>
          <w:p w14:paraId="4DDF8293" w14:textId="77777777" w:rsidR="00F8055F" w:rsidRDefault="00F8055F">
            <w:pPr>
              <w:pStyle w:val="EmptyCellLayoutStyle"/>
              <w:spacing w:after="0" w:line="240" w:lineRule="auto"/>
            </w:pPr>
          </w:p>
        </w:tc>
        <w:tc>
          <w:tcPr>
            <w:tcW w:w="650" w:type="dxa"/>
          </w:tcPr>
          <w:p w14:paraId="12A1212A" w14:textId="77777777" w:rsidR="00F8055F" w:rsidRDefault="00F8055F">
            <w:pPr>
              <w:pStyle w:val="EmptyCellLayoutStyle"/>
              <w:spacing w:after="0" w:line="240" w:lineRule="auto"/>
            </w:pPr>
          </w:p>
        </w:tc>
      </w:tr>
      <w:tr w:rsidR="002877D3" w14:paraId="27B5C275" w14:textId="77777777" w:rsidTr="002877D3">
        <w:trPr>
          <w:trHeight w:val="359"/>
        </w:trPr>
        <w:tc>
          <w:tcPr>
            <w:tcW w:w="1123" w:type="dxa"/>
          </w:tcPr>
          <w:p w14:paraId="786C63EA" w14:textId="77777777" w:rsidR="00F8055F" w:rsidRDefault="00F8055F">
            <w:pPr>
              <w:pStyle w:val="EmptyCellLayoutStyle"/>
              <w:spacing w:after="0" w:line="240" w:lineRule="auto"/>
            </w:pPr>
          </w:p>
        </w:tc>
        <w:tc>
          <w:tcPr>
            <w:tcW w:w="2329" w:type="dxa"/>
            <w:gridSpan w:val="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99"/>
            </w:tblGrid>
            <w:tr w:rsidR="00F8055F" w14:paraId="0A33F48B" w14:textId="77777777">
              <w:trPr>
                <w:trHeight w:val="282"/>
              </w:trPr>
              <w:tc>
                <w:tcPr>
                  <w:tcW w:w="1129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41F3D4" w14:textId="77777777" w:rsidR="00F8055F" w:rsidRDefault="00000000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Segoe UI" w:eastAsia="Segoe UI" w:hAnsi="Segoe UI"/>
                      <w:color w:val="000000"/>
                    </w:rPr>
                    <w:t>TE_FA_SSRS_Hrishikesh_BankLoan</w:t>
                  </w:r>
                  <w:proofErr w:type="spellEnd"/>
                </w:p>
              </w:tc>
            </w:tr>
          </w:tbl>
          <w:p w14:paraId="06393AF6" w14:textId="77777777" w:rsidR="00F8055F" w:rsidRDefault="00F8055F">
            <w:pPr>
              <w:spacing w:after="0" w:line="240" w:lineRule="auto"/>
            </w:pPr>
          </w:p>
        </w:tc>
        <w:tc>
          <w:tcPr>
            <w:tcW w:w="650" w:type="dxa"/>
          </w:tcPr>
          <w:p w14:paraId="48B6CBD0" w14:textId="77777777" w:rsidR="00F8055F" w:rsidRDefault="00F8055F">
            <w:pPr>
              <w:pStyle w:val="EmptyCellLayoutStyle"/>
              <w:spacing w:after="0" w:line="240" w:lineRule="auto"/>
            </w:pPr>
          </w:p>
        </w:tc>
      </w:tr>
      <w:tr w:rsidR="00F8055F" w14:paraId="7F59E07A" w14:textId="77777777">
        <w:trPr>
          <w:trHeight w:val="240"/>
        </w:trPr>
        <w:tc>
          <w:tcPr>
            <w:tcW w:w="1123" w:type="dxa"/>
          </w:tcPr>
          <w:p w14:paraId="02F1B875" w14:textId="77777777" w:rsidR="00F8055F" w:rsidRDefault="00F8055F">
            <w:pPr>
              <w:pStyle w:val="EmptyCellLayoutStyle"/>
              <w:spacing w:after="0" w:line="240" w:lineRule="auto"/>
            </w:pPr>
          </w:p>
        </w:tc>
        <w:tc>
          <w:tcPr>
            <w:tcW w:w="2329" w:type="dxa"/>
          </w:tcPr>
          <w:p w14:paraId="0E3E0B97" w14:textId="77777777" w:rsidR="00F8055F" w:rsidRDefault="00F8055F">
            <w:pPr>
              <w:pStyle w:val="EmptyCellLayoutStyle"/>
              <w:spacing w:after="0" w:line="240" w:lineRule="auto"/>
            </w:pPr>
          </w:p>
        </w:tc>
        <w:tc>
          <w:tcPr>
            <w:tcW w:w="660" w:type="dxa"/>
          </w:tcPr>
          <w:p w14:paraId="7D4F6457" w14:textId="77777777" w:rsidR="00F8055F" w:rsidRDefault="00F8055F">
            <w:pPr>
              <w:pStyle w:val="EmptyCellLayoutStyle"/>
              <w:spacing w:after="0" w:line="240" w:lineRule="auto"/>
            </w:pPr>
          </w:p>
        </w:tc>
        <w:tc>
          <w:tcPr>
            <w:tcW w:w="5019" w:type="dxa"/>
          </w:tcPr>
          <w:p w14:paraId="69C94F32" w14:textId="77777777" w:rsidR="00F8055F" w:rsidRDefault="00F8055F">
            <w:pPr>
              <w:pStyle w:val="EmptyCellLayoutStyle"/>
              <w:spacing w:after="0" w:line="240" w:lineRule="auto"/>
            </w:pPr>
          </w:p>
        </w:tc>
        <w:tc>
          <w:tcPr>
            <w:tcW w:w="409" w:type="dxa"/>
          </w:tcPr>
          <w:p w14:paraId="6AF01916" w14:textId="77777777" w:rsidR="00F8055F" w:rsidRDefault="00F8055F">
            <w:pPr>
              <w:pStyle w:val="EmptyCellLayoutStyle"/>
              <w:spacing w:after="0" w:line="240" w:lineRule="auto"/>
            </w:pPr>
          </w:p>
        </w:tc>
        <w:tc>
          <w:tcPr>
            <w:tcW w:w="2879" w:type="dxa"/>
          </w:tcPr>
          <w:p w14:paraId="17FF5EBA" w14:textId="77777777" w:rsidR="00F8055F" w:rsidRDefault="00F8055F">
            <w:pPr>
              <w:pStyle w:val="EmptyCellLayoutStyle"/>
              <w:spacing w:after="0" w:line="240" w:lineRule="auto"/>
            </w:pPr>
          </w:p>
        </w:tc>
        <w:tc>
          <w:tcPr>
            <w:tcW w:w="650" w:type="dxa"/>
          </w:tcPr>
          <w:p w14:paraId="3AE1B141" w14:textId="77777777" w:rsidR="00F8055F" w:rsidRDefault="00F8055F">
            <w:pPr>
              <w:pStyle w:val="EmptyCellLayoutStyle"/>
              <w:spacing w:after="0" w:line="240" w:lineRule="auto"/>
            </w:pPr>
          </w:p>
        </w:tc>
      </w:tr>
      <w:tr w:rsidR="002877D3" w14:paraId="4CC7260C" w14:textId="77777777" w:rsidTr="002877D3">
        <w:trPr>
          <w:trHeight w:val="360"/>
        </w:trPr>
        <w:tc>
          <w:tcPr>
            <w:tcW w:w="1123" w:type="dxa"/>
          </w:tcPr>
          <w:p w14:paraId="3605AEAB" w14:textId="77777777" w:rsidR="00F8055F" w:rsidRDefault="00F8055F">
            <w:pPr>
              <w:pStyle w:val="EmptyCellLayoutStyle"/>
              <w:spacing w:after="0" w:line="240" w:lineRule="auto"/>
            </w:pPr>
          </w:p>
        </w:tc>
        <w:tc>
          <w:tcPr>
            <w:tcW w:w="2329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62"/>
            </w:tblGrid>
            <w:tr w:rsidR="00F8055F" w14:paraId="1A3B96FE" w14:textId="77777777">
              <w:trPr>
                <w:trHeight w:val="282"/>
              </w:trPr>
              <w:tc>
                <w:tcPr>
                  <w:tcW w:w="299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0AA3D3" w14:textId="3B0E26D3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10/</w:t>
                  </w:r>
                  <w:r w:rsidR="002877D3">
                    <w:rPr>
                      <w:rFonts w:ascii="Segoe UI" w:eastAsia="Segoe UI" w:hAnsi="Segoe UI"/>
                      <w:color w:val="000000"/>
                    </w:rPr>
                    <w:t>6</w:t>
                  </w:r>
                  <w:r>
                    <w:rPr>
                      <w:rFonts w:ascii="Segoe UI" w:eastAsia="Segoe UI" w:hAnsi="Segoe UI"/>
                      <w:color w:val="000000"/>
                    </w:rPr>
                    <w:t xml:space="preserve">/2022 7:36:28 </w:t>
                  </w:r>
                  <w:r w:rsidR="002877D3">
                    <w:rPr>
                      <w:rFonts w:ascii="Segoe UI" w:eastAsia="Segoe UI" w:hAnsi="Segoe UI"/>
                      <w:color w:val="000000"/>
                    </w:rPr>
                    <w:t>P</w:t>
                  </w:r>
                  <w:r>
                    <w:rPr>
                      <w:rFonts w:ascii="Segoe UI" w:eastAsia="Segoe UI" w:hAnsi="Segoe UI"/>
                      <w:color w:val="000000"/>
                    </w:rPr>
                    <w:t>M</w:t>
                  </w:r>
                </w:p>
              </w:tc>
            </w:tr>
          </w:tbl>
          <w:p w14:paraId="7B1C50BB" w14:textId="77777777" w:rsidR="00F8055F" w:rsidRDefault="00F8055F">
            <w:pPr>
              <w:spacing w:after="0" w:line="240" w:lineRule="auto"/>
            </w:pPr>
          </w:p>
        </w:tc>
        <w:tc>
          <w:tcPr>
            <w:tcW w:w="5019" w:type="dxa"/>
          </w:tcPr>
          <w:p w14:paraId="50D1A6E8" w14:textId="77777777" w:rsidR="00F8055F" w:rsidRDefault="00F8055F">
            <w:pPr>
              <w:pStyle w:val="EmptyCellLayoutStyle"/>
              <w:spacing w:after="0" w:line="240" w:lineRule="auto"/>
            </w:pPr>
          </w:p>
        </w:tc>
        <w:tc>
          <w:tcPr>
            <w:tcW w:w="409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89"/>
            </w:tblGrid>
            <w:tr w:rsidR="00F8055F" w14:paraId="230F5208" w14:textId="77777777">
              <w:trPr>
                <w:trHeight w:val="282"/>
              </w:trPr>
              <w:tc>
                <w:tcPr>
                  <w:tcW w:w="3289" w:type="dxa"/>
                  <w:tcBorders>
                    <w:top w:val="single" w:sz="11" w:space="0" w:color="000000"/>
                    <w:left w:val="single" w:sz="11" w:space="0" w:color="000000"/>
                    <w:bottom w:val="single" w:sz="11" w:space="0" w:color="000000"/>
                    <w:right w:val="single" w:sz="11" w:space="0" w:color="000000"/>
                  </w:tcBorders>
                  <w:shd w:val="clear" w:color="auto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FCECA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CORPINDIA\EI13061</w:t>
                  </w:r>
                </w:p>
              </w:tc>
            </w:tr>
          </w:tbl>
          <w:p w14:paraId="1DCAB973" w14:textId="77777777" w:rsidR="00F8055F" w:rsidRDefault="00F8055F">
            <w:pPr>
              <w:spacing w:after="0" w:line="240" w:lineRule="auto"/>
            </w:pPr>
          </w:p>
        </w:tc>
        <w:tc>
          <w:tcPr>
            <w:tcW w:w="650" w:type="dxa"/>
          </w:tcPr>
          <w:p w14:paraId="00977098" w14:textId="77777777" w:rsidR="00F8055F" w:rsidRDefault="00F8055F">
            <w:pPr>
              <w:pStyle w:val="EmptyCellLayoutStyle"/>
              <w:spacing w:after="0" w:line="240" w:lineRule="auto"/>
            </w:pPr>
          </w:p>
        </w:tc>
      </w:tr>
      <w:tr w:rsidR="00F8055F" w14:paraId="521BFE89" w14:textId="77777777">
        <w:trPr>
          <w:trHeight w:val="290"/>
        </w:trPr>
        <w:tc>
          <w:tcPr>
            <w:tcW w:w="1123" w:type="dxa"/>
          </w:tcPr>
          <w:p w14:paraId="0F0B885C" w14:textId="77777777" w:rsidR="00F8055F" w:rsidRDefault="00F8055F">
            <w:pPr>
              <w:pStyle w:val="EmptyCellLayoutStyle"/>
              <w:spacing w:after="0" w:line="240" w:lineRule="auto"/>
            </w:pPr>
          </w:p>
        </w:tc>
        <w:tc>
          <w:tcPr>
            <w:tcW w:w="2329" w:type="dxa"/>
          </w:tcPr>
          <w:p w14:paraId="487AE2E0" w14:textId="77777777" w:rsidR="00F8055F" w:rsidRDefault="00F8055F">
            <w:pPr>
              <w:pStyle w:val="EmptyCellLayoutStyle"/>
              <w:spacing w:after="0" w:line="240" w:lineRule="auto"/>
            </w:pPr>
          </w:p>
        </w:tc>
        <w:tc>
          <w:tcPr>
            <w:tcW w:w="660" w:type="dxa"/>
          </w:tcPr>
          <w:p w14:paraId="2D5E80B8" w14:textId="77777777" w:rsidR="00F8055F" w:rsidRDefault="00F8055F">
            <w:pPr>
              <w:pStyle w:val="EmptyCellLayoutStyle"/>
              <w:spacing w:after="0" w:line="240" w:lineRule="auto"/>
            </w:pPr>
          </w:p>
        </w:tc>
        <w:tc>
          <w:tcPr>
            <w:tcW w:w="5019" w:type="dxa"/>
          </w:tcPr>
          <w:p w14:paraId="1D7CE86A" w14:textId="77777777" w:rsidR="00F8055F" w:rsidRDefault="00F8055F">
            <w:pPr>
              <w:pStyle w:val="EmptyCellLayoutStyle"/>
              <w:spacing w:after="0" w:line="240" w:lineRule="auto"/>
            </w:pPr>
          </w:p>
        </w:tc>
        <w:tc>
          <w:tcPr>
            <w:tcW w:w="409" w:type="dxa"/>
          </w:tcPr>
          <w:p w14:paraId="5BECEE9E" w14:textId="77777777" w:rsidR="00F8055F" w:rsidRDefault="00F8055F">
            <w:pPr>
              <w:pStyle w:val="EmptyCellLayoutStyle"/>
              <w:spacing w:after="0" w:line="240" w:lineRule="auto"/>
            </w:pPr>
          </w:p>
        </w:tc>
        <w:tc>
          <w:tcPr>
            <w:tcW w:w="2879" w:type="dxa"/>
          </w:tcPr>
          <w:p w14:paraId="2B8B0183" w14:textId="77777777" w:rsidR="00F8055F" w:rsidRDefault="00F8055F">
            <w:pPr>
              <w:pStyle w:val="EmptyCellLayoutStyle"/>
              <w:spacing w:after="0" w:line="240" w:lineRule="auto"/>
            </w:pPr>
          </w:p>
        </w:tc>
        <w:tc>
          <w:tcPr>
            <w:tcW w:w="650" w:type="dxa"/>
          </w:tcPr>
          <w:p w14:paraId="0EC5B777" w14:textId="77777777" w:rsidR="00F8055F" w:rsidRDefault="00F8055F">
            <w:pPr>
              <w:pStyle w:val="EmptyCellLayoutStyle"/>
              <w:spacing w:after="0" w:line="240" w:lineRule="auto"/>
            </w:pPr>
          </w:p>
        </w:tc>
      </w:tr>
      <w:tr w:rsidR="002877D3" w14:paraId="6C326515" w14:textId="77777777" w:rsidTr="002877D3">
        <w:tc>
          <w:tcPr>
            <w:tcW w:w="1123" w:type="dxa"/>
          </w:tcPr>
          <w:p w14:paraId="1700B15A" w14:textId="77777777" w:rsidR="00F8055F" w:rsidRDefault="00F8055F">
            <w:pPr>
              <w:pStyle w:val="EmptyCellLayoutStyle"/>
              <w:spacing w:after="0" w:line="240" w:lineRule="auto"/>
            </w:pPr>
          </w:p>
        </w:tc>
        <w:tc>
          <w:tcPr>
            <w:tcW w:w="2329" w:type="dxa"/>
            <w:gridSpan w:val="5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71"/>
              <w:gridCol w:w="2527"/>
              <w:gridCol w:w="1567"/>
              <w:gridCol w:w="1713"/>
              <w:gridCol w:w="1399"/>
              <w:gridCol w:w="1372"/>
              <w:gridCol w:w="1369"/>
            </w:tblGrid>
            <w:tr w:rsidR="00F8055F" w14:paraId="0BDC3DF0" w14:textId="77777777">
              <w:trPr>
                <w:trHeight w:val="282"/>
              </w:trPr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A08C8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Bank State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3C182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b/>
                      <w:color w:val="000000"/>
                      <w:sz w:val="24"/>
                    </w:rPr>
                    <w:t xml:space="preserve">Loan Nr </w:t>
                  </w:r>
                  <w:proofErr w:type="spellStart"/>
                  <w:r>
                    <w:rPr>
                      <w:rFonts w:ascii="Segoe UI" w:eastAsia="Segoe UI" w:hAnsi="Segoe UI"/>
                      <w:b/>
                      <w:color w:val="000000"/>
                      <w:sz w:val="24"/>
                    </w:rPr>
                    <w:t>Chk</w:t>
                  </w:r>
                  <w:proofErr w:type="spellEnd"/>
                  <w:r>
                    <w:rPr>
                      <w:rFonts w:ascii="Segoe UI" w:eastAsia="Segoe UI" w:hAnsi="Segoe UI"/>
                      <w:b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egoe UI" w:eastAsia="Segoe UI" w:hAnsi="Segoe UI"/>
                      <w:b/>
                      <w:color w:val="000000"/>
                      <w:sz w:val="24"/>
                    </w:rPr>
                    <w:t>Dgt</w:t>
                  </w:r>
                  <w:proofErr w:type="spellEnd"/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771C0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b/>
                      <w:color w:val="000000"/>
                      <w:sz w:val="24"/>
                    </w:rPr>
                    <w:t>City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7A472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b/>
                      <w:color w:val="000000"/>
                      <w:sz w:val="24"/>
                    </w:rPr>
                    <w:t>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096A1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No Emp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376E3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Bank State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8BEBA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Zip</w:t>
                  </w:r>
                </w:p>
              </w:tc>
            </w:tr>
            <w:tr w:rsidR="00F8055F" w14:paraId="0BB78B6E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40D29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AL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DCB43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1000094005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FB74E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SUMMERFIELD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BFCB1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REGIONS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DEBB5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C518B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AL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5151B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34491</w:t>
                  </w:r>
                </w:p>
              </w:tc>
            </w:tr>
            <w:tr w:rsidR="00F8055F" w14:paraId="18FDEB5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6CC12C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3B700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1001764007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459B7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BELLEVIEW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6A767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REGIONS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501A6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11094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AL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9EB7C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34420</w:t>
                  </w:r>
                </w:p>
              </w:tc>
            </w:tr>
            <w:tr w:rsidR="00F8055F" w14:paraId="357A015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3B6251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37B037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701250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7B42DB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C0A37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4B4F16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25F6CD" w14:textId="77777777" w:rsidR="00F8055F" w:rsidRDefault="00F8055F">
                  <w:pPr>
                    <w:spacing w:after="0" w:line="240" w:lineRule="auto"/>
                  </w:pPr>
                </w:p>
              </w:tc>
            </w:tr>
            <w:tr w:rsidR="00F8055F" w14:paraId="656E5C0F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91818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AR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22F09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1002014007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755EF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CONWAY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C9494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0C117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05D2D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AR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75BA0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72032</w:t>
                  </w:r>
                </w:p>
              </w:tc>
            </w:tr>
            <w:tr w:rsidR="00F8055F" w14:paraId="3A3F893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CE8A28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971125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79B8DF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B60361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AC54D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Total=25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3F8337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9996EB" w14:textId="77777777" w:rsidR="00F8055F" w:rsidRDefault="00F8055F">
                  <w:pPr>
                    <w:spacing w:after="0" w:line="240" w:lineRule="auto"/>
                  </w:pPr>
                </w:p>
              </w:tc>
            </w:tr>
            <w:tr w:rsidR="00F8055F" w14:paraId="6797958F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7FE6A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AZ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BFC50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1001324004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F6276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PHOENIX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53A64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NATIONAL BANK OF ARIZONA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1E497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F5D82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AZ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728CF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85024</w:t>
                  </w:r>
                </w:p>
              </w:tc>
            </w:tr>
            <w:tr w:rsidR="00F8055F" w14:paraId="5B99078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516C03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A9797E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A6BEC6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F19045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384E7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278CFE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58AAB0" w14:textId="77777777" w:rsidR="00F8055F" w:rsidRDefault="00F8055F">
                  <w:pPr>
                    <w:spacing w:after="0" w:line="240" w:lineRule="auto"/>
                  </w:pPr>
                </w:p>
              </w:tc>
            </w:tr>
            <w:tr w:rsidR="00F8055F" w14:paraId="2FD8F2D6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C31EA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CA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7C17F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1000576010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AFCE5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SPRINGFIELD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8B021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BBCN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DC388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7226E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4C4AA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37172</w:t>
                  </w:r>
                </w:p>
              </w:tc>
            </w:tr>
            <w:tr w:rsidR="00F8055F" w14:paraId="2F5F7B0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E8D37C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060A6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1000686008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CAAAE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WINSOR MILL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0C09E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BBCN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E4F1E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20347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893FB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21244</w:t>
                  </w:r>
                </w:p>
              </w:tc>
            </w:tr>
            <w:tr w:rsidR="00F8055F" w14:paraId="68C47B2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FF5996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1CC97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1000746002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6A1C1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LOS ANGELES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C3B4C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BBCN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FB391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CB134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AF93C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60014</w:t>
                  </w:r>
                </w:p>
              </w:tc>
            </w:tr>
            <w:tr w:rsidR="00F8055F" w14:paraId="5F060EC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B6574C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3FD24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1000754002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73D00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SANTA ANA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017B2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THE WEST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DD9D3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E54D5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D45D2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92703</w:t>
                  </w:r>
                </w:p>
              </w:tc>
            </w:tr>
            <w:tr w:rsidR="00F8055F" w14:paraId="1B26708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730826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0C515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1000794003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98CDD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YUBA CITY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1DB87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GOLDEN PACIFIC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3BE8F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64CC8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083D5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95992</w:t>
                  </w:r>
                </w:p>
              </w:tc>
            </w:tr>
            <w:tr w:rsidR="00F8055F" w14:paraId="61EA0A0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B8964F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6B1A4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1000826002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DD18B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NORTH HILLS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0A4AC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BBCN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E25D8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2BADB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B4D20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91343</w:t>
                  </w:r>
                </w:p>
              </w:tc>
            </w:tr>
            <w:tr w:rsidR="00F8055F" w14:paraId="6DFBFD3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8F337C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B71BC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1001054006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B255B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SOUTH BEND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8E7FC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READYCAP LENDING, LLC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C8E7A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6B12E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C04AA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46637</w:t>
                  </w:r>
                </w:p>
              </w:tc>
            </w:tr>
            <w:tr w:rsidR="00F8055F" w14:paraId="6B54498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2E3B69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AA24E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1001146001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56923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PASADENA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33980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MUFG UNION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5C14C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9677D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7FCFD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91011</w:t>
                  </w:r>
                </w:p>
              </w:tc>
            </w:tr>
            <w:tr w:rsidR="00F8055F" w14:paraId="5BE2C54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96DB7A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6E99C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1001154001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0E6BE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GARDEN GROVE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4EDD2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READYCAP LENDING, LLC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87FA3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96D4E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72F30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92644</w:t>
                  </w:r>
                </w:p>
              </w:tc>
            </w:tr>
            <w:tr w:rsidR="00F8055F" w14:paraId="20CE27A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B67422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91F93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1001174007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11B98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THE COLONY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0712A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READYCAP LENDING, LLC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63B43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064FA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2A2B5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75056</w:t>
                  </w:r>
                </w:p>
              </w:tc>
            </w:tr>
            <w:tr w:rsidR="00F8055F" w14:paraId="75234E5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D463ED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0A334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1001294008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5EA6E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CHICO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36B46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RABOBANK,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B3B93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D679F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117E3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95926</w:t>
                  </w:r>
                </w:p>
              </w:tc>
            </w:tr>
            <w:tr w:rsidR="00F8055F" w14:paraId="322FE58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80EA9E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B5A43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1001374008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698C4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PETALUMA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373F8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 xml:space="preserve">BANK OF AMERICA CALIFORNIA </w:t>
                  </w:r>
                  <w:proofErr w:type="gramStart"/>
                  <w:r>
                    <w:rPr>
                      <w:rFonts w:ascii="Segoe UI" w:eastAsia="Segoe UI" w:hAnsi="Segoe UI"/>
                      <w:color w:val="000000"/>
                    </w:rPr>
                    <w:t>N.A</w:t>
                  </w:r>
                  <w:proofErr w:type="gramEnd"/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8E1A8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9C951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11853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94954</w:t>
                  </w:r>
                </w:p>
              </w:tc>
            </w:tr>
            <w:tr w:rsidR="00F8055F" w14:paraId="4291759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85F489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03335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1001546003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D4748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GARDEN GROVE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87518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4FBD3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1B265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9AFAB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92841</w:t>
                  </w:r>
                </w:p>
              </w:tc>
            </w:tr>
            <w:tr w:rsidR="00F8055F" w14:paraId="04651C0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599273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54292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1001656001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BAD1A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VIRGINIA BEACH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098E0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BBCN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9B136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4588A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97535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23455</w:t>
                  </w:r>
                </w:p>
              </w:tc>
            </w:tr>
            <w:tr w:rsidR="00F8055F" w14:paraId="556ED27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F20AD8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96DE6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1001786005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DFF34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SANTA ROSA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8407E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SAFE-BIDCO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2F724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40977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0073F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95401</w:t>
                  </w:r>
                </w:p>
              </w:tc>
            </w:tr>
            <w:tr w:rsidR="00F8055F" w14:paraId="7DA913B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8C9DA9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8916F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1001906004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43C36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SAN DIEGO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ABF19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FIRST NATL BK OF SOUTHERN CALI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5F863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ACE8D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6C3E9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92113</w:t>
                  </w:r>
                </w:p>
              </w:tc>
            </w:tr>
            <w:tr w:rsidR="00F8055F" w14:paraId="2252D10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657764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A22E8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1002554005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E03D9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ROSWELL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A7EBC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READYCAP LENDING, LLC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0D046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6E34A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E72A6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30075</w:t>
                  </w:r>
                </w:p>
              </w:tc>
            </w:tr>
            <w:tr w:rsidR="00F8055F" w14:paraId="31E175F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295C3F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C4B5E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1002606010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8330A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ANAHEIM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EECA3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CDC SMALL BUS. FINAN CORP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CF8AD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0F7B6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FD278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92805</w:t>
                  </w:r>
                </w:p>
              </w:tc>
            </w:tr>
            <w:tr w:rsidR="00F8055F" w14:paraId="4CD6787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76CF4F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FBCFF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1002614010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66B89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LINCOLN PARK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C320C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READYCAP LENDING, LLC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CCB85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CA050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30BD2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7035</w:t>
                  </w:r>
                </w:p>
              </w:tc>
            </w:tr>
            <w:tr w:rsidR="00F8055F" w14:paraId="3D48BA6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D900AA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FB6EDF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D9372E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26B534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026F6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Total=268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7857EC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D1D797" w14:textId="77777777" w:rsidR="00F8055F" w:rsidRDefault="00F8055F">
                  <w:pPr>
                    <w:spacing w:after="0" w:line="240" w:lineRule="auto"/>
                  </w:pPr>
                </w:p>
              </w:tc>
            </w:tr>
            <w:tr w:rsidR="00F8055F" w14:paraId="3CC09F3B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24200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CO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EE0DE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1001414007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99255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LOVELAND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39AE0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COLORADO LENDING SOURCE, LTD.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D62A5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22553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2C1F7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80537</w:t>
                  </w:r>
                </w:p>
              </w:tc>
            </w:tr>
            <w:tr w:rsidR="00F8055F" w14:paraId="5BE1A88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A96357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54D05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1002094009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C90A8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COLO. SPRINGS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A6632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ROCKY MOUNTAIN BANK AND TRUST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36447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ECF0F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E4A02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80918</w:t>
                  </w:r>
                </w:p>
              </w:tc>
            </w:tr>
            <w:tr w:rsidR="00F8055F" w14:paraId="25E4362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0B1623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5D276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1002274004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BDDA2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COLO. SPRINGS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6729D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ROCKY MOUNTAIN BANK AND TRUST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BCF9D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CA8E8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CB3CB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80907</w:t>
                  </w:r>
                </w:p>
              </w:tc>
            </w:tr>
            <w:tr w:rsidR="00F8055F" w14:paraId="3CED2FF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FF616C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49367C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BC337A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0F8F89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0247C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Total=12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892C75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7B6C0D" w14:textId="77777777" w:rsidR="00F8055F" w:rsidRDefault="00F8055F">
                  <w:pPr>
                    <w:spacing w:after="0" w:line="240" w:lineRule="auto"/>
                  </w:pPr>
                </w:p>
              </w:tc>
            </w:tr>
            <w:tr w:rsidR="00F8055F" w14:paraId="08F76BEF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564A0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CT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63084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1000124001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421AF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GLASTONBURY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1110A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WEBSTER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B7D25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0D5C5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CT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9CAF2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6073</w:t>
                  </w:r>
                </w:p>
              </w:tc>
            </w:tr>
            <w:tr w:rsidR="00F8055F" w14:paraId="67DB4B9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F46A15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9676F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1001835000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5DCC6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MERIDEN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78AE6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WEBSTER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C80E8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E1E16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CT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9010A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6450</w:t>
                  </w:r>
                </w:p>
              </w:tc>
            </w:tr>
            <w:tr w:rsidR="00F8055F" w14:paraId="0DA0041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EF621A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936A85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6A3972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2AAF0A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8A10B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B0F109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1BBFF5" w14:textId="77777777" w:rsidR="00F8055F" w:rsidRDefault="00F8055F">
                  <w:pPr>
                    <w:spacing w:after="0" w:line="240" w:lineRule="auto"/>
                  </w:pPr>
                </w:p>
              </w:tc>
            </w:tr>
            <w:tr w:rsidR="00F8055F" w14:paraId="0A382967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CA3B1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DE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493BB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1000084002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85BAD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PLAINVILLE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5CD91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TD BANK,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020AA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6039D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DE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986A6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6062</w:t>
                  </w:r>
                </w:p>
              </w:tc>
            </w:tr>
            <w:tr w:rsidR="00F8055F" w14:paraId="75B0FE2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98F84F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7AC8C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1001205010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74C76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CRANSTON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1320E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SANTANDER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E1E6E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64137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DE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4BBD7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2920</w:t>
                  </w:r>
                </w:p>
              </w:tc>
            </w:tr>
            <w:tr w:rsidR="00F8055F" w14:paraId="0D5BDC6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143D7F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8804A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1001446008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28755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FISHERS (CORPORATE NAME FOR FI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2AFE7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PNC BANK,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72313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D6039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DE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5462B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46037</w:t>
                  </w:r>
                </w:p>
              </w:tc>
            </w:tr>
            <w:tr w:rsidR="00F8055F" w14:paraId="5507AAB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240230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74B4F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1001475010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4E62A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LINCOLN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2BB07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SANTANDER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1D41D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74681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DE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CA2C0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2865</w:t>
                  </w:r>
                </w:p>
              </w:tc>
            </w:tr>
            <w:tr w:rsidR="00F8055F" w14:paraId="2DB33C1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2CF25E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5AC95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1001554003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EB6D4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WINSTON-SALEM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CCA9C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PNC BANK,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9A988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DA645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DE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48034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27106</w:t>
                  </w:r>
                </w:p>
              </w:tc>
            </w:tr>
            <w:tr w:rsidR="00F8055F" w14:paraId="561F2C7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155B7B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6353B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1001635010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8EE7F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EAST PROVIDENCE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651AA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SANTANDER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BCA6E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5AC54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DE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4F0FD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2914</w:t>
                  </w:r>
                </w:p>
              </w:tc>
            </w:tr>
            <w:tr w:rsidR="00F8055F" w14:paraId="519B716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F94253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72180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1001734009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0FE4D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POMPANO BEACH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CBA77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PNC BANK,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E5188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EB2D7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DE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3C051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33060</w:t>
                  </w:r>
                </w:p>
              </w:tc>
            </w:tr>
            <w:tr w:rsidR="00F8055F" w14:paraId="7627027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59A161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90EBD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1001844007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B47CA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AVON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1E316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SANTANDER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5A6BD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E75FF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DE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591FD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6001</w:t>
                  </w:r>
                </w:p>
              </w:tc>
            </w:tr>
            <w:tr w:rsidR="00F8055F" w14:paraId="45B4CEE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95C7F9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258DB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1002045001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BACC2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TORRINGTON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3599E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SANTANDER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5E082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6CE80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DE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0E8FF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6790</w:t>
                  </w:r>
                </w:p>
              </w:tc>
            </w:tr>
            <w:tr w:rsidR="00F8055F" w14:paraId="162D1D9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71DF76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969B8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1002294010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D8F52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JACKSONVILLE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4125E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PNC BANK,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5878E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23B35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DE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A35CD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28546</w:t>
                  </w:r>
                </w:p>
              </w:tc>
            </w:tr>
            <w:tr w:rsidR="00F8055F" w14:paraId="688722C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D4E4E6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5E35FE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4A18C1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A488E4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24786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Total=355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2CF97E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6C0EF8" w14:textId="77777777" w:rsidR="00F8055F" w:rsidRDefault="00F8055F">
                  <w:pPr>
                    <w:spacing w:after="0" w:line="240" w:lineRule="auto"/>
                  </w:pPr>
                </w:p>
              </w:tc>
            </w:tr>
            <w:tr w:rsidR="00F8055F" w14:paraId="429B2A65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4DE83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FL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D32B9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1000054004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3D6D3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ORLANDO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92E98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FLORIDA BUS. DEVEL CORP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1511F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5F26B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FL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5E241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32801</w:t>
                  </w:r>
                </w:p>
              </w:tc>
            </w:tr>
            <w:tr w:rsidR="00F8055F" w14:paraId="60D19DF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B64CC4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ABE08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1000104006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D0A4E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PORT SAINT JOE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523AC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CENTENNIAL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A5EBD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55612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FL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7C40D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32456</w:t>
                  </w:r>
                </w:p>
              </w:tc>
            </w:tr>
            <w:tr w:rsidR="00F8055F" w14:paraId="17DA983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A5658B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355F6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1000344008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9A17C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CORAL SPRINGS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8F4F4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BANESCO USA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E198A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A9550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FL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2F764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33065</w:t>
                  </w:r>
                </w:p>
              </w:tc>
            </w:tr>
            <w:tr w:rsidR="00F8055F" w14:paraId="618CA52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0DE51F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1BB52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1000516003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003E7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MIAMI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68B9F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CITIBANK, N.A.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B2F9B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21E7A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FL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C097C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33186</w:t>
                  </w:r>
                </w:p>
              </w:tc>
            </w:tr>
            <w:tr w:rsidR="00F8055F" w14:paraId="6B8C48E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A7E762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64993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1001236004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57455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BRANDON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0D3EA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THE BANK OF TAMPA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29712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E6888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FL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10BF6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33511</w:t>
                  </w:r>
                </w:p>
              </w:tc>
            </w:tr>
            <w:tr w:rsidR="00F8055F" w14:paraId="14109FA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D6C339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0C702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1001314001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3720D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CORAL GABLES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F2E8F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FLORIDA BUS. DEVEL CORP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E0FD7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678F2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FL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EA858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33134</w:t>
                  </w:r>
                </w:p>
              </w:tc>
            </w:tr>
            <w:tr w:rsidR="00F8055F" w14:paraId="34555A8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C876F8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88EAA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1001774010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9DD07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YULEE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545FD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SYNOVUS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EDB4C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3D82A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FL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C8F46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32097</w:t>
                  </w:r>
                </w:p>
              </w:tc>
            </w:tr>
            <w:tr w:rsidR="00F8055F" w14:paraId="47EC1EE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7DD217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F1A447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383586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6A27BA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82E07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Total=48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E908AB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FE7C1D" w14:textId="77777777" w:rsidR="00F8055F" w:rsidRDefault="00F8055F">
                  <w:pPr>
                    <w:spacing w:after="0" w:line="240" w:lineRule="auto"/>
                  </w:pPr>
                </w:p>
              </w:tc>
            </w:tr>
            <w:tr w:rsidR="00F8055F" w14:paraId="56F387AA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6A70D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GA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78AC2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1000134004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71DE5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CHARLOTTE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6A841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SUNTRUST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5A6F2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67DEC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GA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D9433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28256</w:t>
                  </w:r>
                </w:p>
              </w:tc>
            </w:tr>
            <w:tr w:rsidR="00F8055F" w14:paraId="42B78FC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A86EEE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B4890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1001914004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FAF42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RICHMOND HILL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75E8D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SOUTH STATE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735F0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10280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GA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DBF0F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31324</w:t>
                  </w:r>
                </w:p>
              </w:tc>
            </w:tr>
            <w:tr w:rsidR="00F8055F" w14:paraId="4BB956B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1324DA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798015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338B02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689C59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42ED4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94B82B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6A367D" w14:textId="77777777" w:rsidR="00F8055F" w:rsidRDefault="00F8055F">
                  <w:pPr>
                    <w:spacing w:after="0" w:line="240" w:lineRule="auto"/>
                  </w:pPr>
                </w:p>
              </w:tc>
            </w:tr>
            <w:tr w:rsidR="00F8055F" w14:paraId="65A6960C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3F92C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IA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EDB06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1000534006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956BC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WASHINGTON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53D37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WASHINGTON STATE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E5060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24128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E8A24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52353</w:t>
                  </w:r>
                </w:p>
              </w:tc>
            </w:tr>
            <w:tr w:rsidR="00F8055F" w14:paraId="11324EE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D727CC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1E83F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1000944000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BA7AA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CEDAR RAPIDS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00D25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U.S. 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91C30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F477B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A208A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52402</w:t>
                  </w:r>
                </w:p>
              </w:tc>
            </w:tr>
            <w:tr w:rsidR="00F8055F" w14:paraId="1665AC4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09A6CB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50A06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1001534008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263D0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JESUP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00E6F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FARMERS STATE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A8E03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AE024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996FE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50648</w:t>
                  </w:r>
                </w:p>
              </w:tc>
            </w:tr>
            <w:tr w:rsidR="00F8055F" w14:paraId="67F0031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90148F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71A53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1002184001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DB0A3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BURT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23A96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U.S. 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26FB4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82E6B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D9507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50522</w:t>
                  </w:r>
                </w:p>
              </w:tc>
            </w:tr>
            <w:tr w:rsidR="00F8055F" w14:paraId="695FCBA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B2CBD6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42CC13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9BCE24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4021BC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5AD6E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Total=12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F433B0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6FCEDC" w14:textId="77777777" w:rsidR="00F8055F" w:rsidRDefault="00F8055F">
                  <w:pPr>
                    <w:spacing w:after="0" w:line="240" w:lineRule="auto"/>
                  </w:pPr>
                </w:p>
              </w:tc>
            </w:tr>
            <w:tr w:rsidR="00F8055F" w14:paraId="61FE9F8C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1497B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ID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0D1D5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1002544002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2BBF5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BOISE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57540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40651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73CA8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2C567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83703</w:t>
                  </w:r>
                </w:p>
              </w:tc>
            </w:tr>
            <w:tr w:rsidR="00F8055F" w14:paraId="37C829E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3BA929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D54192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412FF2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D917B8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6FBD0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B2B8B6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6506F1" w14:textId="77777777" w:rsidR="00F8055F" w:rsidRDefault="00F8055F">
                  <w:pPr>
                    <w:spacing w:after="0" w:line="240" w:lineRule="auto"/>
                  </w:pPr>
                </w:p>
              </w:tc>
            </w:tr>
            <w:tr w:rsidR="00F8055F" w14:paraId="108D57F8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FBB73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IL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B18DD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1000594002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9AE2B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SPRINGFIELD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F88B7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PNC BANK,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0BB0F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90F86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9761B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62702</w:t>
                  </w:r>
                </w:p>
              </w:tc>
            </w:tr>
            <w:tr w:rsidR="00F8055F" w14:paraId="1A14BA9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748383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E5F7D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1000896001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61658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THORNTON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81640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JPMORGAN CHASE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E84FC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490B8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4B7D5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80602</w:t>
                  </w:r>
                </w:p>
              </w:tc>
            </w:tr>
            <w:tr w:rsidR="00F8055F" w14:paraId="0E08E04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47050E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99A78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1002085002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BCBDC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Murray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C9966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JPMORGAN CHASE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9B7A8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B8851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D629A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84107</w:t>
                  </w:r>
                </w:p>
              </w:tc>
            </w:tr>
            <w:tr w:rsidR="00F8055F" w14:paraId="700A095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900FBC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B844E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1002095005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387F8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Logan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81329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JPMORGAN CHASE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7DAB0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17415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31EAD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84321</w:t>
                  </w:r>
                </w:p>
              </w:tc>
            </w:tr>
            <w:tr w:rsidR="00F8055F" w14:paraId="6D1B398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1588BA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2B28E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1002105006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CCFDE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Phoenix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34AA8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JPMORGAN CHASE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7EFEA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FCC91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BBC25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85007</w:t>
                  </w:r>
                </w:p>
              </w:tc>
            </w:tr>
            <w:tr w:rsidR="00F8055F" w14:paraId="53005FF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7BCE08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9BF3D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1002125001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E5ED9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Denver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D7E6E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JPMORGAN CHASE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C24F8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7315C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16BA9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80221</w:t>
                  </w:r>
                </w:p>
              </w:tc>
            </w:tr>
            <w:tr w:rsidR="00F8055F" w14:paraId="1FDADC6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6F246E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D580A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1002214008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B567B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SCHAUMBURG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58207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NORTH COMMUNITY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E3027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E1C19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CD2A4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60193</w:t>
                  </w:r>
                </w:p>
              </w:tc>
            </w:tr>
            <w:tr w:rsidR="00F8055F" w14:paraId="11798E8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4523EC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7FCE6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1002224000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1F268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HASBROUCK HEIGHTS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16F23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JPMORGAN CHASE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56557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1A506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8BB3B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7606</w:t>
                  </w:r>
                </w:p>
              </w:tc>
            </w:tr>
            <w:tr w:rsidR="00F8055F" w14:paraId="7322963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5E9DB9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D5AEA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1002244006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992A0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NEW YORK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EE632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JPMORGAN CHASE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5DA3F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67C5F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229E6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10022</w:t>
                  </w:r>
                </w:p>
              </w:tc>
            </w:tr>
            <w:tr w:rsidR="00F8055F" w14:paraId="6137596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E90DC1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C155E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1002354004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08EF2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NEW YORK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CCB25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 xml:space="preserve">JPMORGAN CHASE BANK </w:t>
                  </w:r>
                  <w:r>
                    <w:rPr>
                      <w:rFonts w:ascii="Segoe UI" w:eastAsia="Segoe UI" w:hAnsi="Segoe UI"/>
                      <w:color w:val="000000"/>
                    </w:rPr>
                    <w:lastRenderedPageBreak/>
                    <w:t>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E3A74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lastRenderedPageBreak/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9419B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AA742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10014</w:t>
                  </w:r>
                </w:p>
              </w:tc>
            </w:tr>
            <w:tr w:rsidR="00F8055F" w14:paraId="209F9BE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6EB9A3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D4728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1002444007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3AE72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NEW YORK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C3C1C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JPMORGAN CHASE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ECCE2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AC605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F8C4B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10044</w:t>
                  </w:r>
                </w:p>
              </w:tc>
            </w:tr>
            <w:tr w:rsidR="00F8055F" w14:paraId="1BEC57A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2C3386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C1704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1002454010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FD0A0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WHITE PLAINS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770EF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JPMORGAN CHASE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85811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B5BF5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798B9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10603</w:t>
                  </w:r>
                </w:p>
              </w:tc>
            </w:tr>
            <w:tr w:rsidR="00F8055F" w14:paraId="74C0206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EA6B11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1A522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1002486000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CD857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EDWARDS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8713E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ILLINOIS BUS. FINAN SERVICES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12882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FE7C8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FC867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61528</w:t>
                  </w:r>
                </w:p>
              </w:tc>
            </w:tr>
            <w:tr w:rsidR="00F8055F" w14:paraId="0569C1B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A81C36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4F02C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1002584003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2A913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IRVING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11CDA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JPMORGAN CHASE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0BAEB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39EED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8D1BA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75062</w:t>
                  </w:r>
                </w:p>
              </w:tc>
            </w:tr>
            <w:tr w:rsidR="00F8055F" w14:paraId="0CA1B2E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383A61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2472F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1002604007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5BD58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COLUMBUS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1CA8A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JPMORGAN CHASE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7E5F5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1B61B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7FB72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43223</w:t>
                  </w:r>
                </w:p>
              </w:tc>
            </w:tr>
            <w:tr w:rsidR="00F8055F" w14:paraId="0AC3972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580A33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8C23A9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410220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FB9004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D0D62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Total=114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B54554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317E35" w14:textId="77777777" w:rsidR="00F8055F" w:rsidRDefault="00F8055F">
                  <w:pPr>
                    <w:spacing w:after="0" w:line="240" w:lineRule="auto"/>
                  </w:pPr>
                </w:p>
              </w:tc>
            </w:tr>
            <w:tr w:rsidR="00F8055F" w14:paraId="4431FA24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8AECE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IN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AFB1D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1000024006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47317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NEW PARIS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42902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1ST SOURCE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A213A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D8801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B7332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46526</w:t>
                  </w:r>
                </w:p>
              </w:tc>
            </w:tr>
            <w:tr w:rsidR="00F8055F" w14:paraId="68F72E6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561FE7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12BF2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1000034009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3D0E8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BLOOMINGTON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62D0B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GRANT COUNTY STATE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EEED5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1477D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46BE1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47401</w:t>
                  </w:r>
                </w:p>
              </w:tc>
            </w:tr>
            <w:tr w:rsidR="00F8055F" w14:paraId="0EB82D9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BB17A7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87486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1000653000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F125B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EDINBURGH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41450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JPMORGAN CHASE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0141E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4A358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F366B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46124</w:t>
                  </w:r>
                </w:p>
              </w:tc>
            </w:tr>
            <w:tr w:rsidR="00F8055F" w14:paraId="4202E69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B98252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C971C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1001034000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1EF85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GREENWOOD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2B31D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PNC BANK,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251E4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07D46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IN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6C2CE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46142</w:t>
                  </w:r>
                </w:p>
              </w:tc>
            </w:tr>
            <w:tr w:rsidR="00F8055F" w14:paraId="4CA9165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551ECD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8B602F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F5D061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47E2E5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D833E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Total=27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4AD331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94EF31" w14:textId="77777777" w:rsidR="00F8055F" w:rsidRDefault="00F8055F">
                  <w:pPr>
                    <w:spacing w:after="0" w:line="240" w:lineRule="auto"/>
                  </w:pPr>
                </w:p>
              </w:tc>
            </w:tr>
            <w:tr w:rsidR="00F8055F" w14:paraId="323AF7CC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CA3AB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KS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3BE3D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1001024008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A062A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MANHATTAN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F59FA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LANDMARK NATIONAL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FB5ED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71C09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KS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F5FEC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66502</w:t>
                  </w:r>
                </w:p>
              </w:tc>
            </w:tr>
            <w:tr w:rsidR="00F8055F" w14:paraId="0B5C20A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41241B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12E5D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1001116003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09491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OVERLAND PARK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46EB1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VALLEY VIEW STATE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B5165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25CFC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KS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A1FC6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66213</w:t>
                  </w:r>
                </w:p>
              </w:tc>
            </w:tr>
            <w:tr w:rsidR="00F8055F" w14:paraId="2EC33E2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5E8E52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86DB3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1002434004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93ED3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JUNCTION CITY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00784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SUNFLOWER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13FE9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1A877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KS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CB212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66441</w:t>
                  </w:r>
                </w:p>
              </w:tc>
            </w:tr>
            <w:tr w:rsidR="00F8055F" w14:paraId="07A5B64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34B43E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F35FF9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B5CF29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D953D4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71B04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Total=16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845979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697477" w14:textId="77777777" w:rsidR="00F8055F" w:rsidRDefault="00F8055F">
                  <w:pPr>
                    <w:spacing w:after="0" w:line="240" w:lineRule="auto"/>
                  </w:pPr>
                </w:p>
              </w:tc>
            </w:tr>
            <w:tr w:rsidR="00F8055F" w14:paraId="73BB4348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4F5CD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KY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AAB9F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1000624009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AE1D2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LOUISVILLE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A1B09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PNC BANK,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FFA27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0959E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KY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CA80C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40208</w:t>
                  </w:r>
                </w:p>
              </w:tc>
            </w:tr>
            <w:tr w:rsidR="00F8055F" w14:paraId="3E2E9A1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111E0F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BB2967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3002F3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EDF665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1283E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5A9DC4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633D2D" w14:textId="77777777" w:rsidR="00F8055F" w:rsidRDefault="00F8055F">
                  <w:pPr>
                    <w:spacing w:after="0" w:line="240" w:lineRule="auto"/>
                  </w:pPr>
                </w:p>
              </w:tc>
            </w:tr>
            <w:tr w:rsidR="00F8055F" w14:paraId="48B63125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D9A39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LA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66C0A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1000526006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F8F7B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NEW ORLEANS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43304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BUSINESS RES. CAP. SPECIALTY B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9FA14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FB154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LA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6D3C7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70130</w:t>
                  </w:r>
                </w:p>
              </w:tc>
            </w:tr>
            <w:tr w:rsidR="00F8055F" w14:paraId="0113A37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8838F4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FD9A5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1000926008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15FFA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BELLE CHASSE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FE590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GULF COAST BK &amp; TR CO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AB335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DCA45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LA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993F0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70037</w:t>
                  </w:r>
                </w:p>
              </w:tc>
            </w:tr>
            <w:tr w:rsidR="00F8055F" w14:paraId="2F296D1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7307B6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FBB824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D43F60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904148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25473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Total=19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29DDBA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2BECD5" w14:textId="77777777" w:rsidR="00F8055F" w:rsidRDefault="00F8055F">
                  <w:pPr>
                    <w:spacing w:after="0" w:line="240" w:lineRule="auto"/>
                  </w:pPr>
                </w:p>
              </w:tc>
            </w:tr>
            <w:tr w:rsidR="00F8055F" w14:paraId="3706D11A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49D5C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MA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9C154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1000504008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E83B2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MARSHFIELD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32072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ROCKLAND TRUST COMPANY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49680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283D2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BF5AA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2050</w:t>
                  </w:r>
                </w:p>
              </w:tc>
            </w:tr>
            <w:tr w:rsidR="00F8055F" w14:paraId="1057446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90B102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E3560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1000665006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68C64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Dover (census name for Dover 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8C5DC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F7558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9987B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F7752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2030</w:t>
                  </w:r>
                </w:p>
              </w:tc>
            </w:tr>
            <w:tr w:rsidR="00F8055F" w14:paraId="3DF092C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E8AD7C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546E7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1000695004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1EFEB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Fall River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1D5A8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27273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19377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717DB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2720</w:t>
                  </w:r>
                </w:p>
              </w:tc>
            </w:tr>
            <w:tr w:rsidR="00F8055F" w14:paraId="78C3E15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3B7FBC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A025E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1000805000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DB5AF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Boston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3CE72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7BC87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C5367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C6916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2108</w:t>
                  </w:r>
                </w:p>
              </w:tc>
            </w:tr>
            <w:tr w:rsidR="00F8055F" w14:paraId="72D8CE3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A7F1A4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EDD4F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1000835009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0F6D3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Wilmington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DD58B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A0D20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A6FC5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2B514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1887</w:t>
                  </w:r>
                </w:p>
              </w:tc>
            </w:tr>
            <w:tr w:rsidR="00F8055F" w14:paraId="658F29B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6B8573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EB374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1000865007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B3DEC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 xml:space="preserve">Leicester (census name </w:t>
                  </w:r>
                  <w:proofErr w:type="spellStart"/>
                  <w:r>
                    <w:rPr>
                      <w:rFonts w:ascii="Segoe UI" w:eastAsia="Segoe UI" w:hAnsi="Segoe UI"/>
                      <w:color w:val="000000"/>
                    </w:rPr>
                    <w:t>Leicest</w:t>
                  </w:r>
                  <w:proofErr w:type="spellEnd"/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77711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3B04B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305CD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654ED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1611</w:t>
                  </w:r>
                </w:p>
              </w:tc>
            </w:tr>
            <w:tr w:rsidR="00F8055F" w14:paraId="69A8275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3FF226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397D2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1000965002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827FA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Cotuit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6919A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0983D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13B23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A98D8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2635</w:t>
                  </w:r>
                </w:p>
              </w:tc>
            </w:tr>
            <w:tr w:rsidR="00F8055F" w14:paraId="7106B73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F97178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82EC0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1000995000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A57D8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Seekonk (Town of)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CD1AE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8DE39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61D3C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05652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2771</w:t>
                  </w:r>
                </w:p>
              </w:tc>
            </w:tr>
            <w:tr w:rsidR="00F8055F" w14:paraId="007D14E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B0040A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97B0B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1001235008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629E4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READING (TOWN OF)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5F5FD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DANVERSBANK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ED791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4BAFC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A3BC5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1867</w:t>
                  </w:r>
                </w:p>
              </w:tc>
            </w:tr>
            <w:tr w:rsidR="00F8055F" w14:paraId="3E18036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9867DE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D58A1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1001494009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1F5C8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NEWBURYPORT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2CE45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DANVERSBANK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415DF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BD82B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4CD87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1950</w:t>
                  </w:r>
                </w:p>
              </w:tc>
            </w:tr>
            <w:tr w:rsidR="00F8055F" w14:paraId="7B62FBC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4646AD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123BA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1001974000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87699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GREAT BARRINGTON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EA52E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BERKSHIRE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7AE5E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D25FB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AE4A3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1230</w:t>
                  </w:r>
                </w:p>
              </w:tc>
            </w:tr>
            <w:tr w:rsidR="00F8055F" w14:paraId="1DEF6B9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62A1B2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E1E263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B6B6B2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8BB67D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E49B7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Total=67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2E38EB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4A6AC9" w14:textId="77777777" w:rsidR="00F8055F" w:rsidRDefault="00F8055F">
                  <w:pPr>
                    <w:spacing w:after="0" w:line="240" w:lineRule="auto"/>
                  </w:pPr>
                </w:p>
              </w:tc>
            </w:tr>
            <w:tr w:rsidR="00F8055F" w14:paraId="4511DA3B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FEB5F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MD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980DE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1000264008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5A988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CENTREVILLE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9A810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54F1D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CE881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47C30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20120</w:t>
                  </w:r>
                </w:p>
              </w:tc>
            </w:tr>
            <w:tr w:rsidR="00F8055F" w14:paraId="2EC5273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EDD87B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96D8B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1001874005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051C9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SEVERNA PARK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263EC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MANUFACTURERS &amp; TRADERS TR CO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42DFB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8D224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6903D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21146</w:t>
                  </w:r>
                </w:p>
              </w:tc>
            </w:tr>
            <w:tr w:rsidR="00F8055F" w14:paraId="12FFE6C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7E808F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16D96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1002414009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9EE3A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CHESTERTOWN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90C0D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CHESAPEAKE BK &amp; TR CO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43721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7BCE3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A2FE3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21620</w:t>
                  </w:r>
                </w:p>
              </w:tc>
            </w:tr>
            <w:tr w:rsidR="00F8055F" w14:paraId="2394DEA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45A68D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1360E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1002634005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78D36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ELLICOTT CITY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54238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 xml:space="preserve">MANUFACTURERS </w:t>
                  </w:r>
                  <w:r>
                    <w:rPr>
                      <w:rFonts w:ascii="Segoe UI" w:eastAsia="Segoe UI" w:hAnsi="Segoe UI"/>
                      <w:color w:val="000000"/>
                    </w:rPr>
                    <w:lastRenderedPageBreak/>
                    <w:t>&amp; TRADERS TR CO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E4334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lastRenderedPageBreak/>
                    <w:t>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903C4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664C9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21043</w:t>
                  </w:r>
                </w:p>
              </w:tc>
            </w:tr>
            <w:tr w:rsidR="00F8055F" w14:paraId="5FB319C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2E5D13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B5626B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8D6568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782C03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3D31D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Total=25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AE4BF7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A51F6B" w14:textId="77777777" w:rsidR="00F8055F" w:rsidRDefault="00F8055F">
                  <w:pPr>
                    <w:spacing w:after="0" w:line="240" w:lineRule="auto"/>
                  </w:pPr>
                </w:p>
              </w:tc>
            </w:tr>
            <w:tr w:rsidR="00F8055F" w14:paraId="6187AF36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F17D5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ME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62C22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1001954005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BF581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SOUTHWEST HARBOR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A24E6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FIRST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A7AC0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7F48C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17078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4679</w:t>
                  </w:r>
                </w:p>
              </w:tc>
            </w:tr>
            <w:tr w:rsidR="00F8055F" w14:paraId="1CEC6FD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59923F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4C366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1002204005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CF099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PORTLAND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B0DF3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COASTAL ENTERPRISES, INC.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6F511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87981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E3241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4101</w:t>
                  </w:r>
                </w:p>
              </w:tc>
            </w:tr>
            <w:tr w:rsidR="00F8055F" w14:paraId="73170F9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8BF4CF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3B7147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75A6F4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92C9A4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4E5AB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Total=15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FBED69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CFAC70" w14:textId="77777777" w:rsidR="00F8055F" w:rsidRDefault="00F8055F">
                  <w:pPr>
                    <w:spacing w:after="0" w:line="240" w:lineRule="auto"/>
                  </w:pPr>
                </w:p>
              </w:tc>
            </w:tr>
            <w:tr w:rsidR="00F8055F" w14:paraId="5F65AC73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BEEC7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MI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81DFB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1000804004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6FD3C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CANTON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1B8B8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C4698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11FFD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90CF1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48390</w:t>
                  </w:r>
                </w:p>
              </w:tc>
            </w:tr>
            <w:tr w:rsidR="00F8055F" w14:paraId="550E70F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95A4B9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DD2B1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1001084004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CB020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JACKSON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1A676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FIRSTMERIT BANK, N.A.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FD49D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07514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C671F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49201</w:t>
                  </w:r>
                </w:p>
              </w:tc>
            </w:tr>
            <w:tr w:rsidR="00F8055F" w14:paraId="4824987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10669C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3D2EF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1002776004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3F675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TRAVERSE CITY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6D260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NORTHWESTERN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58290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2A55D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2B2B3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49684</w:t>
                  </w:r>
                </w:p>
              </w:tc>
            </w:tr>
            <w:tr w:rsidR="00F8055F" w14:paraId="72A51E3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F9163F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D737A4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7E76BA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9DA9FE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8F48D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Total=14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E96811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4A54D4" w14:textId="77777777" w:rsidR="00F8055F" w:rsidRDefault="00F8055F">
                  <w:pPr>
                    <w:spacing w:after="0" w:line="240" w:lineRule="auto"/>
                  </w:pPr>
                </w:p>
              </w:tc>
            </w:tr>
            <w:tr w:rsidR="00F8055F" w14:paraId="19F1D0B1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84C54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MN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8FF49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1000146010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A7954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APEX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17B79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STEARNS BK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EBD98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05D60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F1BD2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27502</w:t>
                  </w:r>
                </w:p>
              </w:tc>
            </w:tr>
            <w:tr w:rsidR="00F8055F" w14:paraId="57AF632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DFDC22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0CE94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1000474001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5E3C6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SAINT PETER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40460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CBA27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244A0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38660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56082</w:t>
                  </w:r>
                </w:p>
              </w:tc>
            </w:tr>
            <w:tr w:rsidR="00F8055F" w14:paraId="7614222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7AA620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44223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1001654009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E19D4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LE SUEUR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5B8BF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CORNERSTONE STATE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14DD5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7C3A4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D5AB2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56058</w:t>
                  </w:r>
                </w:p>
              </w:tc>
            </w:tr>
            <w:tr w:rsidR="00F8055F" w14:paraId="250810C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6F1F56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12191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1001794005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5A0C2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ROSEVILLE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9225B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FIRST MINNETONKA CITY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BDB1A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54204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67969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55113</w:t>
                  </w:r>
                </w:p>
              </w:tc>
            </w:tr>
            <w:tr w:rsidR="00F8055F" w14:paraId="318F8DF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79069A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FF070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1002144000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BD838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LAKEVILLE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6B2EF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MERCHANTS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F6065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5ED3A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EAC4E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55044</w:t>
                  </w:r>
                </w:p>
              </w:tc>
            </w:tr>
            <w:tr w:rsidR="00F8055F" w14:paraId="2FC31B6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46B065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EA0735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23411D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85CC9B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070C5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Total=25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70F14C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E5B0F9" w14:textId="77777777" w:rsidR="00F8055F" w:rsidRDefault="00F8055F">
                  <w:pPr>
                    <w:spacing w:after="0" w:line="240" w:lineRule="auto"/>
                  </w:pPr>
                </w:p>
              </w:tc>
            </w:tr>
            <w:tr w:rsidR="00F8055F" w14:paraId="626CBC8E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FFC55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MO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4282E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1000734007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A4D22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SHAWNEE MISSION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1DF95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UNION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F3E8D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3805E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463BB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66204</w:t>
                  </w:r>
                </w:p>
              </w:tc>
            </w:tr>
            <w:tr w:rsidR="00F8055F" w14:paraId="5EE583A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8A89D4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D62F4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1002004004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DFB50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SPRINGFIELD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304F0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EMPIRE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5524C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6FA5B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35B17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65804</w:t>
                  </w:r>
                </w:p>
              </w:tc>
            </w:tr>
            <w:tr w:rsidR="00F8055F" w14:paraId="0A78F6B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F8C00A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EC0AB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1002666006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63C21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ROCK HILL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1A656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FIRST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B18B0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2F0DC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30E97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29732</w:t>
                  </w:r>
                </w:p>
              </w:tc>
            </w:tr>
            <w:tr w:rsidR="00F8055F" w14:paraId="2134BE0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9D6959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DF753D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A1934D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9CF1C5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F41BF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E2717C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285AEB" w14:textId="77777777" w:rsidR="00F8055F" w:rsidRDefault="00F8055F">
                  <w:pPr>
                    <w:spacing w:after="0" w:line="240" w:lineRule="auto"/>
                  </w:pPr>
                </w:p>
              </w:tc>
            </w:tr>
            <w:tr w:rsidR="00F8055F" w14:paraId="2BAB2956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6B693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MS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B025D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1000446006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A79DA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LITTLE ROCK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585B5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HOPE FCU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B44D7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0C2DD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483F2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72223</w:t>
                  </w:r>
                </w:p>
              </w:tc>
            </w:tr>
            <w:tr w:rsidR="00F8055F" w14:paraId="696D6D9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5D993D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CCA09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1000634001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38814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LELAND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C3D61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STATE BANK &amp; TRUST COMPANY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F8E64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A80FC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72568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38756</w:t>
                  </w:r>
                </w:p>
              </w:tc>
            </w:tr>
            <w:tr w:rsidR="00F8055F" w14:paraId="4A82C73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128583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98C0E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1000834002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2CBD8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PEARL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70921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TRUSTMARK NATIONAL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A0EA8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51E7A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31BF3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39208</w:t>
                  </w:r>
                </w:p>
              </w:tc>
            </w:tr>
            <w:tr w:rsidR="00F8055F" w14:paraId="1EE9D69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20DE59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FEC89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1002264001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62DF1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BATESVILLE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14533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FIRST SECURITY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C915C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5496D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2B3DA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38606</w:t>
                  </w:r>
                </w:p>
              </w:tc>
            </w:tr>
            <w:tr w:rsidR="00F8055F" w14:paraId="04064BE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DA0FF0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A21CB0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33761D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46F8C6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C28D4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Total=24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B2FCB0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94DD9A" w14:textId="77777777" w:rsidR="00F8055F" w:rsidRDefault="00F8055F">
                  <w:pPr>
                    <w:spacing w:after="0" w:line="240" w:lineRule="auto"/>
                  </w:pPr>
                </w:p>
              </w:tc>
            </w:tr>
            <w:tr w:rsidR="00F8055F" w14:paraId="6A1C4BAF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9B2A3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MT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AF9AD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1002504001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D4AEB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LEWISTOWN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3F315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MOUNTAIN W.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53C91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55667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MT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47F20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83501</w:t>
                  </w:r>
                </w:p>
              </w:tc>
            </w:tr>
            <w:tr w:rsidR="00F8055F" w14:paraId="379B377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90564F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4BF77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1002514004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61066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CONRAD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3FF24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STOCKMAN BANK OF MONTANA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3EDC5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98FA1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MT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BFD6A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59425</w:t>
                  </w:r>
                </w:p>
              </w:tc>
            </w:tr>
            <w:tr w:rsidR="00F8055F" w14:paraId="0BBEACF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AA8AF2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A14CCB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0BCA48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5C1163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13C5A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Total=18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926478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253066" w14:textId="77777777" w:rsidR="00F8055F" w:rsidRDefault="00F8055F">
                  <w:pPr>
                    <w:spacing w:after="0" w:line="240" w:lineRule="auto"/>
                  </w:pPr>
                </w:p>
              </w:tc>
            </w:tr>
            <w:tr w:rsidR="00F8055F" w14:paraId="52CB6D03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FE7FE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7EC57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1000214004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6B728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WINSTON-SALEM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15734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NORTHWEST PIEDMONT DEVEL CORPO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F3E9D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5DE94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CAB69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27106</w:t>
                  </w:r>
                </w:p>
              </w:tc>
            </w:tr>
            <w:tr w:rsidR="00F8055F" w14:paraId="77DF7FC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21E1BB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DDB45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1000244002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5DA0D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OKLAHOMA CITY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F11DF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178B3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44617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5C240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73112</w:t>
                  </w:r>
                </w:p>
              </w:tc>
            </w:tr>
            <w:tr w:rsidR="00F8055F" w14:paraId="3AB23C8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34ED13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77C35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1000484004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8E182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INDEPENDENCE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42774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E78F9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7CDD7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49D66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64055</w:t>
                  </w:r>
                </w:p>
              </w:tc>
            </w:tr>
            <w:tr w:rsidR="00F8055F" w14:paraId="64BEFC0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C7DE9A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B3AD9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1000795010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162B3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Lawrence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84451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5AEC4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273BB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2B49E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1840</w:t>
                  </w:r>
                </w:p>
              </w:tc>
            </w:tr>
            <w:tr w:rsidR="00F8055F" w14:paraId="5278976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D6B172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62184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1000985008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4A995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PROVIDENCE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EA4D6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A7DDE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F9BCD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CD711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2906</w:t>
                  </w:r>
                </w:p>
              </w:tc>
            </w:tr>
            <w:tr w:rsidR="00F8055F" w14:paraId="3397335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54797E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C5D06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1001035007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D811F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 xml:space="preserve">Narragansett (census name </w:t>
                  </w:r>
                  <w:proofErr w:type="spellStart"/>
                  <w:r>
                    <w:rPr>
                      <w:rFonts w:ascii="Segoe UI" w:eastAsia="Segoe UI" w:hAnsi="Segoe UI"/>
                      <w:color w:val="000000"/>
                    </w:rPr>
                    <w:t>Narr</w:t>
                  </w:r>
                  <w:proofErr w:type="spellEnd"/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3562B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19766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E0186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15BA4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2882</w:t>
                  </w:r>
                </w:p>
              </w:tc>
            </w:tr>
            <w:tr w:rsidR="00F8055F" w14:paraId="705033B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9987BE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F9568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1001044003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7905A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MAYNARD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D9DF1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51050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3B68F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3689C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1754</w:t>
                  </w:r>
                </w:p>
              </w:tc>
            </w:tr>
            <w:tr w:rsidR="00F8055F" w14:paraId="4F8208E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DBE112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564C6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1001064009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BCDAB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BALTIMORE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2052A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0FFA9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0DE4A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09941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21224</w:t>
                  </w:r>
                </w:p>
              </w:tc>
            </w:tr>
            <w:tr w:rsidR="00F8055F" w14:paraId="4959CE4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9C2649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75AA5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1001075008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14B40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Wareham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4C5ED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E0461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EC9E5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844BB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2571</w:t>
                  </w:r>
                </w:p>
              </w:tc>
            </w:tr>
            <w:tr w:rsidR="00F8055F" w14:paraId="14156C5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4C2E80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A0A5C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1001085000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040BB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Boston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418E0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F328D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73A39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56C02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2131</w:t>
                  </w:r>
                </w:p>
              </w:tc>
            </w:tr>
            <w:tr w:rsidR="00F8055F" w14:paraId="0DDD91A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EACC02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A1204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1001115007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5F019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 xml:space="preserve">Watertown </w:t>
                  </w:r>
                  <w:r>
                    <w:rPr>
                      <w:rFonts w:ascii="Segoe UI" w:eastAsia="Segoe UI" w:hAnsi="Segoe UI"/>
                      <w:color w:val="000000"/>
                    </w:rPr>
                    <w:lastRenderedPageBreak/>
                    <w:t>(Town of)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CC6BC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lastRenderedPageBreak/>
                    <w:t xml:space="preserve">BANK OF </w:t>
                  </w:r>
                  <w:r>
                    <w:rPr>
                      <w:rFonts w:ascii="Segoe UI" w:eastAsia="Segoe UI" w:hAnsi="Segoe UI"/>
                      <w:color w:val="000000"/>
                    </w:rPr>
                    <w:lastRenderedPageBreak/>
                    <w:t>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50539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lastRenderedPageBreak/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A2AF1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235E1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2172</w:t>
                  </w:r>
                </w:p>
              </w:tc>
            </w:tr>
            <w:tr w:rsidR="00F8055F" w14:paraId="2A0A62E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2A0386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D5DA3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1001184010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211BB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JACKSONVILLE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31FE7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FD2A1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43EFF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58F70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28540</w:t>
                  </w:r>
                </w:p>
              </w:tc>
            </w:tr>
            <w:tr w:rsidR="00F8055F" w14:paraId="0E1EF05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81D03A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1E1F6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1001224009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A7A6A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WICHITA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B0643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00E01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A13A4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46906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67213</w:t>
                  </w:r>
                </w:p>
              </w:tc>
            </w:tr>
            <w:tr w:rsidR="00F8055F" w14:paraId="7C38C7E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F6745F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DB40A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1001245000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4BD58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Cambridge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4A8E5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44006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CFD32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E5068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2130</w:t>
                  </w:r>
                </w:p>
              </w:tc>
            </w:tr>
            <w:tr w:rsidR="00F8055F" w14:paraId="0B9F97D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58E439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381E5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1001255003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F011C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Reading (Town of)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E7891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820F5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9459D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47A55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1867</w:t>
                  </w:r>
                </w:p>
              </w:tc>
            </w:tr>
            <w:tr w:rsidR="00F8055F" w14:paraId="1FA8193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9199CF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C6473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1001265006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A782A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NORTH PROVIDENCE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4BB01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AFF68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91FA3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38873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2904</w:t>
                  </w:r>
                </w:p>
              </w:tc>
            </w:tr>
            <w:tr w:rsidR="00F8055F" w14:paraId="59CE610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DCB498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08DB9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1001274002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DE49A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CHARLOTTE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BBDB1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FIFTH THIRD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D1CCC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A93DE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B820C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28273</w:t>
                  </w:r>
                </w:p>
              </w:tc>
            </w:tr>
            <w:tr w:rsidR="00F8055F" w14:paraId="0A5C314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6D81F1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1ED51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1001275009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E0B0D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Lynnfield (Town of)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ECDC6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D0536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1B82B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733F9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1940</w:t>
                  </w:r>
                </w:p>
              </w:tc>
            </w:tr>
            <w:tr w:rsidR="00F8055F" w14:paraId="6A37D66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DBDA1F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4BA2D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1001295004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B3DCB0" w14:textId="77777777" w:rsidR="00F8055F" w:rsidRDefault="00000000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Segoe UI" w:eastAsia="Segoe UI" w:hAnsi="Segoe UI"/>
                      <w:color w:val="000000"/>
                    </w:rPr>
                    <w:t>Northboro</w:t>
                  </w:r>
                  <w:proofErr w:type="spellEnd"/>
                  <w:r>
                    <w:rPr>
                      <w:rFonts w:ascii="Segoe UI" w:eastAsia="Segoe UI" w:hAnsi="Segoe UI"/>
                      <w:color w:val="000000"/>
                    </w:rPr>
                    <w:t xml:space="preserve"> (RR name for </w:t>
                  </w:r>
                  <w:proofErr w:type="spellStart"/>
                  <w:r>
                    <w:rPr>
                      <w:rFonts w:ascii="Segoe UI" w:eastAsia="Segoe UI" w:hAnsi="Segoe UI"/>
                      <w:color w:val="000000"/>
                    </w:rPr>
                    <w:t>Northbo</w:t>
                  </w:r>
                  <w:proofErr w:type="spellEnd"/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26351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CE7A9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4182D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4459D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1532</w:t>
                  </w:r>
                </w:p>
              </w:tc>
            </w:tr>
            <w:tr w:rsidR="00F8055F" w14:paraId="763EA8B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2A6325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2A883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1001305005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B77C1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Provincetown (Town of)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216D3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6749B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83EBE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FE423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2657</w:t>
                  </w:r>
                </w:p>
              </w:tc>
            </w:tr>
            <w:tr w:rsidR="00F8055F" w14:paraId="18B5834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DA8C67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49403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1001355009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31F81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Worcester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07705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6D4EE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78246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1A016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1606</w:t>
                  </w:r>
                </w:p>
              </w:tc>
            </w:tr>
            <w:tr w:rsidR="00F8055F" w14:paraId="26BA0A4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7AC637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12EA0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1001385007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A8AAF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Lawrence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B2B35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962D7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5B6F5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CA7A1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1841</w:t>
                  </w:r>
                </w:p>
              </w:tc>
            </w:tr>
            <w:tr w:rsidR="00F8055F" w14:paraId="6FF07CF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297520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7F27F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1001395010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2CF25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New Haven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58E11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C137F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8D6A3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312F4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6530</w:t>
                  </w:r>
                </w:p>
              </w:tc>
            </w:tr>
            <w:tr w:rsidR="00F8055F" w14:paraId="132148A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F690B4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1A312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1001415003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DD082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WARWICK (RR NAME APPONAUG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8D94B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8FB35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E099B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755A9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2889</w:t>
                  </w:r>
                </w:p>
              </w:tc>
            </w:tr>
            <w:tr w:rsidR="00F8055F" w14:paraId="1BA768C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ECAA18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4657D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1001435009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A506D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Boston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04F66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6D5DA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AF9FA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8C690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2116</w:t>
                  </w:r>
                </w:p>
              </w:tc>
            </w:tr>
            <w:tr w:rsidR="00F8055F" w14:paraId="504541B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6B4562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515EB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1001445001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ABB9C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Boston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039D3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B4125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30F01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772EA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2114</w:t>
                  </w:r>
                </w:p>
              </w:tc>
            </w:tr>
            <w:tr w:rsidR="00F8055F" w14:paraId="7738D8E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F5DD4C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3776B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1001455004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D2169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Walpole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BA272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7BE94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B0AC1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C6FF3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2081</w:t>
                  </w:r>
                </w:p>
              </w:tc>
            </w:tr>
            <w:tr w:rsidR="00F8055F" w14:paraId="106D427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E641E1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7A297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1001485002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963E3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PROVIDENCE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DE428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AA76B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98AC7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1C156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2908</w:t>
                  </w:r>
                </w:p>
              </w:tc>
            </w:tr>
            <w:tr w:rsidR="00F8055F" w14:paraId="61E7C9F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9CB935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7A137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1001505006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4AE8E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PROVIDENCE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D5797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A2007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F858C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71AC3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2907</w:t>
                  </w:r>
                </w:p>
              </w:tc>
            </w:tr>
            <w:tr w:rsidR="00F8055F" w14:paraId="2003623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3BCD5E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42514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1001515009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362C7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Berkley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540F1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D2F08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62D79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F5A68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2779</w:t>
                  </w:r>
                </w:p>
              </w:tc>
            </w:tr>
            <w:tr w:rsidR="00F8055F" w14:paraId="02CBA75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DC9108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B4B5B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1001535004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AB6D0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Cambridge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8310B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26296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0E5ED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59D1A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2141</w:t>
                  </w:r>
                </w:p>
              </w:tc>
            </w:tr>
            <w:tr w:rsidR="00F8055F" w14:paraId="67097C6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DF81A1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7CF33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1001555010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8AEA1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Quincy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42F98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6B77F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E673B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F0CD8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2269</w:t>
                  </w:r>
                </w:p>
              </w:tc>
            </w:tr>
            <w:tr w:rsidR="00F8055F" w14:paraId="3E0EF28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F726E7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9C6CC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1001565002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0691C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PROVIDENCE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130D3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EF620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909F6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400BB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2909</w:t>
                  </w:r>
                </w:p>
              </w:tc>
            </w:tr>
            <w:tr w:rsidR="00F8055F" w14:paraId="114B39C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7C0175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50D77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1001575005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66FAF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COVENTRY (WASHINGTON)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B7F1C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C299B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8EB23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584B3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2816</w:t>
                  </w:r>
                </w:p>
              </w:tc>
            </w:tr>
            <w:tr w:rsidR="00F8055F" w14:paraId="6DDD3F6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F4603C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1CA89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1001585008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7BF3E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Holden (Holden Center)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47EEE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A510E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86207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9972F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1520</w:t>
                  </w:r>
                </w:p>
              </w:tc>
            </w:tr>
            <w:tr w:rsidR="00F8055F" w14:paraId="458D918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D751E6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6DD6F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1001595000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DCCFF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Holbrook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22477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1C5DD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4826F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0BBE3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2343</w:t>
                  </w:r>
                </w:p>
              </w:tc>
            </w:tr>
            <w:tr w:rsidR="00F8055F" w14:paraId="55CC811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140B48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01A7F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1001605001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9499C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Boston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DC16D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664FF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16806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481EA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2119</w:t>
                  </w:r>
                </w:p>
              </w:tc>
            </w:tr>
            <w:tr w:rsidR="00F8055F" w14:paraId="4C7C138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8272A8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755C3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1001645002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5E906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Cohasset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D5A52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2D2FF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96FBE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4B154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2025</w:t>
                  </w:r>
                </w:p>
              </w:tc>
            </w:tr>
            <w:tr w:rsidR="00F8055F" w14:paraId="7402568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0691AA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0EFC4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1001655005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F006C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Swansea (Swansea Village)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3FFC5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C09AD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008F3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82CD1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2777</w:t>
                  </w:r>
                </w:p>
              </w:tc>
            </w:tr>
            <w:tr w:rsidR="00F8055F" w14:paraId="41A7E5A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BE3FDA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A45AB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1001665008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3849F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Holyoke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7A406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0587A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331D5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FA5BF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1040</w:t>
                  </w:r>
                </w:p>
              </w:tc>
            </w:tr>
            <w:tr w:rsidR="00F8055F" w14:paraId="2F27580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2140D4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C1021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1001685003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794C7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Weston (Town of)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769E6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A8ED2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9FC41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31AF8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2193</w:t>
                  </w:r>
                </w:p>
              </w:tc>
            </w:tr>
            <w:tr w:rsidR="00F8055F" w14:paraId="57AB754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6824A3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5247E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1002315010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9C1AD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BRISTOL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BF7CD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25BF0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1EC88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000AC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2809</w:t>
                  </w:r>
                </w:p>
              </w:tc>
            </w:tr>
            <w:tr w:rsidR="00F8055F" w14:paraId="7D67C74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BEE2C2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0E0EA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1002405002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5434B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CRANSTON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78395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3C69B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AF6FC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604C9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2910</w:t>
                  </w:r>
                </w:p>
              </w:tc>
            </w:tr>
            <w:tr w:rsidR="00F8055F" w14:paraId="034CBC0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55AB85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A1B90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1002635001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430AD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Barrington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04C6A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45027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7CE30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1F56A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2806</w:t>
                  </w:r>
                </w:p>
              </w:tc>
            </w:tr>
            <w:tr w:rsidR="00F8055F" w14:paraId="7142BB7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D5630E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45F11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1002745010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40055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Arlington (Town of)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1A5EC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B2052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7B95D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30EEB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2174</w:t>
                  </w:r>
                </w:p>
              </w:tc>
            </w:tr>
            <w:tr w:rsidR="00F8055F" w14:paraId="4D84243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1FC8E3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6A6688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EC66D8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323479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13F52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Total=401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B0A1EC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40C2F6" w14:textId="77777777" w:rsidR="00F8055F" w:rsidRDefault="00F8055F">
                  <w:pPr>
                    <w:spacing w:after="0" w:line="240" w:lineRule="auto"/>
                  </w:pPr>
                </w:p>
              </w:tc>
            </w:tr>
            <w:tr w:rsidR="00F8055F" w14:paraId="4DF0C423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6F464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ND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E8C16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1002124005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50668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FARGO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7B432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ALERUS FINANCIAL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CB386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3FCB7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6C89D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58102</w:t>
                  </w:r>
                </w:p>
              </w:tc>
            </w:tr>
            <w:tr w:rsidR="00F8055F" w14:paraId="4CF0931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A1540C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222853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71DB6F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FBFEA7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65118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5E3F1C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A7F1B6" w14:textId="77777777" w:rsidR="00F8055F" w:rsidRDefault="00F8055F">
                  <w:pPr>
                    <w:spacing w:after="0" w:line="240" w:lineRule="auto"/>
                  </w:pPr>
                </w:p>
              </w:tc>
            </w:tr>
            <w:tr w:rsidR="00F8055F" w14:paraId="60EA32BC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48514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NH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6385F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1001966000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16EE6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DOVER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C5D76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NEW HAMPSHIRE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E5D54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32C69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FAC1D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3820</w:t>
                  </w:r>
                </w:p>
              </w:tc>
            </w:tr>
            <w:tr w:rsidR="00F8055F" w14:paraId="1C3BFF2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A93EE6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DEC6E8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81ABD1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A93C3B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786BF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D2B5FA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9C0A18" w14:textId="77777777" w:rsidR="00F8055F" w:rsidRDefault="00F8055F">
                  <w:pPr>
                    <w:spacing w:after="0" w:line="240" w:lineRule="auto"/>
                  </w:pPr>
                </w:p>
              </w:tc>
            </w:tr>
            <w:tr w:rsidR="00F8055F" w14:paraId="201AA02E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B7689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NJ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34F76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1001344010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04C06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GLEN GARDER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5604E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TD BANK,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07422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818E0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NJ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32CE2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8826</w:t>
                  </w:r>
                </w:p>
              </w:tc>
            </w:tr>
            <w:tr w:rsidR="00F8055F" w14:paraId="6E0DAB3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7FD689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5606BC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4D2048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DC36A8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29B65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44928D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B7037E" w14:textId="77777777" w:rsidR="00F8055F" w:rsidRDefault="00F8055F">
                  <w:pPr>
                    <w:spacing w:after="0" w:line="240" w:lineRule="auto"/>
                  </w:pPr>
                </w:p>
              </w:tc>
            </w:tr>
            <w:tr w:rsidR="00F8055F" w14:paraId="7E71D7B4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6DA6B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NY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A240A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1000284003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97360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PLANO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FFE7C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NEWTEK SMALL BUS. FINANCE INC.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6BC3A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3D383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A2039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75093</w:t>
                  </w:r>
                </w:p>
              </w:tc>
            </w:tr>
            <w:tr w:rsidR="00F8055F" w14:paraId="674DACD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6D18A3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5715F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1001393007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F3264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BOHEMIA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0F974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JPMORGAN CHASE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2B6ED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46EA5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980D9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11716</w:t>
                  </w:r>
                </w:p>
              </w:tc>
            </w:tr>
            <w:tr w:rsidR="00F8055F" w14:paraId="1B89B34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EBEE20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1B027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1001474003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39611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TONAWANDA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4ED0D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MANUFACTURERS &amp; TRADERS TR CO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AE193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099E9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167B6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14150</w:t>
                  </w:r>
                </w:p>
              </w:tc>
            </w:tr>
            <w:tr w:rsidR="00F8055F" w14:paraId="27591D5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AF8ADB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6EA1C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1001594004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419EF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TONAWANDA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7D639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MANUFACTURERS &amp; TRADERS TR CO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62989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84683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9EE8E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14150</w:t>
                  </w:r>
                </w:p>
              </w:tc>
            </w:tr>
            <w:tr w:rsidR="00F8055F" w14:paraId="0EB0780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C65F9B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4E731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1001684007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A2BCA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BUFFALO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2D526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MANUFACTURERS &amp; TRADERS TR CO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BE0DA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1FC02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1A656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14201</w:t>
                  </w:r>
                </w:p>
              </w:tc>
            </w:tr>
            <w:tr w:rsidR="00F8055F" w14:paraId="16C1BB4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F9A86B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BEDEB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1001873009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732E7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 xml:space="preserve">WHITE </w:t>
                  </w:r>
                  <w:proofErr w:type="gramStart"/>
                  <w:r>
                    <w:rPr>
                      <w:rFonts w:ascii="Segoe UI" w:eastAsia="Segoe UI" w:hAnsi="Segoe UI"/>
                      <w:color w:val="000000"/>
                    </w:rPr>
                    <w:t>PLAINS  *</w:t>
                  </w:r>
                  <w:proofErr w:type="gramEnd"/>
                  <w:r>
                    <w:rPr>
                      <w:rFonts w:ascii="Segoe UI" w:eastAsia="Segoe UI" w:hAnsi="Segoe UI"/>
                      <w:color w:val="000000"/>
                    </w:rPr>
                    <w:t>102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CB054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HSBC BK USA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95E0B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DA8C3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43167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10603</w:t>
                  </w:r>
                </w:p>
              </w:tc>
            </w:tr>
            <w:tr w:rsidR="00F8055F" w14:paraId="16145A5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3B84A4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5C513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1001884008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A5337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ROCHESTER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B4B08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MONROE CNTY INDUST DEVEL CORP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E40EE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1C2C5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DE454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14623</w:t>
                  </w:r>
                </w:p>
              </w:tc>
            </w:tr>
            <w:tr w:rsidR="00F8055F" w14:paraId="73A4E99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DA48CB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276C6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1001934010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75E73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MEDFORD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34B76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NEWTEK SMALL BUS. FINANCE INC.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6C8C5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518A2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2CCC4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8055</w:t>
                  </w:r>
                </w:p>
              </w:tc>
            </w:tr>
            <w:tr w:rsidR="00F8055F" w14:paraId="4A61FA7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A37D50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0B25F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1002074003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BCBF5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BROOKLYN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05261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HSBC BK USA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928D0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39359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C89DF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11231</w:t>
                  </w:r>
                </w:p>
              </w:tc>
            </w:tr>
            <w:tr w:rsidR="00F8055F" w14:paraId="366CF9B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D22489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D060E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1002355000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23570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Holbrook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CEE68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JPMORGAN CHASE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6EEFA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EDE53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7F445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11741</w:t>
                  </w:r>
                </w:p>
              </w:tc>
            </w:tr>
            <w:tr w:rsidR="00F8055F" w14:paraId="24B151F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B4F252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C0EB8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1002476008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18C60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GOUVERNEUR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70E91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NEW YORK BUS. DEVEL CORP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AB9B5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73D74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16F49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13642</w:t>
                  </w:r>
                </w:p>
              </w:tc>
            </w:tr>
            <w:tr w:rsidR="00F8055F" w14:paraId="51838FA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A345BB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B6E33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1002766001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37650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ORLANDO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2AE81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BANCO POPULAR NORTH AMERICA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17EAC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96449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NY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D0F63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32822</w:t>
                  </w:r>
                </w:p>
              </w:tc>
            </w:tr>
            <w:tr w:rsidR="00F8055F" w14:paraId="154E1B3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29C491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66C78B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01E34E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7A0FEF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C2338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Total=178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402EAA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4B216D" w14:textId="77777777" w:rsidR="00F8055F" w:rsidRDefault="00F8055F">
                  <w:pPr>
                    <w:spacing w:after="0" w:line="240" w:lineRule="auto"/>
                  </w:pPr>
                </w:p>
              </w:tc>
            </w:tr>
            <w:tr w:rsidR="00F8055F" w14:paraId="31930445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76741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50FDF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1000014003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2B8B3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EVANSVILLE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89072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FIFTH THIRD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E3A61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680BD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9BDDA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47711</w:t>
                  </w:r>
                </w:p>
              </w:tc>
            </w:tr>
            <w:tr w:rsidR="00F8055F" w14:paraId="4D614D5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179252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554A0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1000554001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05BA4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KINSMAN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C8C19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CORTLAND SAVINGS &amp; BK. CO.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B7785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91CF6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CE2B5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44428</w:t>
                  </w:r>
                </w:p>
              </w:tc>
            </w:tr>
            <w:tr w:rsidR="00F8055F" w14:paraId="0CC78F7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E01CC8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BCDDE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1000674002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99B81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SMITHVILLE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37332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FIRST NATIONAL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B223E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1737D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C7244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44677</w:t>
                  </w:r>
                </w:p>
              </w:tc>
            </w:tr>
            <w:tr w:rsidR="00F8055F" w14:paraId="573A032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D76946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EE803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1000704009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BA8DE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AKRON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E1FC4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U.S. 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972BB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741C9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7986E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44303</w:t>
                  </w:r>
                </w:p>
              </w:tc>
            </w:tr>
            <w:tr w:rsidR="00F8055F" w14:paraId="5E32606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9876FD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19B71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1000724004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924F9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PERRYSBURG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032F7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THE HUNTINGTON NATIONAL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40AE4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6B205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C503D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43551</w:t>
                  </w:r>
                </w:p>
              </w:tc>
            </w:tr>
            <w:tr w:rsidR="00F8055F" w14:paraId="4C233A3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A9E3FA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9BD85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1000836005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C8733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SEATTLE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F9532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U.S. 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F9071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92E9F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26309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98109</w:t>
                  </w:r>
                </w:p>
              </w:tc>
            </w:tr>
            <w:tr w:rsidR="00F8055F" w14:paraId="6A3DA9E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7C571E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271AA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1001284005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35485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TOLEDO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25E24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 xml:space="preserve">KEYBANK NATIONAL </w:t>
                  </w:r>
                  <w:r>
                    <w:rPr>
                      <w:rFonts w:ascii="Segoe UI" w:eastAsia="Segoe UI" w:hAnsi="Segoe UI"/>
                      <w:color w:val="000000"/>
                    </w:rPr>
                    <w:lastRenderedPageBreak/>
                    <w:t>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662A5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lastRenderedPageBreak/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72103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E4B69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43608</w:t>
                  </w:r>
                </w:p>
              </w:tc>
            </w:tr>
            <w:tr w:rsidR="00F8055F" w14:paraId="3EF951B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ACD897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FDFD7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1001304009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F255B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TOLEDO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CF14E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61264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06352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31FE6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43608</w:t>
                  </w:r>
                </w:p>
              </w:tc>
            </w:tr>
            <w:tr w:rsidR="00F8055F" w14:paraId="43E294E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C1B2D2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F6297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1001686010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A1616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SEATTLE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231FA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U.S. 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817AE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5566E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58B9F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98109</w:t>
                  </w:r>
                </w:p>
              </w:tc>
            </w:tr>
            <w:tr w:rsidR="00F8055F" w14:paraId="51201EE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77B597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7E4C5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1002145007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4310A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Rochester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E1A95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2B031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226CE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B9F60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14607</w:t>
                  </w:r>
                </w:p>
              </w:tc>
            </w:tr>
            <w:tr w:rsidR="00F8055F" w14:paraId="3BA9A32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4EF5EF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3DC67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1002175005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F47C2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 xml:space="preserve">Lincoln (census name for </w:t>
                  </w:r>
                  <w:proofErr w:type="spellStart"/>
                  <w:r>
                    <w:rPr>
                      <w:rFonts w:ascii="Segoe UI" w:eastAsia="Segoe UI" w:hAnsi="Segoe UI"/>
                      <w:color w:val="000000"/>
                    </w:rPr>
                    <w:t>Linco</w:t>
                  </w:r>
                  <w:proofErr w:type="spellEnd"/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4AEC3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548E8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EC089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1249E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4457</w:t>
                  </w:r>
                </w:p>
              </w:tc>
            </w:tr>
            <w:tr w:rsidR="00F8055F" w14:paraId="2353810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E48AD2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AE85F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1002185008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5608F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York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A269A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BB426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EEEEB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499E8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3909</w:t>
                  </w:r>
                </w:p>
              </w:tc>
            </w:tr>
            <w:tr w:rsidR="00F8055F" w14:paraId="4920558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89B72B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44DBB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1002205001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AEC9D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Portland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80F67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7C457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82BBD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6C91B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4101</w:t>
                  </w:r>
                </w:p>
              </w:tc>
            </w:tr>
            <w:tr w:rsidR="00F8055F" w14:paraId="72C1B42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7D1F49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26232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1002215004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1FCE9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Kingston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46141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7E3D0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F915A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BFAFA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12401</w:t>
                  </w:r>
                </w:p>
              </w:tc>
            </w:tr>
            <w:tr w:rsidR="00F8055F" w14:paraId="0330818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289E33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49CB3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1002235010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04E74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Saugerties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29456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58DD4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2EE57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25977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12477</w:t>
                  </w:r>
                </w:p>
              </w:tc>
            </w:tr>
            <w:tr w:rsidR="00F8055F" w14:paraId="28F9C87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E5F507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F5F75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1002245002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1EC7C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Kingston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E405C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BE51F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5B9D8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B6A58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12401</w:t>
                  </w:r>
                </w:p>
              </w:tc>
            </w:tr>
            <w:tr w:rsidR="00F8055F" w14:paraId="5F976F8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8C90EB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A03B5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1002265008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12879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Scotia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E8DB7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391B4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D78C7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33A04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12302</w:t>
                  </w:r>
                </w:p>
              </w:tc>
            </w:tr>
            <w:tr w:rsidR="00F8055F" w14:paraId="7DDD3BA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9E2AF7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E323E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1002275000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E5AE3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Pound Ridge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591E2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E72C3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97E89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C29BB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10576</w:t>
                  </w:r>
                </w:p>
              </w:tc>
            </w:tr>
            <w:tr w:rsidR="00F8055F" w14:paraId="4706247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469D5C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0F99A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1002285003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87781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Milton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16AF9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5B3EA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7E42E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D8D23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5468</w:t>
                  </w:r>
                </w:p>
              </w:tc>
            </w:tr>
            <w:tr w:rsidR="00F8055F" w14:paraId="56185FD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B28279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4440C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1002305007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7731C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SOUTH PORTLAND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BD33F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7FB66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84F97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63FE1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4106</w:t>
                  </w:r>
                </w:p>
              </w:tc>
            </w:tr>
            <w:tr w:rsidR="00F8055F" w14:paraId="0C5777D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22D6D7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98AE0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1002345008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58232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NEW YORK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4A29C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 DIRECT, A BRANCH OF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3256A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32C21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4DF25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10001</w:t>
                  </w:r>
                </w:p>
              </w:tc>
            </w:tr>
            <w:tr w:rsidR="00F8055F" w14:paraId="11CD696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9CFA01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2FA0C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1002365003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36BBE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West Seneca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D3FBD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7230C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C6979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B340E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14224</w:t>
                  </w:r>
                </w:p>
              </w:tc>
            </w:tr>
            <w:tr w:rsidR="00F8055F" w14:paraId="078AA45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50A66D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0D649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1002375006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D7AE4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West Seneca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46661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C8371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F6049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1AADC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14224</w:t>
                  </w:r>
                </w:p>
              </w:tc>
            </w:tr>
            <w:tr w:rsidR="00F8055F" w14:paraId="726763B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CF2B51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BDA57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1002385009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823E9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Fulton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A9128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39C5A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60590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43643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13069</w:t>
                  </w:r>
                </w:p>
              </w:tc>
            </w:tr>
            <w:tr w:rsidR="00F8055F" w14:paraId="6DEA9E8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6890D7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892E3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1002395001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BFEBD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Cape Elizabeth (Town of)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C6B55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27097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A4068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9B6E7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4107</w:t>
                  </w:r>
                </w:p>
              </w:tc>
            </w:tr>
            <w:tr w:rsidR="00F8055F" w14:paraId="0DA4A9B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CFA6AF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3A701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1002415005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EB57D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Tuckahoe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955DA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375A6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94608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4935E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10707</w:t>
                  </w:r>
                </w:p>
              </w:tc>
            </w:tr>
            <w:tr w:rsidR="00F8055F" w14:paraId="5B7141E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10AFED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39B8A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1002425008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6E39F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Newburgh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B3510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38B3F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5CE19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468BE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12550</w:t>
                  </w:r>
                </w:p>
              </w:tc>
            </w:tr>
            <w:tr w:rsidR="00F8055F" w14:paraId="3E2BF73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F948B7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675E5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1002435000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9BCD0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Wilmington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149A8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79B80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952C2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CA83B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5361</w:t>
                  </w:r>
                </w:p>
              </w:tc>
            </w:tr>
            <w:tr w:rsidR="00F8055F" w14:paraId="28AC1E9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B9032E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BBC6A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1002445003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C04DA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Clyde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6F015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93372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B7B73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FBE5D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14433</w:t>
                  </w:r>
                </w:p>
              </w:tc>
            </w:tr>
            <w:tr w:rsidR="00F8055F" w14:paraId="380FB26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1DC837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96C58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1002455006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24233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Cape Elizabeth (Town of)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67825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FF440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E0A76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8276A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4107</w:t>
                  </w:r>
                </w:p>
              </w:tc>
            </w:tr>
            <w:tr w:rsidR="00F8055F" w14:paraId="6506BC8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3BCDF1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587D0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1002485004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C2482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Marcellus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5686E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827FF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74397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CC708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13108</w:t>
                  </w:r>
                </w:p>
              </w:tc>
            </w:tr>
            <w:tr w:rsidR="00F8055F" w14:paraId="2CAF006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7B185A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620CF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1002515000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98122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South Burlington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FD6BB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1AF80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A9A0C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8A88C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5403</w:t>
                  </w:r>
                </w:p>
              </w:tc>
            </w:tr>
            <w:tr w:rsidR="00F8055F" w14:paraId="167E667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AE7642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FBA6D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1002525003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3BFF9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Milton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C8FEE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E79C7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6B469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7F1CB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5468</w:t>
                  </w:r>
                </w:p>
              </w:tc>
            </w:tr>
            <w:tr w:rsidR="00F8055F" w14:paraId="0FF9E5D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2CA01F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07790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1002535006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BB3BD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Saratoga Springs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F289F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A43FD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321D6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9EF3B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12866</w:t>
                  </w:r>
                </w:p>
              </w:tc>
            </w:tr>
            <w:tr w:rsidR="00F8055F" w14:paraId="577FBF5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F341E6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33D16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1002545009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F4FC6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Orchard Park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8442F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0AC93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D60CA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AF91F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14127</w:t>
                  </w:r>
                </w:p>
              </w:tc>
            </w:tr>
            <w:tr w:rsidR="00F8055F" w14:paraId="6C660BE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DB79AA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D7568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1002555001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1F8F3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Sodus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C571A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A6744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C89D3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45233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14551</w:t>
                  </w:r>
                </w:p>
              </w:tc>
            </w:tr>
            <w:tr w:rsidR="00F8055F" w14:paraId="061B9C4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E3FCBB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635AF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1002585010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A6799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Saratoga Springs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92B1D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BCD92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E2628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EC022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12866</w:t>
                  </w:r>
                </w:p>
              </w:tc>
            </w:tr>
            <w:tr w:rsidR="00F8055F" w14:paraId="58ABAA3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46872F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BD15E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1002625009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FE144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Albany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5C23E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DA65C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7E7B3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4A18F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12203</w:t>
                  </w:r>
                </w:p>
              </w:tc>
            </w:tr>
            <w:tr w:rsidR="00F8055F" w14:paraId="28D9DC1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AE0A13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C54BA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1002645004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F4FE5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West Sand Lake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CE4F4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C46AC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41242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15513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12196</w:t>
                  </w:r>
                </w:p>
              </w:tc>
            </w:tr>
            <w:tr w:rsidR="00F8055F" w14:paraId="20B1FEB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DE074C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CAC26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1002665010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8FDFE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Amherst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8E550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609D6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8414B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1AD03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3031</w:t>
                  </w:r>
                </w:p>
              </w:tc>
            </w:tr>
            <w:tr w:rsidR="00F8055F" w14:paraId="5708034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8538FF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E8874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1002695008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9A4CD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South China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82A7C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6C394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DDBEB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EA6A9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4358</w:t>
                  </w:r>
                </w:p>
              </w:tc>
            </w:tr>
            <w:tr w:rsidR="00F8055F" w14:paraId="2F17DE9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72FEF4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ABC50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1002725004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B1CCE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South China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0F427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769D9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87633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F6473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4358</w:t>
                  </w:r>
                </w:p>
              </w:tc>
            </w:tr>
            <w:tr w:rsidR="00F8055F" w14:paraId="671D932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C2B16D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1D7E6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1002735007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8662F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Niskayuna (Town of)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90B1F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084F0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CDD5B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8D345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12309</w:t>
                  </w:r>
                </w:p>
              </w:tc>
            </w:tr>
            <w:tr w:rsidR="00F8055F" w14:paraId="6A74812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A2CC6D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89779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1002755002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BCED3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Clifton Park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E4196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AFBC3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D4797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44FB9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12065</w:t>
                  </w:r>
                </w:p>
              </w:tc>
            </w:tr>
            <w:tr w:rsidR="00F8055F" w14:paraId="61280CB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8BC94E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B66CC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1002775008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781E6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North Branch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32546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DC626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B8271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BF979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12766</w:t>
                  </w:r>
                </w:p>
              </w:tc>
            </w:tr>
            <w:tr w:rsidR="00F8055F" w14:paraId="161DA4D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7DC364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BDC28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1002785000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DC576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Cheektowaga (Town of)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13258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945F1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1129D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7FA65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14223</w:t>
                  </w:r>
                </w:p>
              </w:tc>
            </w:tr>
            <w:tr w:rsidR="00F8055F" w14:paraId="05976DC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496CED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E4890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1002795003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68BB1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Buffalo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DE1F0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58EF7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E76A3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E3A75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14211</w:t>
                  </w:r>
                </w:p>
              </w:tc>
            </w:tr>
            <w:tr w:rsidR="00F8055F" w14:paraId="2B427A7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5B3579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1F360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1002805004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697B6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Buffalo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B0AAE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98996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422DE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E7F22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14211</w:t>
                  </w:r>
                </w:p>
              </w:tc>
            </w:tr>
            <w:tr w:rsidR="00F8055F" w14:paraId="0606AF7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612A6E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A599D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1002815007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0B01A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Orchard Park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4B40E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04D01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AF6F0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43184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14127</w:t>
                  </w:r>
                </w:p>
              </w:tc>
            </w:tr>
            <w:tr w:rsidR="00F8055F" w14:paraId="6B1A600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852126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557C6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1002825010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91CAC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Chicopee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1D85A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KEYBANK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9CD1C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277F2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46C5A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1020</w:t>
                  </w:r>
                </w:p>
              </w:tc>
            </w:tr>
            <w:tr w:rsidR="00F8055F" w14:paraId="2390D07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E1DE40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184001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5C187D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24611B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AE1FA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Total=297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011126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FBC3BC" w14:textId="77777777" w:rsidR="00F8055F" w:rsidRDefault="00F8055F">
                  <w:pPr>
                    <w:spacing w:after="0" w:line="240" w:lineRule="auto"/>
                  </w:pPr>
                </w:p>
              </w:tc>
            </w:tr>
            <w:tr w:rsidR="00F8055F" w14:paraId="162B4C03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9A8F3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OK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761CD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1000044001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3CF30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BROKEN ARROW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43BFE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1ST NATL BK &amp; TR CO OF BROKEN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26375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26F64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C3CA0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74012</w:t>
                  </w:r>
                </w:p>
              </w:tc>
            </w:tr>
            <w:tr w:rsidR="00F8055F" w14:paraId="5BCD0AC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0FC92A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A4FAF7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3CC41A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3BE259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67666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D0FAE7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363647" w14:textId="77777777" w:rsidR="00F8055F" w:rsidRDefault="00F8055F">
                  <w:pPr>
                    <w:spacing w:after="0" w:line="240" w:lineRule="auto"/>
                  </w:pPr>
                </w:p>
              </w:tc>
            </w:tr>
            <w:tr w:rsidR="00F8055F" w14:paraId="0905DCCD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23249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OR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40C7A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1000144007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38D82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CHICAGO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C8C1E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C4B40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3B785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8373F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60605</w:t>
                  </w:r>
                </w:p>
              </w:tc>
            </w:tr>
            <w:tr w:rsidR="00F8055F" w14:paraId="1674250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F44BF6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12EBA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1001074001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E6D32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TIGARD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3FAAF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UMPQUA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8F25E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AE6DD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B8467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97224</w:t>
                  </w:r>
                </w:p>
              </w:tc>
            </w:tr>
            <w:tr w:rsidR="00F8055F" w14:paraId="2681C7B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BCBF95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0E624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1001454008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DD7C5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LAKE OSWEGO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F7D12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PACIFIC CONTINENTAL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206E5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359B8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OR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9D66E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97034</w:t>
                  </w:r>
                </w:p>
              </w:tc>
            </w:tr>
            <w:tr w:rsidR="00F8055F" w14:paraId="77332E7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D6C36A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13ABD9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B484B6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543500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8216A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Total=56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AB8306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CE30CE" w14:textId="77777777" w:rsidR="00F8055F" w:rsidRDefault="00F8055F">
                  <w:pPr>
                    <w:spacing w:after="0" w:line="240" w:lineRule="auto"/>
                  </w:pPr>
                </w:p>
              </w:tc>
            </w:tr>
            <w:tr w:rsidR="00F8055F" w14:paraId="30CB7B0E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899C9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PA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480F5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1000714001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822E7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SWARTHMORE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3D5BB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TD BANK, NATIONAL ASSOCIATION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F5555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D8228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PA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B278A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19081</w:t>
                  </w:r>
                </w:p>
              </w:tc>
            </w:tr>
            <w:tr w:rsidR="00F8055F" w14:paraId="387C51E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3CA081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E6353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1000824010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94CD0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FORT WASHINGTON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8A998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UNITED BANK OF PHILADELPHIA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309FE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73C5F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PA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7EC5F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19034</w:t>
                  </w:r>
                </w:p>
              </w:tc>
            </w:tr>
            <w:tr w:rsidR="00F8055F" w14:paraId="5E64544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5F7406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F2C0E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1001725002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DE422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Langhorne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9C471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5FA89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D3E9B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PA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BA268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19047</w:t>
                  </w:r>
                </w:p>
              </w:tc>
            </w:tr>
            <w:tr w:rsidR="00F8055F" w14:paraId="7D34552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029FE1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BC646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1001785009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64082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West Reading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99800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D09D4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2E6A7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PA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B6F72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19611</w:t>
                  </w:r>
                </w:p>
              </w:tc>
            </w:tr>
            <w:tr w:rsidR="00F8055F" w14:paraId="484C6ED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B4A086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7F143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1001885004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374C2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WEST READING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7193F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473B9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C69C5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PA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67EF1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19611</w:t>
                  </w:r>
                </w:p>
              </w:tc>
            </w:tr>
            <w:tr w:rsidR="00F8055F" w14:paraId="2890576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45295D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50A6E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1001905008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1FEF1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WEST READING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252DD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5C3FC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07E22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PA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7BCDB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19611</w:t>
                  </w:r>
                </w:p>
              </w:tc>
            </w:tr>
            <w:tr w:rsidR="00F8055F" w14:paraId="4D2BD9C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76B7EE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7B07C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1001915000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E7400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WEST READING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8F3BD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F8241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8C5C0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PA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B3F0D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19611</w:t>
                  </w:r>
                </w:p>
              </w:tc>
            </w:tr>
            <w:tr w:rsidR="00F8055F" w14:paraId="3FCBEB3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4D6CA6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4DE43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1001965004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39BA0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Lancaster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A2450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SANTANDER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4028D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6C8D0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PA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6A870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17603</w:t>
                  </w:r>
                </w:p>
              </w:tc>
            </w:tr>
            <w:tr w:rsidR="00F8055F" w14:paraId="6883B3C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0A9F1B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867C4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1001975007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5B068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Reading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16A61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EE7E8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79918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PA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D1E67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19611</w:t>
                  </w:r>
                </w:p>
              </w:tc>
            </w:tr>
            <w:tr w:rsidR="00F8055F" w14:paraId="0F778CB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93E05C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12FCD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1001995002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79BE2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Reading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8000E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AEB28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04738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PA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D11DF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19606</w:t>
                  </w:r>
                </w:p>
              </w:tc>
            </w:tr>
            <w:tr w:rsidR="00F8055F" w14:paraId="3EF0E32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5DDEE2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3C69D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1002165002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B5C3C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Temple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25C07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54FD5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875B8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PA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CF25F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19560</w:t>
                  </w:r>
                </w:p>
              </w:tc>
            </w:tr>
            <w:tr w:rsidR="00F8055F" w14:paraId="11F680E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472869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E6046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1002304000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44EA5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WILLIAMSTOWN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DE170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COMMERCE BANK, A DIVISION OF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25DC6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844C9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PA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7BA85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8094</w:t>
                  </w:r>
                </w:p>
              </w:tc>
            </w:tr>
            <w:tr w:rsidR="00F8055F" w14:paraId="3CF0D5C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BCE415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86C74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1002615006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96E95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Bethlehem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82C1E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560BE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131A8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PA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ED415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18018</w:t>
                  </w:r>
                </w:p>
              </w:tc>
            </w:tr>
            <w:tr w:rsidR="00F8055F" w14:paraId="0F40FF3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4673C8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D4B1D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1002685005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B7A4C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Bethlehem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39432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D124D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7F8D3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PA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58946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18018</w:t>
                  </w:r>
                </w:p>
              </w:tc>
            </w:tr>
            <w:tr w:rsidR="00F8055F" w14:paraId="5FE3AB8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8BC0BD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6DF1BE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DFF31E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7EB1B8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74C84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Total=207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34C708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C432F4" w14:textId="77777777" w:rsidR="00F8055F" w:rsidRDefault="00F8055F">
                  <w:pPr>
                    <w:spacing w:after="0" w:line="240" w:lineRule="auto"/>
                  </w:pPr>
                </w:p>
              </w:tc>
            </w:tr>
            <w:tr w:rsidR="00F8055F" w14:paraId="66AAEBCD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395C9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A236A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1000154010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17225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SLATERSVILLE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8D720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CITIZENS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5CF54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3B54A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2A6D2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2876</w:t>
                  </w:r>
                </w:p>
              </w:tc>
            </w:tr>
            <w:tr w:rsidR="00F8055F" w14:paraId="3E2A4B0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2507DD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AB94C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1000394001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7895C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JOHNSTON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16BF3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B1BB2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65A6C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BBF17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2919</w:t>
                  </w:r>
                </w:p>
              </w:tc>
            </w:tr>
            <w:tr w:rsidR="00F8055F" w14:paraId="7169D77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8D1040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B556B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1000574007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CD9BA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NORTH EASTON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D92D6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HOME LOAN INVEST BANK F.S.B.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AFE38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B83F0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55F37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2356</w:t>
                  </w:r>
                </w:p>
              </w:tc>
            </w:tr>
            <w:tr w:rsidR="00F8055F" w14:paraId="55A5E54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7D170E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EA279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1000705005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FC90F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Boston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52ECF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58816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698B4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10555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2116</w:t>
                  </w:r>
                </w:p>
              </w:tc>
            </w:tr>
            <w:tr w:rsidR="00F8055F" w14:paraId="3617C67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5ADC38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BF25F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1000845001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2125F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Manchester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BB34E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E93B2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8F8B6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E3FAC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3101</w:t>
                  </w:r>
                </w:p>
              </w:tc>
            </w:tr>
            <w:tr w:rsidR="00F8055F" w14:paraId="737D238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264D00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64DD8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1001045010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94614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Atkinson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64F90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B31EC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B14A7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83A5D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3811</w:t>
                  </w:r>
                </w:p>
              </w:tc>
            </w:tr>
            <w:tr w:rsidR="00F8055F" w14:paraId="0CE8727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C98123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6BD61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1001055002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00D09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Atkinson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4E754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F6624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25728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A736A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3811</w:t>
                  </w:r>
                </w:p>
              </w:tc>
            </w:tr>
            <w:tr w:rsidR="00F8055F" w14:paraId="1DC57EB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7B47B8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7B428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1001405000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B4D37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Salem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22726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8C776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CE2A1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30EB7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3079</w:t>
                  </w:r>
                </w:p>
              </w:tc>
            </w:tr>
            <w:tr w:rsidR="00F8055F" w14:paraId="4E27FAA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9BB19D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F99A2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1001425006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9C3E0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 xml:space="preserve">Guilford (census name for </w:t>
                  </w:r>
                  <w:proofErr w:type="spellStart"/>
                  <w:r>
                    <w:rPr>
                      <w:rFonts w:ascii="Segoe UI" w:eastAsia="Segoe UI" w:hAnsi="Segoe UI"/>
                      <w:color w:val="000000"/>
                    </w:rPr>
                    <w:t>Guil</w:t>
                  </w:r>
                  <w:proofErr w:type="spellEnd"/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05A88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1E3BC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E8E04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F084E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6437</w:t>
                  </w:r>
                </w:p>
              </w:tc>
            </w:tr>
            <w:tr w:rsidR="00F8055F" w14:paraId="4EDAC12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C76C85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9B2FB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1001464000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81591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CRANSTON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42AAD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A0760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DDFEA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7E56F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2910</w:t>
                  </w:r>
                </w:p>
              </w:tc>
            </w:tr>
            <w:tr w:rsidR="00F8055F" w14:paraId="3C42215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2FFDCF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28BA7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1001525001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86B0B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Litchfield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36208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8A4A9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5C9B4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BD1E5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3052</w:t>
                  </w:r>
                </w:p>
              </w:tc>
            </w:tr>
            <w:tr w:rsidR="00F8055F" w14:paraId="4DAD960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05B463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E6132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1001625007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78B8A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Hartford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51769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3FBCC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3AC98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53389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6106</w:t>
                  </w:r>
                </w:p>
              </w:tc>
            </w:tr>
            <w:tr w:rsidR="00F8055F" w14:paraId="24357E7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622ADF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1375B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1001705007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96E87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Winchester (Town of)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61A71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536F6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E680A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E3475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1890</w:t>
                  </w:r>
                </w:p>
              </w:tc>
            </w:tr>
            <w:tr w:rsidR="00F8055F" w14:paraId="25E75CA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40B614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95EED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1001735005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F966B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Hartford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E6001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9EB0D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F25E4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188D0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6010</w:t>
                  </w:r>
                </w:p>
              </w:tc>
            </w:tr>
            <w:tr w:rsidR="00F8055F" w14:paraId="652E7F9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DB1A7D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93F0E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1001745008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8CEA91" w14:textId="77777777" w:rsidR="00F8055F" w:rsidRDefault="00000000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Segoe UI" w:eastAsia="Segoe UI" w:hAnsi="Segoe UI"/>
                      <w:color w:val="000000"/>
                    </w:rPr>
                    <w:t>Bourne</w:t>
                  </w:r>
                  <w:proofErr w:type="spellEnd"/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0F75D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28D00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C0D62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E5B3C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2532</w:t>
                  </w:r>
                </w:p>
              </w:tc>
            </w:tr>
            <w:tr w:rsidR="00F8055F" w14:paraId="2DC634D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E14A13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E397A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1001755000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3E29A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Boston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D0BDC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0DCB3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39FF3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00624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2116</w:t>
                  </w:r>
                </w:p>
              </w:tc>
            </w:tr>
            <w:tr w:rsidR="00F8055F" w14:paraId="7712235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E55AFF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E0A20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1001775006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B4EBF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Watertown (Town of)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CE360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FAB03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45E38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366D7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2172</w:t>
                  </w:r>
                </w:p>
              </w:tc>
            </w:tr>
            <w:tr w:rsidR="00F8055F" w14:paraId="57CB7A4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E32B95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0BBE9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1001795001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9B309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Wrentham (census name Wrentham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A4289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B5D58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CCE65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ACA89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2093</w:t>
                  </w:r>
                </w:p>
              </w:tc>
            </w:tr>
            <w:tr w:rsidR="00F8055F" w14:paraId="7664197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1EA0BB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08F37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1001805002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71B5C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Hartford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58B74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7B894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4EB0B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DDB48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6114</w:t>
                  </w:r>
                </w:p>
              </w:tc>
            </w:tr>
            <w:tr w:rsidR="00F8055F" w14:paraId="70EDFDB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3152A0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3BBC1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1001825008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AB6A7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Brookline (Town of)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2116C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7484B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1392C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F2CEA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2146</w:t>
                  </w:r>
                </w:p>
              </w:tc>
            </w:tr>
            <w:tr w:rsidR="00F8055F" w14:paraId="28E3E5B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2BE9D0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B5CC9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1001845003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75C83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Middletown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8DE0C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F44DF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5FCE4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785F1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6457</w:t>
                  </w:r>
                </w:p>
              </w:tc>
            </w:tr>
            <w:tr w:rsidR="00F8055F" w14:paraId="406830D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F095D1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B041D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1001875001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DA1FC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Belmont (Town of)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0122B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9E1DD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EB02D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D8CE1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2178</w:t>
                  </w:r>
                </w:p>
              </w:tc>
            </w:tr>
            <w:tr w:rsidR="00F8055F" w14:paraId="72E4DDE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2656B5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D95D3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1001895007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D9930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North Haven (Town of)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EAF04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10A11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01E71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0C675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6473</w:t>
                  </w:r>
                </w:p>
              </w:tc>
            </w:tr>
            <w:tr w:rsidR="00F8055F" w14:paraId="4D0705C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21BF55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B6069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1001925003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28434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Lowell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A99B8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C0BF1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6EE96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FC384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1851</w:t>
                  </w:r>
                </w:p>
              </w:tc>
            </w:tr>
            <w:tr w:rsidR="00F8055F" w14:paraId="60E8BC4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75A047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92765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1001935006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D3E54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Blackstone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102C5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82B58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7A589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A5E90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1504</w:t>
                  </w:r>
                </w:p>
              </w:tc>
            </w:tr>
            <w:tr w:rsidR="00F8055F" w14:paraId="6FED1AA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8BE5CE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FBECE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1001955001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BBFDF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Braintree (Town of)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0A880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106CB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26DCE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F4730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2184</w:t>
                  </w:r>
                </w:p>
              </w:tc>
            </w:tr>
            <w:tr w:rsidR="00F8055F" w14:paraId="68A413F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25177E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0322E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1002005000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5EC19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BOSTON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34ED1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781FF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6EF86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3C981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2109</w:t>
                  </w:r>
                </w:p>
              </w:tc>
            </w:tr>
            <w:tr w:rsidR="00F8055F" w14:paraId="5ECC854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9F6BA8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F2065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1002015003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E915B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Acton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F1C6B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6078A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00636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F3032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1720</w:t>
                  </w:r>
                </w:p>
              </w:tc>
            </w:tr>
            <w:tr w:rsidR="00F8055F" w14:paraId="6E18455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21984F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DCEC4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1002025006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61815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 xml:space="preserve">Rutland (census name for </w:t>
                  </w:r>
                  <w:proofErr w:type="spellStart"/>
                  <w:r>
                    <w:rPr>
                      <w:rFonts w:ascii="Segoe UI" w:eastAsia="Segoe UI" w:hAnsi="Segoe UI"/>
                      <w:color w:val="000000"/>
                    </w:rPr>
                    <w:t>Rutla</w:t>
                  </w:r>
                  <w:proofErr w:type="spellEnd"/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ABB1C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CF406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E7BDD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69A62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1543</w:t>
                  </w:r>
                </w:p>
              </w:tc>
            </w:tr>
            <w:tr w:rsidR="00F8055F" w14:paraId="39D7379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2806C6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98A56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1002035009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0D771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Springfield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9DB8B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C33F4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5EA27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8B80C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1103</w:t>
                  </w:r>
                </w:p>
              </w:tc>
            </w:tr>
            <w:tr w:rsidR="00F8055F" w14:paraId="099B49B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7B8C25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BC327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1002055004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E8126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Braintree (Town of)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18100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2CB9D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E2FF6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6D852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2184</w:t>
                  </w:r>
                </w:p>
              </w:tc>
            </w:tr>
            <w:tr w:rsidR="00F8055F" w14:paraId="224EF71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67018A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B2D6B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1002065007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E4CEB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Haverhill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DA922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25B5E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C194E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79236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1830</w:t>
                  </w:r>
                </w:p>
              </w:tc>
            </w:tr>
            <w:tr w:rsidR="00F8055F" w14:paraId="4B4D972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69DF55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A99FA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1002075010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5E0F4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BOSTON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7DC3B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C9BC3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464C1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E10A1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2132</w:t>
                  </w:r>
                </w:p>
              </w:tc>
            </w:tr>
            <w:tr w:rsidR="00F8055F" w14:paraId="2C28BC0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ACC234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A33B9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1002115009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316BD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Bridgewater (census name for B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01FC9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448B5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A1876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D568F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2324</w:t>
                  </w:r>
                </w:p>
              </w:tc>
            </w:tr>
            <w:tr w:rsidR="00F8055F" w14:paraId="267A346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C2FCEA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6D6DB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1002135004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16844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Quincy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DD9B9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A6DD1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7D01F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C2350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2171</w:t>
                  </w:r>
                </w:p>
              </w:tc>
            </w:tr>
            <w:tr w:rsidR="00F8055F" w14:paraId="0F47C76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381BFF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96C64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1002195000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42487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Boston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E21A6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1BA4D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902B5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DAA06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2134</w:t>
                  </w:r>
                </w:p>
              </w:tc>
            </w:tr>
            <w:tr w:rsidR="00F8055F" w14:paraId="2983BBA0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B9F1FE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8577D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1002225007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5423E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East Bridgewater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F29E8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B9593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9FA21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1923E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2333</w:t>
                  </w:r>
                </w:p>
              </w:tc>
            </w:tr>
            <w:tr w:rsidR="00F8055F" w14:paraId="65F4C08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C1A704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311FA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1002325002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97B29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Westwood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AB26C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FC0EC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D03B7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8532A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2090</w:t>
                  </w:r>
                </w:p>
              </w:tc>
            </w:tr>
            <w:tr w:rsidR="00F8055F" w14:paraId="55D89B8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8BCE8A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7F84D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1002464002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18C82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PORTSMOUTH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C3976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CITIZENS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93067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6C76E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1A23B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2871</w:t>
                  </w:r>
                </w:p>
              </w:tc>
            </w:tr>
            <w:tr w:rsidR="00F8055F" w14:paraId="4F31D6D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D3CD3A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7530F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1002465009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E3659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Pepperell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BD3C1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B7A10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A8DBA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00C27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1463</w:t>
                  </w:r>
                </w:p>
              </w:tc>
            </w:tr>
            <w:tr w:rsidR="00F8055F" w14:paraId="7746DD7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0B5D4E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07657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1002475001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CC177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Boston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AD018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2074F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33977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46C6D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2124</w:t>
                  </w:r>
                </w:p>
              </w:tc>
            </w:tr>
            <w:tr w:rsidR="00F8055F" w14:paraId="5F7C97A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AB7413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90E65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1002575007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E0EDE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Worcester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12574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AA514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FBDFA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C0475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1603</w:t>
                  </w:r>
                </w:p>
              </w:tc>
            </w:tr>
            <w:tr w:rsidR="00F8055F" w14:paraId="5C9F846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D21E4F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E18B3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1002605003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A6F15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Watertown (Town of)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852BB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EBADA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72B2A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3C33E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2172</w:t>
                  </w:r>
                </w:p>
              </w:tc>
            </w:tr>
            <w:tr w:rsidR="00F8055F" w14:paraId="7B65B03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A71D7C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23157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1002705009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FBFE3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Nashua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53E7A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EAFEE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41F32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1B10F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3060</w:t>
                  </w:r>
                </w:p>
              </w:tc>
            </w:tr>
            <w:tr w:rsidR="00F8055F" w14:paraId="0D64D36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26E11E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96DDF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1002715001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CF258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Weymouth (Town of)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E068C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1FF92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A7024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0E0F1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2188</w:t>
                  </w:r>
                </w:p>
              </w:tc>
            </w:tr>
            <w:tr w:rsidR="00F8055F" w14:paraId="577EBA3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0EA9D2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95DF3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1002765005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A1199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Boston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60BE1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69E77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E1183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RI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6AF67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2136</w:t>
                  </w:r>
                </w:p>
              </w:tc>
            </w:tr>
            <w:tr w:rsidR="00F8055F" w14:paraId="6581ED4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BB3257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870355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97918B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B76E24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09437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Total=295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6D9407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D4B71E" w14:textId="77777777" w:rsidR="00F8055F" w:rsidRDefault="00F8055F">
                  <w:pPr>
                    <w:spacing w:after="0" w:line="240" w:lineRule="auto"/>
                  </w:pPr>
                </w:p>
              </w:tc>
            </w:tr>
            <w:tr w:rsidR="00F8055F" w14:paraId="496C56B7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78FF3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SC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E461F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1000324002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8FDB7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DUMAS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E217E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BUSINESS LOAN CENTER, LLC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BBC5F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A5A44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9B85E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79029</w:t>
                  </w:r>
                </w:p>
              </w:tc>
            </w:tr>
            <w:tr w:rsidR="00F8055F" w14:paraId="55FC8C8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4790FB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91D99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1000514000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55E2C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ANDERSON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E9D37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CERTIFIED DEVEL CORP OF SO. CA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62810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FBD81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9E6E5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29621</w:t>
                  </w:r>
                </w:p>
              </w:tc>
            </w:tr>
            <w:tr w:rsidR="00F8055F" w14:paraId="5AD215E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A7C6FF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8A0811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644F71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485EAC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649DF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Total=13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0BD589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0B97F9" w14:textId="77777777" w:rsidR="00F8055F" w:rsidRDefault="00F8055F">
                  <w:pPr>
                    <w:spacing w:after="0" w:line="240" w:lineRule="auto"/>
                  </w:pPr>
                </w:p>
              </w:tc>
            </w:tr>
            <w:tr w:rsidR="00F8055F" w14:paraId="5E263A6E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A0299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67A54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1000093009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3C431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UNION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E6F9A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04B1A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20CEE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AE4F5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7083</w:t>
                  </w:r>
                </w:p>
              </w:tc>
            </w:tr>
            <w:tr w:rsidR="00F8055F" w14:paraId="3B65DF0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9C83F8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7FC48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1000506000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A2ECD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CAMARILLO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65F69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B1AE9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837F1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AF83F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93010</w:t>
                  </w:r>
                </w:p>
              </w:tc>
            </w:tr>
            <w:tr w:rsidR="00F8055F" w14:paraId="475CFC7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2958EB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451F9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1000536009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DAA79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LEANDER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5D539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5C464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01191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2D492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78641</w:t>
                  </w:r>
                </w:p>
              </w:tc>
            </w:tr>
            <w:tr w:rsidR="00F8055F" w14:paraId="3F5659F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4D64A0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1A255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1000655003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1764E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Newburgh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87CEA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 xml:space="preserve">WELLS FARGO </w:t>
                  </w:r>
                  <w:r>
                    <w:rPr>
                      <w:rFonts w:ascii="Segoe UI" w:eastAsia="Segoe UI" w:hAnsi="Segoe UI"/>
                      <w:color w:val="000000"/>
                    </w:rPr>
                    <w:lastRenderedPageBreak/>
                    <w:t>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0F045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lastRenderedPageBreak/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25DE7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D332F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12550</w:t>
                  </w:r>
                </w:p>
              </w:tc>
            </w:tr>
            <w:tr w:rsidR="00F8055F" w14:paraId="011FDDA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C6095B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61E3D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1000675009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6E8BA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Chicago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EFF8E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2DA0F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843FA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89C38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60628</w:t>
                  </w:r>
                </w:p>
              </w:tc>
            </w:tr>
            <w:tr w:rsidR="00F8055F" w14:paraId="79387FD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880D70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78687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1000685001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4D70C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Marina del Ray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ED702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F4F99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17D2C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FDC34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90292</w:t>
                  </w:r>
                </w:p>
              </w:tc>
            </w:tr>
            <w:tr w:rsidR="00F8055F" w14:paraId="506BCC3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8D22D1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7D58F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1000715008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CA8F3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Castro Valley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E4ED2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6A9F4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6C28E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6ADB4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94546</w:t>
                  </w:r>
                </w:p>
              </w:tc>
            </w:tr>
            <w:tr w:rsidR="00F8055F" w14:paraId="2E3BAF5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8689D6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62BC8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1000725000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E6213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Beaverton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95F77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43E6C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F82F0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30691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97008</w:t>
                  </w:r>
                </w:p>
              </w:tc>
            </w:tr>
            <w:tr w:rsidR="00F8055F" w14:paraId="372BEDE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C30B67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9943F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1000726007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D2050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CLINTON (CENSUS NAME FOR CLINT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176EE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07595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FAE68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6B6C7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4927</w:t>
                  </w:r>
                </w:p>
              </w:tc>
            </w:tr>
            <w:tr w:rsidR="00F8055F" w14:paraId="513AD22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51F834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ABBB7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1000735003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4345C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Spring Lake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D9C28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09C6C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1CCB6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B38D2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49417</w:t>
                  </w:r>
                </w:p>
              </w:tc>
            </w:tr>
            <w:tr w:rsidR="00F8055F" w14:paraId="16E68C0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9C2855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C437B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1000745006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9B5F5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Greenville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A4AAD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3A38F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A9480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3D39F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27858</w:t>
                  </w:r>
                </w:p>
              </w:tc>
            </w:tr>
            <w:tr w:rsidR="00F8055F" w14:paraId="7AE1674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95EE30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DF698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1000755009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E01B7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Grass Valley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8A594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8FE9B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05BAB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D7EE6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</w:tr>
            <w:tr w:rsidR="00F8055F" w14:paraId="714FE64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44707A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9BD60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1000756005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6FB9D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WASILLA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39566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B3A8F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65205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97381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99654</w:t>
                  </w:r>
                </w:p>
              </w:tc>
            </w:tr>
            <w:tr w:rsidR="00F8055F" w14:paraId="771FD16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4231C6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7C35B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1000766008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24D36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BURNET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CF7CF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FA32C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7AB95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25D9C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78611</w:t>
                  </w:r>
                </w:p>
              </w:tc>
            </w:tr>
            <w:tr w:rsidR="00F8055F" w14:paraId="2F81C8E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B21672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13D0C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1000775004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3D596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Patterson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9CA37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3798D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EE778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6D05B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95363</w:t>
                  </w:r>
                </w:p>
              </w:tc>
            </w:tr>
            <w:tr w:rsidR="00F8055F" w14:paraId="4F710BD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0503F6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75B72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1000785007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FF40C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Fresno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642F2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722C3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15DD5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D848E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93612</w:t>
                  </w:r>
                </w:p>
              </w:tc>
            </w:tr>
            <w:tr w:rsidR="00F8055F" w14:paraId="72B648B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E06670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C6B20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1000786003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A87A2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GRAND JUNCTION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6217A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336A5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84712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F62A0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81506</w:t>
                  </w:r>
                </w:p>
              </w:tc>
            </w:tr>
            <w:tr w:rsidR="00F8055F" w14:paraId="6D411FB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10AB4F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88E84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1000815003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43482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Victor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32E22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 xml:space="preserve">WELLS FARGO </w:t>
                  </w:r>
                  <w:r>
                    <w:rPr>
                      <w:rFonts w:ascii="Segoe UI" w:eastAsia="Segoe UI" w:hAnsi="Segoe UI"/>
                      <w:color w:val="000000"/>
                    </w:rPr>
                    <w:lastRenderedPageBreak/>
                    <w:t>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1A7C3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lastRenderedPageBreak/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1BE42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0BAEE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59875</w:t>
                  </w:r>
                </w:p>
              </w:tc>
            </w:tr>
            <w:tr w:rsidR="00F8055F" w14:paraId="43F08DF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69B259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EBF3A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1000816010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EEEFC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IRVINE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70D81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1FCD4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137A4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46F34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92618</w:t>
                  </w:r>
                </w:p>
              </w:tc>
            </w:tr>
            <w:tr w:rsidR="00F8055F" w14:paraId="2720191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831105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30FA4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1000825006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FE739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Sheridan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A58D7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30389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F7BB1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D1511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82801</w:t>
                  </w:r>
                </w:p>
              </w:tc>
            </w:tr>
            <w:tr w:rsidR="00F8055F" w14:paraId="36C926E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6EB935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C3EEC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1000885002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AC684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Pueblo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28CAF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FF9D3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3FB40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EB4BD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81005</w:t>
                  </w:r>
                </w:p>
              </w:tc>
            </w:tr>
            <w:tr w:rsidR="00F8055F" w14:paraId="54221F6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E68E23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E7B83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1000895005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931E9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Orangeburg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08CC5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93DE6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C7E31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60DD9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29118</w:t>
                  </w:r>
                </w:p>
              </w:tc>
            </w:tr>
            <w:tr w:rsidR="00F8055F" w14:paraId="6771BFE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1BB70B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49E7C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1000905006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4E964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Redondo Beach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E76CA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40BE4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D081A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0BF2E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90278</w:t>
                  </w:r>
                </w:p>
              </w:tc>
            </w:tr>
            <w:tr w:rsidR="00F8055F" w14:paraId="46A4B7C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DC387F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70145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1000915009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C9FE6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Waterville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31FF0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1267B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20E6B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3FC63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98858</w:t>
                  </w:r>
                </w:p>
              </w:tc>
            </w:tr>
            <w:tr w:rsidR="00F8055F" w14:paraId="39F5875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2B07D0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D78B1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1000925001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FF7A4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Pittsburgh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029A8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EE473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2EE89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9DBA0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15214</w:t>
                  </w:r>
                </w:p>
              </w:tc>
            </w:tr>
            <w:tr w:rsidR="00F8055F" w14:paraId="684D6E7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55D951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7EC18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1000935004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D4493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Vancouver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099AA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7E99B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DBB8E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5245D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98663</w:t>
                  </w:r>
                </w:p>
              </w:tc>
            </w:tr>
            <w:tr w:rsidR="00F8055F" w14:paraId="215EBC2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92C721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EE344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1000945007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5841D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Clackamas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E38C5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8C846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C0FA1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4698C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97015</w:t>
                  </w:r>
                </w:p>
              </w:tc>
            </w:tr>
            <w:tr w:rsidR="00F8055F" w14:paraId="5846386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657CDC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73E97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1000975005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CFBF5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Garden Grove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EC28E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EAC80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090D7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563BF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92844</w:t>
                  </w:r>
                </w:p>
              </w:tc>
            </w:tr>
            <w:tr w:rsidR="00F8055F" w14:paraId="0878E3F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EDEB69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6CCC8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1001005009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EEFF0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Valencia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BB95E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7376C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A03D1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5510F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91321</w:t>
                  </w:r>
                </w:p>
              </w:tc>
            </w:tr>
            <w:tr w:rsidR="00F8055F" w14:paraId="3198CE7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CE6DD3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57EB2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1001015001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E422A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Moses Lake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1286C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C99B3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558BA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DADE8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98837</w:t>
                  </w:r>
                </w:p>
              </w:tc>
            </w:tr>
            <w:tr w:rsidR="00F8055F" w14:paraId="0EA737B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35A61D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327C2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1001025004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D2BBC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Kansas City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7B0E8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E8F1D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93743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DD4B8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64116</w:t>
                  </w:r>
                </w:p>
              </w:tc>
            </w:tr>
            <w:tr w:rsidR="00F8055F" w14:paraId="132DB19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110766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55BC6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1001065005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2AA2C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Arcadia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B3657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 xml:space="preserve">WELLS FARGO </w:t>
                  </w:r>
                  <w:r>
                    <w:rPr>
                      <w:rFonts w:ascii="Segoe UI" w:eastAsia="Segoe UI" w:hAnsi="Segoe UI"/>
                      <w:color w:val="000000"/>
                    </w:rPr>
                    <w:lastRenderedPageBreak/>
                    <w:t>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48506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lastRenderedPageBreak/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419F3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86D1D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91006</w:t>
                  </w:r>
                </w:p>
              </w:tc>
            </w:tr>
            <w:tr w:rsidR="00F8055F" w14:paraId="45B148A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022746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A97E3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1001095003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5C29BA" w14:textId="77777777" w:rsidR="00F8055F" w:rsidRDefault="00000000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Segoe UI" w:eastAsia="Segoe UI" w:hAnsi="Segoe UI"/>
                      <w:color w:val="000000"/>
                    </w:rPr>
                    <w:t>Wappapello</w:t>
                  </w:r>
                  <w:proofErr w:type="spellEnd"/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B96FF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08C40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53FE1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481DF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</w:tr>
            <w:tr w:rsidR="00F8055F" w14:paraId="77CBE99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3CAE38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F470B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1001105004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95C6B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Olney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F471C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BECF3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1F5F1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9002E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20832</w:t>
                  </w:r>
                </w:p>
              </w:tc>
            </w:tr>
            <w:tr w:rsidR="00F8055F" w14:paraId="2F86F02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CD8DB0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C1839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1001114000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E0F0F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MERIDIAN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8A3DA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6B1EE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8D86D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79E65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83642</w:t>
                  </w:r>
                </w:p>
              </w:tc>
            </w:tr>
            <w:tr w:rsidR="00F8055F" w14:paraId="742CD9A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B7B965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503E7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1001124003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7A49B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SUN CITY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6A67B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1AA67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71C14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11BA8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85351</w:t>
                  </w:r>
                </w:p>
              </w:tc>
            </w:tr>
            <w:tr w:rsidR="00F8055F" w14:paraId="7FADC35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A6BFFE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207BD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1001125010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3CD29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Alhambra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677D4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3E4D9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3334D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7E91D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91803</w:t>
                  </w:r>
                </w:p>
              </w:tc>
            </w:tr>
            <w:tr w:rsidR="00F8055F" w14:paraId="1C0BC0D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2CB3F5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008A8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1001134006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CE622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BOISE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989CE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C92EB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126E5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20A2A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83714</w:t>
                  </w:r>
                </w:p>
              </w:tc>
            </w:tr>
            <w:tr w:rsidR="00F8055F" w14:paraId="4B7CC9D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F20DD1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08BB4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1001144009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048C8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DILLON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8FB75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79431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0FDC4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82E44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80435</w:t>
                  </w:r>
                </w:p>
              </w:tc>
            </w:tr>
            <w:tr w:rsidR="00F8055F" w14:paraId="783B678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573617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C2B7B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1001145005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0DE90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Des Moines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B08DD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3DB5F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7B78B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D1D73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60310</w:t>
                  </w:r>
                </w:p>
              </w:tc>
            </w:tr>
            <w:tr w:rsidR="00F8055F" w14:paraId="5C57788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FF5F24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F1AB7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1001155008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4ACCD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Sebring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A1365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AE602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AC7D8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57B21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33870</w:t>
                  </w:r>
                </w:p>
              </w:tc>
            </w:tr>
            <w:tr w:rsidR="00F8055F" w14:paraId="45EB6EE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B826B8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B2197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1001165000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88B68B" w14:textId="77777777" w:rsidR="00F8055F" w:rsidRDefault="00000000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Segoe UI" w:eastAsia="Segoe UI" w:hAnsi="Segoe UI"/>
                      <w:color w:val="000000"/>
                    </w:rPr>
                    <w:t>Briggsdale</w:t>
                  </w:r>
                  <w:proofErr w:type="spellEnd"/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CF95B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AF4F3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7DF01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71057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80611</w:t>
                  </w:r>
                </w:p>
              </w:tc>
            </w:tr>
            <w:tr w:rsidR="00F8055F" w14:paraId="31E2701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0AC1F9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C06BC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1001175003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F3E17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California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1CD40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FF66C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162C9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B9905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22741</w:t>
                  </w:r>
                </w:p>
              </w:tc>
            </w:tr>
            <w:tr w:rsidR="00F8055F" w14:paraId="17F0242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F39F3D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30C26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1001185006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9F8C3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Canton (Town of)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D2F1C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92F47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B8DBB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D1993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2021</w:t>
                  </w:r>
                </w:p>
              </w:tc>
            </w:tr>
            <w:tr w:rsidR="00F8055F" w14:paraId="63781E3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A8D7F1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71339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1001225005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D4BED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Las Vegas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AACEB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C8552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77DF3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BAE1D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89102</w:t>
                  </w:r>
                </w:p>
              </w:tc>
            </w:tr>
            <w:tr w:rsidR="00F8055F" w14:paraId="772924F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2D4901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56775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1001285001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2D257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Charlotte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04010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 xml:space="preserve">WELLS FARGO </w:t>
                  </w:r>
                  <w:r>
                    <w:rPr>
                      <w:rFonts w:ascii="Segoe UI" w:eastAsia="Segoe UI" w:hAnsi="Segoe UI"/>
                      <w:color w:val="000000"/>
                    </w:rPr>
                    <w:lastRenderedPageBreak/>
                    <w:t>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A75FF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lastRenderedPageBreak/>
                    <w:t>12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19C0C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056CB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28204</w:t>
                  </w:r>
                </w:p>
              </w:tc>
            </w:tr>
            <w:tr w:rsidR="00F8055F" w14:paraId="6F93FED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7CDCD9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3129B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1001315008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19B30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New York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F7357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CC03F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C0980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956D6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10019</w:t>
                  </w:r>
                </w:p>
              </w:tc>
            </w:tr>
            <w:tr w:rsidR="00F8055F" w14:paraId="1602325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A42479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17E97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1001325000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6318F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Upper Marlboro (Marlboro)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C2C80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8099C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98039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CF913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20772</w:t>
                  </w:r>
                </w:p>
              </w:tc>
            </w:tr>
            <w:tr w:rsidR="00F8055F" w14:paraId="00DA32E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51DACA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43778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1001334007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4CA77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CHARLOTTE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C0859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D124F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847D1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BF8EE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28206</w:t>
                  </w:r>
                </w:p>
              </w:tc>
            </w:tr>
            <w:tr w:rsidR="00F8055F" w14:paraId="325653D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E05D01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5CBDF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1001335003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F0806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RED BLUFF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7BAB5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68147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E63BD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91EDA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96080</w:t>
                  </w:r>
                </w:p>
              </w:tc>
            </w:tr>
            <w:tr w:rsidR="00F8055F" w14:paraId="0B20AC4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DB3FD7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2CE1B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1001345006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DAFAD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Ignacio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D53AF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44903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5D706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AF461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81137</w:t>
                  </w:r>
                </w:p>
              </w:tc>
            </w:tr>
            <w:tr w:rsidR="00F8055F" w14:paraId="1AE55BE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7D39E3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22B87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1001364005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0BA8F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DEL MAR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5CD4C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5AF19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F2A6E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FAA05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92014</w:t>
                  </w:r>
                </w:p>
              </w:tc>
            </w:tr>
            <w:tr w:rsidR="00F8055F" w14:paraId="693C3E1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039F42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0187D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1001375004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C5D78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Denver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E9BF9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66E4A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5DF53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951B1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80202</w:t>
                  </w:r>
                </w:p>
              </w:tc>
            </w:tr>
            <w:tr w:rsidR="00F8055F" w14:paraId="57F0197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267C7A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822DC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1001646009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234D3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RENO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55FE9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15996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AA485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A57E6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89502</w:t>
                  </w:r>
                </w:p>
              </w:tc>
            </w:tr>
            <w:tr w:rsidR="00F8055F" w14:paraId="5D86649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0E3D28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4CE73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1001856002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4F385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CHANDLER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30679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0423B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DA0A7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D0C79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85225</w:t>
                  </w:r>
                </w:p>
              </w:tc>
            </w:tr>
            <w:tr w:rsidR="00F8055F" w14:paraId="2ECE9C7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CEDD0A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0281B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1001876008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37A62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CARLSBAD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EDB0A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9F075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E9FE4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CDE4C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92011</w:t>
                  </w:r>
                </w:p>
              </w:tc>
            </w:tr>
            <w:tr w:rsidR="00F8055F" w14:paraId="3D06395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54F923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E69C3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1001936002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04B8E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BEAVERTON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3699E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BC571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66E5F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90833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97005</w:t>
                  </w:r>
                </w:p>
              </w:tc>
            </w:tr>
            <w:tr w:rsidR="00F8055F" w14:paraId="6057FD7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D24ABF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8A453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1001946005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8D77C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HAWLEY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38638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50383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88A88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B5750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56549</w:t>
                  </w:r>
                </w:p>
              </w:tc>
            </w:tr>
            <w:tr w:rsidR="00F8055F" w14:paraId="3229761C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A3893C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D495D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1002046008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8456A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TOLLESON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FD3BC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EC205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A1363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A8E36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85353</w:t>
                  </w:r>
                </w:p>
              </w:tc>
            </w:tr>
            <w:tr w:rsidR="00F8055F" w14:paraId="33791CE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A4DBC5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901F5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1002644008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0EE90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 xml:space="preserve">BATTLE </w:t>
                  </w:r>
                  <w:r>
                    <w:rPr>
                      <w:rFonts w:ascii="Segoe UI" w:eastAsia="Segoe UI" w:hAnsi="Segoe UI"/>
                      <w:color w:val="000000"/>
                    </w:rPr>
                    <w:lastRenderedPageBreak/>
                    <w:t>MOUNTAIN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0D9F3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lastRenderedPageBreak/>
                    <w:t xml:space="preserve">WELLS FARGO </w:t>
                  </w:r>
                  <w:r>
                    <w:rPr>
                      <w:rFonts w:ascii="Segoe UI" w:eastAsia="Segoe UI" w:hAnsi="Segoe UI"/>
                      <w:color w:val="000000"/>
                    </w:rPr>
                    <w:lastRenderedPageBreak/>
                    <w:t>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A197F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lastRenderedPageBreak/>
                    <w:t>14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506F5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SD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CB6F4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89820</w:t>
                  </w:r>
                </w:p>
              </w:tc>
            </w:tr>
            <w:tr w:rsidR="00F8055F" w14:paraId="44CA787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56E4DF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970AC4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84CD2E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C03E98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2E21B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Total=369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D1254E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90EC6B" w14:textId="77777777" w:rsidR="00F8055F" w:rsidRDefault="00F8055F">
                  <w:pPr>
                    <w:spacing w:after="0" w:line="240" w:lineRule="auto"/>
                  </w:pPr>
                </w:p>
              </w:tc>
            </w:tr>
            <w:tr w:rsidR="00F8055F" w14:paraId="559657FE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7D7FB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TN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9A938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1000294006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1ABDB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KNOXVILLE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EE0D1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CITIZENS NATIONAL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79413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C7993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4EDD8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37922</w:t>
                  </w:r>
                </w:p>
              </w:tc>
            </w:tr>
            <w:tr w:rsidR="00F8055F" w14:paraId="401F85A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BA892A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2CB43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1000584010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0ACFB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LEWISBURG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D0681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FIRST FARMERS &amp; MERCHANTS BK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37144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1299C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A3206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37091</w:t>
                  </w:r>
                </w:p>
              </w:tc>
            </w:tr>
            <w:tr w:rsidR="00F8055F" w14:paraId="7E74752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566CC0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96AD8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1002044005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8B310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NASHVILLE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E60EA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RENASANT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CDD0F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D7B1D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CF1C1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37210</w:t>
                  </w:r>
                </w:p>
              </w:tc>
            </w:tr>
            <w:tr w:rsidR="00F8055F" w14:paraId="6AA330DF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BFC6EA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3EE62F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11777B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21A4CA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BBC40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Total=23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5B4669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A9014A" w14:textId="77777777" w:rsidR="00F8055F" w:rsidRDefault="00F8055F">
                  <w:pPr>
                    <w:spacing w:after="0" w:line="240" w:lineRule="auto"/>
                  </w:pPr>
                </w:p>
              </w:tc>
            </w:tr>
            <w:tr w:rsidR="00F8055F" w14:paraId="10EE25B0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96D5A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TX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8FE83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1000254005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CCAA2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MIDLAND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A84CA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92264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D3F3D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TX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3E953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79701</w:t>
                  </w:r>
                </w:p>
              </w:tc>
            </w:tr>
            <w:tr w:rsidR="00F8055F" w14:paraId="2A3CD71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287CD9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4A553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1000434000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B4FF2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EULESS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ACFD3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FIRST BANK TEXAS, SSB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7A170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D2DD7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TX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86B0E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76040</w:t>
                  </w:r>
                </w:p>
              </w:tc>
            </w:tr>
            <w:tr w:rsidR="00F8055F" w14:paraId="2AB9DFA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13A8E0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42835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1000524003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B4DAF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DALLAS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424C4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THE FROST NATIONAL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75A30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FD005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TX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02E28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75243</w:t>
                  </w:r>
                </w:p>
              </w:tc>
            </w:tr>
            <w:tr w:rsidR="00F8055F" w14:paraId="3D441E1E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C554B2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4EFA6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1001214006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E8C45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NEW BRAUNFELS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C11AA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GE CAP. SMALL BUS. FINAN CORP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28DCA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A6A86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TX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980D5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78132</w:t>
                  </w:r>
                </w:p>
              </w:tc>
            </w:tr>
            <w:tr w:rsidR="00F8055F" w14:paraId="60682BF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442D20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8428B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1001244004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1B240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EL CERRITO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425D8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GE CAP. SMALL BUS. FINAN CORP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0A482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7FBB2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TX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3C2BC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94530</w:t>
                  </w:r>
                </w:p>
              </w:tc>
            </w:tr>
            <w:tr w:rsidR="00F8055F" w14:paraId="34E348E9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6B5ED3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21920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1001264010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ECEEE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HOUSTON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9659F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WELLS FARGO BANK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05C26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FFBE4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TX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34D52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77055</w:t>
                  </w:r>
                </w:p>
              </w:tc>
            </w:tr>
            <w:tr w:rsidR="00F8055F" w14:paraId="202B36C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70EE96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7D9F1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1001506002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4D5B2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LAS CRUCES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AF7FB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COMPASS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C2D24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09454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TX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B2C48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88012</w:t>
                  </w:r>
                </w:p>
              </w:tc>
            </w:tr>
            <w:tr w:rsidR="00F8055F" w14:paraId="48F8AC82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E15D51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C5AAE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1002364007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3ABF9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EDINBURG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D4722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CAPITAL ONE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2CE0E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BD768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TX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790D1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78539</w:t>
                  </w:r>
                </w:p>
              </w:tc>
            </w:tr>
            <w:tr w:rsidR="00F8055F" w14:paraId="7F07D2F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FEE00E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E630F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1002524007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F1FA5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DALLAS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1E419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COMERICA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C5F65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878CC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TX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311BE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75243</w:t>
                  </w:r>
                </w:p>
              </w:tc>
            </w:tr>
            <w:tr w:rsidR="00F8055F" w14:paraId="599062E5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3639F4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5A4432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F703FC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60C1E1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FA745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Total=172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4EB9EC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3F89A6" w14:textId="77777777" w:rsidR="00F8055F" w:rsidRDefault="00F8055F">
                  <w:pPr>
                    <w:spacing w:after="0" w:line="240" w:lineRule="auto"/>
                  </w:pPr>
                </w:p>
              </w:tc>
            </w:tr>
            <w:tr w:rsidR="00F8055F" w14:paraId="7B4088E9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2ED0D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UT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0FC12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1000844005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7182E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PLEASANT GROVE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B6D4C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MOUNTAIN W. SMALL BUS. FINAN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0E4E8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E788A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UT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715E6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84062</w:t>
                  </w:r>
                </w:p>
              </w:tc>
            </w:tr>
            <w:tr w:rsidR="00F8055F" w14:paraId="28F26946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D14282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F17CC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1002054008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4C820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OGDEN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255F7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UTAH CERT. DEVEL CO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CC746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999BC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UT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F9385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84403</w:t>
                  </w:r>
                </w:p>
              </w:tc>
            </w:tr>
            <w:tr w:rsidR="00F8055F" w14:paraId="6FEB7048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BD60D8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39241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1002174009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29AC1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WEST JORDAN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BAE6B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MOUNTAIN W. SMALL BUS. FINAN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329CF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BD052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UT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7A827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84088</w:t>
                  </w:r>
                </w:p>
              </w:tc>
            </w:tr>
            <w:tr w:rsidR="00F8055F" w14:paraId="0899503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3F79AF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2C0E68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3191D6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B4815A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D345E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Total=43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2D2C39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064BDE" w14:textId="77777777" w:rsidR="00F8055F" w:rsidRDefault="00F8055F">
                  <w:pPr>
                    <w:spacing w:after="0" w:line="240" w:lineRule="auto"/>
                  </w:pPr>
                </w:p>
              </w:tc>
            </w:tr>
            <w:tr w:rsidR="00F8055F" w14:paraId="7D79301D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A78CF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VA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D8065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1000544009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79432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ROANOKE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12046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FIRST COMMUNITY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410B7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609DE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VA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978FE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24015</w:t>
                  </w:r>
                </w:p>
              </w:tc>
            </w:tr>
            <w:tr w:rsidR="00F8055F" w14:paraId="381FFFE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37D181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6D1D3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1000694008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06177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SPOTSYLVANIA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BF770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UNION FIRST MARKET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45AA2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9E2C0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VA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0C04C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22553</w:t>
                  </w:r>
                </w:p>
              </w:tc>
            </w:tr>
            <w:tr w:rsidR="00F8055F" w14:paraId="3696250A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A981A2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DF049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1000774008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BFB514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CHESAPEAKE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9277C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TIDEWATER BUS. FINANCING CORP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0A4AB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E1092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VA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28F04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23220</w:t>
                  </w:r>
                </w:p>
              </w:tc>
            </w:tr>
            <w:tr w:rsidR="00F8055F" w14:paraId="63183DDD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17BD49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C56C6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1000904010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DC0E1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VINTON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16944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BUSINESS FINANCE GROUP, INC.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43398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03437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VA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4102E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24179</w:t>
                  </w:r>
                </w:p>
              </w:tc>
            </w:tr>
            <w:tr w:rsidR="00F8055F" w14:paraId="0822E78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0A361B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CA761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1002324006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21006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RICHMOND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189A0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FIRST COMMUNITY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D8C92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A94D6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VA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0C6F9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23224</w:t>
                  </w:r>
                </w:p>
              </w:tc>
            </w:tr>
            <w:tr w:rsidR="00F8055F" w14:paraId="7CCFC8E4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17F0F1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83266B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659AAF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EBEDCF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0F0DE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Total=53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95C39D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7E56AC" w14:textId="77777777" w:rsidR="00F8055F" w:rsidRDefault="00F8055F">
                  <w:pPr>
                    <w:spacing w:after="0" w:line="240" w:lineRule="auto"/>
                  </w:pPr>
                </w:p>
              </w:tc>
            </w:tr>
            <w:tr w:rsidR="00F8055F" w14:paraId="706DE471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5ACCD0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WA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70165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1000764005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14D13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KIRKLAND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AB99E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BANK OF AMERICA NATL ASSOC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3CFC9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B3822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WA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95D73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98033</w:t>
                  </w:r>
                </w:p>
              </w:tc>
            </w:tr>
            <w:tr w:rsidR="00F8055F" w14:paraId="2BABD9D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E1BB3C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D8D41F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4E959B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CE4E2D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99D94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317D32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9C9924" w14:textId="77777777" w:rsidR="00F8055F" w:rsidRDefault="00F8055F">
                  <w:pPr>
                    <w:spacing w:after="0" w:line="240" w:lineRule="auto"/>
                  </w:pPr>
                </w:p>
              </w:tc>
            </w:tr>
            <w:tr w:rsidR="00F8055F" w14:paraId="22150726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D0C5F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WI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47DC7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1001136009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E28B2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MT PLEASANT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00B4D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WISCONSIN BANK &amp; TRUST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26E1D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B2DC6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WI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BF546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48858</w:t>
                  </w:r>
                </w:p>
              </w:tc>
            </w:tr>
            <w:tr w:rsidR="00F8055F" w14:paraId="7D700957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C00497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7CC8C8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1001384000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2F75C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OREGON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C613F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MCFARLAND STATE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F86E79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B31B4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WI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2B693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53575</w:t>
                  </w:r>
                </w:p>
              </w:tc>
            </w:tr>
            <w:tr w:rsidR="00F8055F" w14:paraId="31BC458B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234ECF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932CF2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1001714003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30204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LA CROSSE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52E78A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PARK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893EE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3EC603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WI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3F2D5E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51064</w:t>
                  </w:r>
                </w:p>
              </w:tc>
            </w:tr>
            <w:tr w:rsidR="00F8055F" w14:paraId="428F879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C4A989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A89D8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1002374010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B0E73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UNION GROVE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A2FD6D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COMMUNITY STATE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E10D47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6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C705A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WI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2FCB1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53182</w:t>
                  </w:r>
                </w:p>
              </w:tc>
            </w:tr>
            <w:tr w:rsidR="00F8055F" w14:paraId="68371743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50F828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4CE3A3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C5942B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D2190D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17E2F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Total=58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6BC087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C5D2DC" w14:textId="77777777" w:rsidR="00F8055F" w:rsidRDefault="00F8055F">
                  <w:pPr>
                    <w:spacing w:after="0" w:line="240" w:lineRule="auto"/>
                  </w:pPr>
                </w:p>
              </w:tc>
            </w:tr>
            <w:tr w:rsidR="00F8055F" w14:paraId="62B1B9F9" w14:textId="77777777">
              <w:trPr>
                <w:trHeight w:val="282"/>
              </w:trPr>
              <w:tc>
                <w:tcPr>
                  <w:tcW w:w="1440" w:type="dxa"/>
                  <w:vMerge w:val="restart"/>
                  <w:tcBorders>
                    <w:top w:val="single" w:sz="9" w:space="0" w:color="000000"/>
                    <w:left w:val="single" w:sz="9" w:space="0" w:color="000000"/>
                    <w:bottom w:val="nil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846146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WV</w:t>
                  </w: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947E8B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1001094007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C7523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HUNTINGTON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AAF3C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THE HUNTINGTON NATIONAL BANK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562E25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35252C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WV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DFD9C1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25701</w:t>
                  </w:r>
                </w:p>
              </w:tc>
            </w:tr>
            <w:tr w:rsidR="00F8055F" w14:paraId="7D330581" w14:textId="77777777">
              <w:trPr>
                <w:trHeight w:val="282"/>
              </w:trPr>
              <w:tc>
                <w:tcPr>
                  <w:tcW w:w="1440" w:type="dxa"/>
                  <w:vMerge/>
                  <w:tcBorders>
                    <w:top w:val="nil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385ED8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2659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9B790F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800033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9496DF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6A5AC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6CA3AF" w14:textId="77777777" w:rsidR="00F8055F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Total=19</w:t>
                  </w: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D02CAA" w14:textId="77777777" w:rsidR="00F8055F" w:rsidRDefault="00F8055F"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sz="9" w:space="0" w:color="000000"/>
                    <w:left w:val="single" w:sz="9" w:space="0" w:color="000000"/>
                    <w:bottom w:val="single" w:sz="9" w:space="0" w:color="000000"/>
                    <w:right w:val="single" w:sz="9" w:space="0" w:color="000000"/>
                  </w:tcBorders>
                  <w:shd w:val="clear" w:color="auto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4E6987" w14:textId="77777777" w:rsidR="00F8055F" w:rsidRDefault="00F8055F">
                  <w:pPr>
                    <w:spacing w:after="0" w:line="240" w:lineRule="auto"/>
                  </w:pPr>
                </w:p>
              </w:tc>
            </w:tr>
          </w:tbl>
          <w:p w14:paraId="29671F2D" w14:textId="77777777" w:rsidR="00F8055F" w:rsidRDefault="00F8055F">
            <w:pPr>
              <w:spacing w:after="0" w:line="240" w:lineRule="auto"/>
            </w:pPr>
          </w:p>
        </w:tc>
        <w:tc>
          <w:tcPr>
            <w:tcW w:w="650" w:type="dxa"/>
          </w:tcPr>
          <w:p w14:paraId="00CA4E81" w14:textId="77777777" w:rsidR="00F8055F" w:rsidRDefault="00F8055F">
            <w:pPr>
              <w:pStyle w:val="EmptyCellLayoutStyle"/>
              <w:spacing w:after="0" w:line="240" w:lineRule="auto"/>
            </w:pPr>
          </w:p>
        </w:tc>
      </w:tr>
      <w:tr w:rsidR="00F8055F" w14:paraId="6D275B06" w14:textId="77777777">
        <w:trPr>
          <w:trHeight w:val="689"/>
        </w:trPr>
        <w:tc>
          <w:tcPr>
            <w:tcW w:w="1123" w:type="dxa"/>
          </w:tcPr>
          <w:p w14:paraId="645CB5A3" w14:textId="77777777" w:rsidR="00F8055F" w:rsidRDefault="00F8055F">
            <w:pPr>
              <w:pStyle w:val="EmptyCellLayoutStyle"/>
              <w:spacing w:after="0" w:line="240" w:lineRule="auto"/>
            </w:pPr>
          </w:p>
        </w:tc>
        <w:tc>
          <w:tcPr>
            <w:tcW w:w="2329" w:type="dxa"/>
          </w:tcPr>
          <w:p w14:paraId="53B11FE1" w14:textId="77777777" w:rsidR="00F8055F" w:rsidRDefault="00F8055F">
            <w:pPr>
              <w:pStyle w:val="EmptyCellLayoutStyle"/>
              <w:spacing w:after="0" w:line="240" w:lineRule="auto"/>
            </w:pPr>
          </w:p>
        </w:tc>
        <w:tc>
          <w:tcPr>
            <w:tcW w:w="660" w:type="dxa"/>
          </w:tcPr>
          <w:p w14:paraId="4D20E9A2" w14:textId="77777777" w:rsidR="00F8055F" w:rsidRDefault="00F8055F">
            <w:pPr>
              <w:pStyle w:val="EmptyCellLayoutStyle"/>
              <w:spacing w:after="0" w:line="240" w:lineRule="auto"/>
            </w:pPr>
          </w:p>
        </w:tc>
        <w:tc>
          <w:tcPr>
            <w:tcW w:w="5019" w:type="dxa"/>
          </w:tcPr>
          <w:p w14:paraId="02AFBF1A" w14:textId="77777777" w:rsidR="00F8055F" w:rsidRDefault="00F8055F">
            <w:pPr>
              <w:pStyle w:val="EmptyCellLayoutStyle"/>
              <w:spacing w:after="0" w:line="240" w:lineRule="auto"/>
            </w:pPr>
          </w:p>
        </w:tc>
        <w:tc>
          <w:tcPr>
            <w:tcW w:w="409" w:type="dxa"/>
          </w:tcPr>
          <w:p w14:paraId="2B42F45B" w14:textId="77777777" w:rsidR="00F8055F" w:rsidRDefault="00F8055F">
            <w:pPr>
              <w:pStyle w:val="EmptyCellLayoutStyle"/>
              <w:spacing w:after="0" w:line="240" w:lineRule="auto"/>
            </w:pPr>
          </w:p>
        </w:tc>
        <w:tc>
          <w:tcPr>
            <w:tcW w:w="2879" w:type="dxa"/>
          </w:tcPr>
          <w:p w14:paraId="42A50B78" w14:textId="77777777" w:rsidR="00F8055F" w:rsidRDefault="00F8055F">
            <w:pPr>
              <w:pStyle w:val="EmptyCellLayoutStyle"/>
              <w:spacing w:after="0" w:line="240" w:lineRule="auto"/>
            </w:pPr>
          </w:p>
        </w:tc>
        <w:tc>
          <w:tcPr>
            <w:tcW w:w="650" w:type="dxa"/>
          </w:tcPr>
          <w:p w14:paraId="50B5E537" w14:textId="77777777" w:rsidR="00F8055F" w:rsidRDefault="00F8055F">
            <w:pPr>
              <w:pStyle w:val="EmptyCellLayoutStyle"/>
              <w:spacing w:after="0" w:line="240" w:lineRule="auto"/>
            </w:pPr>
          </w:p>
        </w:tc>
      </w:tr>
      <w:tr w:rsidR="002877D3" w14:paraId="7002754D" w14:textId="77777777" w:rsidTr="002877D3">
        <w:trPr>
          <w:trHeight w:val="3310"/>
        </w:trPr>
        <w:tc>
          <w:tcPr>
            <w:tcW w:w="1123" w:type="dxa"/>
          </w:tcPr>
          <w:p w14:paraId="19DBF28A" w14:textId="77777777" w:rsidR="00F8055F" w:rsidRDefault="00F8055F">
            <w:pPr>
              <w:pStyle w:val="EmptyCellLayoutStyle"/>
              <w:spacing w:after="0" w:line="240" w:lineRule="auto"/>
            </w:pPr>
          </w:p>
        </w:tc>
        <w:tc>
          <w:tcPr>
            <w:tcW w:w="2329" w:type="dxa"/>
          </w:tcPr>
          <w:p w14:paraId="25F44744" w14:textId="77777777" w:rsidR="00F8055F" w:rsidRDefault="00F8055F">
            <w:pPr>
              <w:pStyle w:val="EmptyCellLayoutStyle"/>
              <w:spacing w:after="0" w:line="240" w:lineRule="auto"/>
            </w:pP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EB8D9" w14:textId="77777777" w:rsidR="00F8055F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21EB9B8A" wp14:editId="66BABE2B">
                  <wp:extent cx="3867153" cy="2101849"/>
                  <wp:effectExtent l="0" t="0" r="0" b="0"/>
                  <wp:docPr id="1" name="img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3" cy="2101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9" w:type="dxa"/>
          </w:tcPr>
          <w:p w14:paraId="484101CE" w14:textId="77777777" w:rsidR="00F8055F" w:rsidRDefault="00F8055F">
            <w:pPr>
              <w:pStyle w:val="EmptyCellLayoutStyle"/>
              <w:spacing w:after="0" w:line="240" w:lineRule="auto"/>
            </w:pPr>
          </w:p>
        </w:tc>
        <w:tc>
          <w:tcPr>
            <w:tcW w:w="650" w:type="dxa"/>
          </w:tcPr>
          <w:p w14:paraId="00EF1B99" w14:textId="77777777" w:rsidR="00F8055F" w:rsidRDefault="00F8055F">
            <w:pPr>
              <w:pStyle w:val="EmptyCellLayoutStyle"/>
              <w:spacing w:after="0" w:line="240" w:lineRule="auto"/>
            </w:pPr>
          </w:p>
        </w:tc>
      </w:tr>
    </w:tbl>
    <w:p w14:paraId="295AF812" w14:textId="77777777" w:rsidR="00F8055F" w:rsidRDefault="00F8055F">
      <w:pPr>
        <w:spacing w:after="0" w:line="240" w:lineRule="auto"/>
      </w:pPr>
    </w:p>
    <w:sectPr w:rsidR="00F8055F">
      <w:pgSz w:w="15953" w:h="15839" w:orient="landscape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4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5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7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8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9" w15:restartNumberingAfterBreak="0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0" w15:restartNumberingAfterBreak="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1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2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3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4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5" w15:restartNumberingAfterBreak="0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6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7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8" w15:restartNumberingAfterBreak="0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9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0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1" w15:restartNumberingAfterBreak="0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2" w15:restartNumberingAfterBreak="0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3" w15:restartNumberingAfterBreak="0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4" w15:restartNumberingAfterBreak="0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5" w15:restartNumberingAfterBreak="0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6" w15:restartNumberingAfterBreak="0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7" w15:restartNumberingAfterBreak="0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8" w15:restartNumberingAfterBreak="0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9" w15:restartNumberingAfterBreak="0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0" w15:restartNumberingAfterBreak="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1" w15:restartNumberingAfterBreak="0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2" w15:restartNumberingAfterBreak="0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3" w15:restartNumberingAfterBreak="0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num w:numId="1" w16cid:durableId="590628556">
    <w:abstractNumId w:val="0"/>
  </w:num>
  <w:num w:numId="2" w16cid:durableId="1589001607">
    <w:abstractNumId w:val="1"/>
  </w:num>
  <w:num w:numId="3" w16cid:durableId="773088331">
    <w:abstractNumId w:val="2"/>
  </w:num>
  <w:num w:numId="4" w16cid:durableId="1764449058">
    <w:abstractNumId w:val="3"/>
  </w:num>
  <w:num w:numId="5" w16cid:durableId="1724328088">
    <w:abstractNumId w:val="4"/>
  </w:num>
  <w:num w:numId="6" w16cid:durableId="843860269">
    <w:abstractNumId w:val="5"/>
  </w:num>
  <w:num w:numId="7" w16cid:durableId="1504394584">
    <w:abstractNumId w:val="6"/>
  </w:num>
  <w:num w:numId="8" w16cid:durableId="917326155">
    <w:abstractNumId w:val="7"/>
  </w:num>
  <w:num w:numId="9" w16cid:durableId="1984120238">
    <w:abstractNumId w:val="8"/>
  </w:num>
  <w:num w:numId="10" w16cid:durableId="1572617658">
    <w:abstractNumId w:val="9"/>
  </w:num>
  <w:num w:numId="11" w16cid:durableId="1731876812">
    <w:abstractNumId w:val="10"/>
  </w:num>
  <w:num w:numId="12" w16cid:durableId="818427355">
    <w:abstractNumId w:val="11"/>
  </w:num>
  <w:num w:numId="13" w16cid:durableId="979765999">
    <w:abstractNumId w:val="12"/>
  </w:num>
  <w:num w:numId="14" w16cid:durableId="323899602">
    <w:abstractNumId w:val="13"/>
  </w:num>
  <w:num w:numId="15" w16cid:durableId="296765747">
    <w:abstractNumId w:val="14"/>
  </w:num>
  <w:num w:numId="16" w16cid:durableId="1863591000">
    <w:abstractNumId w:val="15"/>
  </w:num>
  <w:num w:numId="17" w16cid:durableId="621576184">
    <w:abstractNumId w:val="16"/>
  </w:num>
  <w:num w:numId="18" w16cid:durableId="113983544">
    <w:abstractNumId w:val="17"/>
  </w:num>
  <w:num w:numId="19" w16cid:durableId="59527273">
    <w:abstractNumId w:val="18"/>
  </w:num>
  <w:num w:numId="20" w16cid:durableId="968129649">
    <w:abstractNumId w:val="19"/>
  </w:num>
  <w:num w:numId="21" w16cid:durableId="876969378">
    <w:abstractNumId w:val="20"/>
  </w:num>
  <w:num w:numId="22" w16cid:durableId="1708413922">
    <w:abstractNumId w:val="21"/>
  </w:num>
  <w:num w:numId="23" w16cid:durableId="1191837736">
    <w:abstractNumId w:val="22"/>
  </w:num>
  <w:num w:numId="24" w16cid:durableId="109979640">
    <w:abstractNumId w:val="23"/>
  </w:num>
  <w:num w:numId="25" w16cid:durableId="118841453">
    <w:abstractNumId w:val="24"/>
  </w:num>
  <w:num w:numId="26" w16cid:durableId="1955015465">
    <w:abstractNumId w:val="25"/>
  </w:num>
  <w:num w:numId="27" w16cid:durableId="1677614504">
    <w:abstractNumId w:val="26"/>
  </w:num>
  <w:num w:numId="28" w16cid:durableId="635070594">
    <w:abstractNumId w:val="27"/>
  </w:num>
  <w:num w:numId="29" w16cid:durableId="579560061">
    <w:abstractNumId w:val="28"/>
  </w:num>
  <w:num w:numId="30" w16cid:durableId="230892117">
    <w:abstractNumId w:val="29"/>
  </w:num>
  <w:num w:numId="31" w16cid:durableId="1325204824">
    <w:abstractNumId w:val="30"/>
  </w:num>
  <w:num w:numId="32" w16cid:durableId="1979603814">
    <w:abstractNumId w:val="31"/>
  </w:num>
  <w:num w:numId="33" w16cid:durableId="530533641">
    <w:abstractNumId w:val="32"/>
  </w:num>
  <w:num w:numId="34" w16cid:durableId="2011641995">
    <w:abstractNumId w:val="33"/>
  </w:num>
  <w:num w:numId="35" w16cid:durableId="682053823">
    <w:abstractNumId w:val="34"/>
  </w:num>
  <w:num w:numId="36" w16cid:durableId="1645812623">
    <w:abstractNumId w:val="35"/>
  </w:num>
  <w:num w:numId="37" w16cid:durableId="1542017097">
    <w:abstractNumId w:val="36"/>
  </w:num>
  <w:num w:numId="38" w16cid:durableId="58093274">
    <w:abstractNumId w:val="37"/>
  </w:num>
  <w:num w:numId="39" w16cid:durableId="284387694">
    <w:abstractNumId w:val="38"/>
  </w:num>
  <w:num w:numId="40" w16cid:durableId="1797521796">
    <w:abstractNumId w:val="39"/>
  </w:num>
  <w:num w:numId="41" w16cid:durableId="841510535">
    <w:abstractNumId w:val="40"/>
  </w:num>
  <w:num w:numId="42" w16cid:durableId="807868237">
    <w:abstractNumId w:val="41"/>
  </w:num>
  <w:num w:numId="43" w16cid:durableId="1999916065">
    <w:abstractNumId w:val="42"/>
  </w:num>
  <w:num w:numId="44" w16cid:durableId="166986309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55F"/>
    <w:rsid w:val="002877D3"/>
    <w:rsid w:val="00F8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4192"/>
  <w15:docId w15:val="{B834646C-6C5B-4E49-8671-25A2B011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3567</Words>
  <Characters>20336</Characters>
  <Application>Microsoft Office Word</Application>
  <DocSecurity>0</DocSecurity>
  <Lines>169</Lines>
  <Paragraphs>47</Paragraphs>
  <ScaleCrop>false</ScaleCrop>
  <Company>TietoEVRY India Pvt Ltd</Company>
  <LinksUpToDate>false</LinksUpToDate>
  <CharactersWithSpaces>23856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TE_FA_SSRS_Hrishikesh_BankLoan</dc:title>
  <dc:creator/>
  <dc:description/>
  <cp:lastModifiedBy>Hrishikesh Nambiar</cp:lastModifiedBy>
  <cp:revision>2</cp:revision>
  <dcterms:created xsi:type="dcterms:W3CDTF">2022-10-12T02:07:00Z</dcterms:created>
  <dcterms:modified xsi:type="dcterms:W3CDTF">2022-10-12T02:09:00Z</dcterms:modified>
</cp:coreProperties>
</file>