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2435"/>
        <w:gridCol w:w="377"/>
        <w:gridCol w:w="5589"/>
        <w:gridCol w:w="194"/>
        <w:gridCol w:w="118"/>
        <w:gridCol w:w="2730"/>
        <w:gridCol w:w="1623"/>
      </w:tblGrid>
      <w:tr w:rsidR="00C323FE" w14:paraId="70683DF3" w14:textId="77777777">
        <w:trPr>
          <w:trHeight w:val="429"/>
        </w:trPr>
        <w:tc>
          <w:tcPr>
            <w:tcW w:w="269" w:type="dxa"/>
          </w:tcPr>
          <w:p w14:paraId="71C62628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</w:tcPr>
          <w:p w14:paraId="59B2BF78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 w14:paraId="39685103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5400" w:type="dxa"/>
          </w:tcPr>
          <w:p w14:paraId="71F8A193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 w14:paraId="6A5B7B29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10" w:type="dxa"/>
          </w:tcPr>
          <w:p w14:paraId="5290D05A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769" w:type="dxa"/>
          </w:tcPr>
          <w:p w14:paraId="1895DB39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693" w:type="dxa"/>
          </w:tcPr>
          <w:p w14:paraId="4807DAF8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  <w:tr w:rsidR="00C323FE" w14:paraId="20E99558" w14:textId="77777777">
        <w:trPr>
          <w:trHeight w:val="409"/>
        </w:trPr>
        <w:tc>
          <w:tcPr>
            <w:tcW w:w="269" w:type="dxa"/>
          </w:tcPr>
          <w:p w14:paraId="6A1D75A8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</w:tcPr>
          <w:p w14:paraId="07379AE8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 w14:paraId="7B3E66D5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540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</w:tblGrid>
            <w:tr w:rsidR="00C323FE" w14:paraId="12EDAE89" w14:textId="77777777">
              <w:trPr>
                <w:trHeight w:val="331"/>
              </w:trPr>
              <w:tc>
                <w:tcPr>
                  <w:tcW w:w="540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FBEE32" w14:textId="77777777" w:rsidR="00C323FE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TE_FA_SSRS_Hrishikesh_CinemaTicket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</w:rPr>
                    <w:t>_</w:t>
                  </w:r>
                </w:p>
              </w:tc>
            </w:tr>
          </w:tbl>
          <w:p w14:paraId="434D845A" w14:textId="77777777" w:rsidR="00C323FE" w:rsidRDefault="00C323FE">
            <w:pPr>
              <w:spacing w:after="0" w:line="240" w:lineRule="auto"/>
            </w:pPr>
          </w:p>
        </w:tc>
        <w:tc>
          <w:tcPr>
            <w:tcW w:w="199" w:type="dxa"/>
          </w:tcPr>
          <w:p w14:paraId="0FDB4E95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10" w:type="dxa"/>
          </w:tcPr>
          <w:p w14:paraId="6B627475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769" w:type="dxa"/>
          </w:tcPr>
          <w:p w14:paraId="3B1A8D89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693" w:type="dxa"/>
          </w:tcPr>
          <w:p w14:paraId="04B4A34E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  <w:tr w:rsidR="00C323FE" w14:paraId="4D5D1DAF" w14:textId="77777777">
        <w:trPr>
          <w:trHeight w:val="384"/>
        </w:trPr>
        <w:tc>
          <w:tcPr>
            <w:tcW w:w="269" w:type="dxa"/>
          </w:tcPr>
          <w:p w14:paraId="3C1318AD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</w:tcPr>
          <w:p w14:paraId="43A6782B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 w14:paraId="645CE2DC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5400" w:type="dxa"/>
          </w:tcPr>
          <w:p w14:paraId="5A77F893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 w14:paraId="4787F366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10" w:type="dxa"/>
          </w:tcPr>
          <w:p w14:paraId="45915B48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769" w:type="dxa"/>
          </w:tcPr>
          <w:p w14:paraId="7467C114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693" w:type="dxa"/>
          </w:tcPr>
          <w:p w14:paraId="4B6719FF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  <w:tr w:rsidR="009C4926" w14:paraId="665F9685" w14:textId="77777777" w:rsidTr="009C4926">
        <w:trPr>
          <w:trHeight w:val="360"/>
        </w:trPr>
        <w:tc>
          <w:tcPr>
            <w:tcW w:w="269" w:type="dxa"/>
          </w:tcPr>
          <w:p w14:paraId="08489872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C323FE" w14:paraId="62D3B1E5" w14:textId="77777777">
              <w:trPr>
                <w:trHeight w:val="282"/>
              </w:trPr>
              <w:tc>
                <w:tcPr>
                  <w:tcW w:w="288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D0708" w14:textId="53FED2CD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10/</w:t>
                  </w:r>
                  <w:r w:rsidR="009C4926">
                    <w:rPr>
                      <w:rFonts w:ascii="Segoe UI" w:eastAsia="Segoe UI" w:hAnsi="Segoe UI"/>
                      <w:color w:val="000000"/>
                    </w:rPr>
                    <w:t>07</w:t>
                  </w:r>
                  <w:r>
                    <w:rPr>
                      <w:rFonts w:ascii="Segoe UI" w:eastAsia="Segoe UI" w:hAnsi="Segoe UI"/>
                      <w:color w:val="000000"/>
                    </w:rPr>
                    <w:t xml:space="preserve">/2022 </w:t>
                  </w:r>
                  <w:r w:rsidR="008F7611">
                    <w:rPr>
                      <w:rFonts w:ascii="Segoe UI" w:eastAsia="Segoe UI" w:hAnsi="Segoe UI"/>
                      <w:color w:val="000000"/>
                    </w:rPr>
                    <w:t>3</w:t>
                  </w:r>
                  <w:r>
                    <w:rPr>
                      <w:rFonts w:ascii="Segoe UI" w:eastAsia="Segoe UI" w:hAnsi="Segoe UI"/>
                      <w:color w:val="000000"/>
                    </w:rPr>
                    <w:t xml:space="preserve">:03:36 </w:t>
                  </w:r>
                  <w:r w:rsidR="009C4926">
                    <w:rPr>
                      <w:rFonts w:ascii="Segoe UI" w:eastAsia="Segoe UI" w:hAnsi="Segoe UI"/>
                      <w:color w:val="000000"/>
                    </w:rPr>
                    <w:t>P</w:t>
                  </w:r>
                  <w:r>
                    <w:rPr>
                      <w:rFonts w:ascii="Segoe UI" w:eastAsia="Segoe UI" w:hAnsi="Segoe UI"/>
                      <w:color w:val="000000"/>
                    </w:rPr>
                    <w:t>M</w:t>
                  </w:r>
                </w:p>
              </w:tc>
            </w:tr>
          </w:tbl>
          <w:p w14:paraId="6E5C7EEC" w14:textId="77777777" w:rsidR="00C323FE" w:rsidRDefault="00C323FE">
            <w:pPr>
              <w:spacing w:after="0" w:line="240" w:lineRule="auto"/>
            </w:pPr>
          </w:p>
        </w:tc>
        <w:tc>
          <w:tcPr>
            <w:tcW w:w="5400" w:type="dxa"/>
          </w:tcPr>
          <w:p w14:paraId="1852C140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 w14:paraId="39CC663A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1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6"/>
            </w:tblGrid>
            <w:tr w:rsidR="00C323FE" w14:paraId="082C0A1A" w14:textId="77777777">
              <w:trPr>
                <w:trHeight w:val="282"/>
              </w:trPr>
              <w:tc>
                <w:tcPr>
                  <w:tcW w:w="288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7A9ED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CORPINDIA\EI13061</w:t>
                  </w:r>
                </w:p>
              </w:tc>
            </w:tr>
          </w:tbl>
          <w:p w14:paraId="1C8C4E41" w14:textId="77777777" w:rsidR="00C323FE" w:rsidRDefault="00C323FE">
            <w:pPr>
              <w:spacing w:after="0" w:line="240" w:lineRule="auto"/>
            </w:pPr>
          </w:p>
        </w:tc>
        <w:tc>
          <w:tcPr>
            <w:tcW w:w="1693" w:type="dxa"/>
          </w:tcPr>
          <w:p w14:paraId="7C79C3F5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  <w:tr w:rsidR="00C323FE" w14:paraId="38AFDFF8" w14:textId="77777777">
        <w:trPr>
          <w:trHeight w:val="100"/>
        </w:trPr>
        <w:tc>
          <w:tcPr>
            <w:tcW w:w="269" w:type="dxa"/>
          </w:tcPr>
          <w:p w14:paraId="7C1E6AB8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</w:tcPr>
          <w:p w14:paraId="35F0FF18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 w14:paraId="79770512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5400" w:type="dxa"/>
          </w:tcPr>
          <w:p w14:paraId="660A7D12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 w14:paraId="3B6D0D5B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10" w:type="dxa"/>
          </w:tcPr>
          <w:p w14:paraId="61A63286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769" w:type="dxa"/>
          </w:tcPr>
          <w:p w14:paraId="3FED300C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693" w:type="dxa"/>
          </w:tcPr>
          <w:p w14:paraId="09590F62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  <w:tr w:rsidR="009C4926" w14:paraId="3C1C26EC" w14:textId="77777777" w:rsidTr="009C4926">
        <w:tc>
          <w:tcPr>
            <w:tcW w:w="269" w:type="dxa"/>
          </w:tcPr>
          <w:p w14:paraId="4E2FFDDE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  <w:gridCol w:w="1739"/>
              <w:gridCol w:w="1629"/>
              <w:gridCol w:w="1120"/>
              <w:gridCol w:w="1109"/>
            </w:tblGrid>
            <w:tr w:rsidR="00C323FE" w14:paraId="2350F9DA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B002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day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164C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Film Type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32DB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cinema code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AE552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show time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6449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ticket price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212E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tickets sold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BC4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month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72B3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day</w:t>
                  </w:r>
                </w:p>
              </w:tc>
            </w:tr>
            <w:tr w:rsidR="00C323FE" w14:paraId="57737B3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8DEE3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F7D16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8283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390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BA5B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3222B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BC02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B6364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C69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451AE52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49CF2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9E036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F4A1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D5BF8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2AB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1E77C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6140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AA78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74FD2A0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5D89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307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9EC4A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EAAE7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381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55655.17241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ED21B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33E7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52D68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16DD80B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42035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8093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D725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E3B3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36C9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2B0B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5E107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ABAB7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6D9D303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A0DFA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B1C3D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300B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2E949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73C4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58582.67717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1087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EF42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87E9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577EC2A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F5AC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5AC2D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F1623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17CC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2C728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78095.2381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25A2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B9F52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FE57E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329B256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FE986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9541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B40A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B579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9D679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112380.9524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9D182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B45E6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96147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0D1049B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F64E3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3422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D0E5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195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0CAA9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F8AA6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F46C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B340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48EF4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5E6E680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9B46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B682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968C1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238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9EB0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09879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379D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6A3C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4594E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1AAFBF5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A26B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CC279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171E3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EF592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C355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D619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9C27D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28BF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77A67AA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D6E0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8336E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DDD10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99BB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C88E7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96410.25641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DEE7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81AA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EE86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14BD3A5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BB49B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0768B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4904A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44622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75F95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C290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EF77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6B7F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32C61B4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73850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42A1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8EF9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226C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95812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8849C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308E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91C7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3058506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11846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10544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7F10D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7215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87CB4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DF1D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4259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2F33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093C9FA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162B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043A5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3F79E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5037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1C79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78814.81481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E2397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C3715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FA1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1699F9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C5B3D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9127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AD141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198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E9495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AF804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8C5F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2F41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4F64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7A35D3E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F67AD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D46C5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4E243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221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F680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6DAE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982A7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A184E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734BF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24F385B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0E9C3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8C6B8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053F9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65EDE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65AE6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98514.85149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DFC72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8366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7BE45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00C67E0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5CB7F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A17F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46DA3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2D53C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2F7B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170BB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85B1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3B80B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096C804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DE4C5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24092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067D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286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1CD6A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2E6C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68920.86331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3C701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A49EE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11CD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0480249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12C2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86EB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6C4C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E7C8D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10523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2FFD9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1FBD3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AA54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398DA38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081B8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14FB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F23EA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142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B8D6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4D5DD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91414.14141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1714B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83A9F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1C6CF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37A1F83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C6B9A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CBEB3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0B90B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CBB3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66FFE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101176.4706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503D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21E3D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2D9B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7EEF2F6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BB721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15246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22CF9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82F94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A2B4D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0B35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EBCCA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7965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6521AF5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9FA7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0AEA9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D5AB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2941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C6EE7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B673F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8AA70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35FC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1B75C1D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1BE2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9CF6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96F42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194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0F2B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CA7C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8C7D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05CF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EBA06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3E8997C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9998C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74EC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E525F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EF5FF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210C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61492.53731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B628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50085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5D0B5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699784D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90481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2B81C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1EE28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532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E4F4B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DCA2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903B2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A98A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FFACD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1BDC265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FC47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097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55D7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E981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AE3EC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AC1D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A35E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51F9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6573BDF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6D45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C91B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F660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AA3C9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4289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6869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9554B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E0143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C323FE" w14:paraId="3DEDEC8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4AC97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1F272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CFB7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B82CA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96828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B1A5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Total=4247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D46A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1C5B78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21BCCA6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7BA0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C8873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F83FB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B2320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6978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60E7F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AFF69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34B4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7D0CF96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AC92F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8E587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E454B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31D5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96E2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64404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021FA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6523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7929313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C97E3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C30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9448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6742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424A0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1F4DF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F62D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7F7E9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4E6D496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51DF3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EC87A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1D39F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429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45447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1837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FD696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2B52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D178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0730DE2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A5AB5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AB07E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5B77A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9D46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2636A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A95B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E04B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7B0A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71433AF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C7055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25850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6DE3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ED3D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2703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7F14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0F2D7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F462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7B00439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3A8FE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AFF10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E7E6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3D54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94CC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102000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A21A5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89AF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BD29F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1F6B47F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2E0E0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DC633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D795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93974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05B2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55125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ADC8D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F624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4715423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B5A63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B5E4F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1CD9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FF4B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EAD5D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68181.81818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1A3AA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49C0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72D2F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17D3283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9975E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4CA41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3FCE4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D9AEB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1A24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8ACC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C5645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A6C4A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2323DF7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BA8EE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086A3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E97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59CE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03CC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6789D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09D4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E9D4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233D8C0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0C70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109F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978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C7EC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95C9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619F5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B877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850B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71F3DB9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325CB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C70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229C9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DF93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E7AD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AB44F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2E2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24DB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6BA3A7D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3BD1E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EF43D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0A2AD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344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9E8C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04B58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4A03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3ED5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662B9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73DF631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6A7E0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70CE4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6FC9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5476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0CC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9D52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33292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FDF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C323FE" w14:paraId="5216315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8E6B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8868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7CABE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C6B4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0B736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5637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Total=183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8D3C6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4538E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0CFD677A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6FF71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677D2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84F4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462D0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3A8EB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147457.6271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27B5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C1B50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ACF3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670697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760C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97C2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ABC7F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24D1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4D58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97667.63848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FBEC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343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5ECD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CC088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09AD5E8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A606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04FE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5B1D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23B6F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E9D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84555.25606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5E640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2FBFB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DB072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4EDADF2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0E75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8D81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5D2A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FE24C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5F2A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104594.5946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CA12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424BE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5B4E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049BEE1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AFF37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D338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4F1E4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141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489DB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8851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142289.7196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75F7D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B1564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46FE6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6842079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90B3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045A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7CD72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5607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678C6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33BC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8A5F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23034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6EA7067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9562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A5E5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6249C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65D2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20314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145582.5243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0F4CB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FF76E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1550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5C5A900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EF94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9E567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66D64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69E7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68D6D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109696.9697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72A7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F4AC5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527F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4E37B9C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38AC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00876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58603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396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F6B2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6F97D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91324.20091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2185B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3E9E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00A7F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4E133D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DE7FA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3EF4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8F46D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9C997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9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B8466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76321.83908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71543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B81B9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8563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3B22910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E4BC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FD92C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F5418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175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DE977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66043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BC136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178C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3A87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2C2ED3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1C0E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F2738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7B7F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8A2F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3FFB3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139928.0576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94B2D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D976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C543B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361D08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14146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5E913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F521B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221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1AB78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EA3C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DE1A4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301D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A6C1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0F7AC1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89B0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B08E9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C486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380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2345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ECBC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94224.59893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CEA9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504D0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85CA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74F10EC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92C3E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71656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D0CD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429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F38DA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8EBDF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AE60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F77BF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5AF83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F39CD7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0B5F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2B90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E1F12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ED3F4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A280E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93750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37270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0477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21EAC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38D5AE7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8CD00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6AA4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EABE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647A8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E6CA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5C39E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266C4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15727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1728E7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3575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8A4FF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2B7D5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746A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4F0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481F3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E189E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74E49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BB8D8E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0064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DC19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871A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C1B0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E5F15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68214.28571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67DAD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42395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EF8B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784CCF8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65EDE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63DA6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DAF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291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F854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D85B9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57396.22642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F95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4575E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C8ED8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52A1684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C30B9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0A90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82219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4FEE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EAC3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A1F83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C83B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6CC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4A9CF61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2B1DC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23146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329A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98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F100B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B6718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97727.27273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2D651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8AF2A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8CA4D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3A4C342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ABC3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3318E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4EC24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806B1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99104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96129.03226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18D5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67AD7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76F2C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0695157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78912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67E9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12F10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B627D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2210D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ED87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7574C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DC04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568B196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460C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0714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668E3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B34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C2DAD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518A7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B0CA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1D09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B5752C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B40C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074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19B42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1B7D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97050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A9C24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EEF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8B415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6E12AA2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F1C1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4A3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F036F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7A869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8B14C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A98EF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F07D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D19C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1903209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158EB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14E3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242E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CCD1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53CD7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FECC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3D09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6673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5EC0C62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7339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536B7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4FA4B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445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6F594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BFB26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B340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846B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3CACE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4D91A4E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7F53B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BA484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738E4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2531D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7252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A488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C3AD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9B92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9484D5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6F01A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A08E6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3307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6865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BD8EC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1B3ED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4669B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52606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13B762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BF63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B1A69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116C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442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E35F9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D68C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78518.51852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0AA5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4648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C0CE4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6F00520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D6BE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3085B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864B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F9BA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5D19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551C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BF690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C352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6A3FACE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57416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550F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AF8B9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9F4D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83E10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C627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B684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1BF98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76BB623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D9922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8D9C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6970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DDB0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F8D82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90151.51515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897D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353CB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701C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521984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2CF2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C23E5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DDB53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362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EE3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DBB66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1C3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4623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90DC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2E7104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BBCA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20D5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27A4C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262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E9CAD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6DAA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98245.61404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EA53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3F39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C490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76B6302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9497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43E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C559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C494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3842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1150D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578F6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5B5A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764A92C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61AD9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4C817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ED03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57046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51D5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699B9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83CD5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68A33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F25017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DCAA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84A4A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ADDD7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169BB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081C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5EFE5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11E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D453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5E0FFD0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B6B5D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6B922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3158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EE6FD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5EFC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71192.05298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CD9F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1F04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3BCC0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21A448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6A6AA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B621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ECDC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8C7F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CD5BC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6A8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BA19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6C55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42FCF5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4E8F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AC68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E8DE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259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753C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06BAB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36A16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BB8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F01A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4AF7C81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313A4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96A1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AD13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6481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98CDA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74242.42424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699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08939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12A2A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68DBEEE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44D9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E1398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69A9B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FD2A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60307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05E7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A4B0C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FA3C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A15A7A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9D2D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951C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53EFF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92C6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9906D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A8528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72D89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EBE0A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4AD99A5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CD94B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CF5BF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08F08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248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F0E1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BFC3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97B9D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C19AF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61D2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B2281E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01E1A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9ACE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AB552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EF031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6C3E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A73FE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A59F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AB15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1942E5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DDEA8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A5F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AFCA3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E33D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489DD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C4B4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40942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812A5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43AE5B3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C4D5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10119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ED76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A10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05B99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D9E6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20F3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2E5CE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3907F60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F06C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E3F56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4A6CF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27BE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98D7D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94520.54795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C208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99A0D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BDC8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283B68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5E28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01E2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12629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5E043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D414F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4662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40932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A31F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1F95A39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1E670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39C2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6AAD3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333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839B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F90CD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FC7F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57197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794D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6E2675F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B1CD9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81B3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A95AF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134F8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DDF44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45646.2585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F167F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2F3C3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6B62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18EF880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8789D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027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647E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196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C1B4F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47990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76279.06977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C7929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4E8E6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9FB6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0B663D3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2189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B5F42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63745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428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7261E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23AFC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1AD6E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360E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9DAA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58C723E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74D2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8D4A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1BBC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E210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5F21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45EE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A816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E2A45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6181C14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B9124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F4B4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84EB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1A85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3D8D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33662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2FE7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4A328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70B8043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FD4B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1801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B26D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D694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BE57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DD91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D6A2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5DE8C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0921809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87923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01442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9FCBB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5796A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3C719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57528.08989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DDB84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F3EF5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3090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C323FE" w14:paraId="673B4C6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DDB6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E7802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2CEBD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007B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15FB2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126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Total=10009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3AA3A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A4B833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0D6B1791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EEE27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738B6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8F9B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1AE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9BE7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37752.80899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F9DF7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FDB00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566B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</w:tr>
            <w:tr w:rsidR="00C323FE" w14:paraId="141DCD4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73CB9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578A9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BEDE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1F80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E5FBB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F6720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81222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08011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</w:tr>
            <w:tr w:rsidR="00C323FE" w14:paraId="653D5AC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9106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74A0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40167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277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A628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23DE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5D28C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F2F33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8C43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</w:tr>
            <w:tr w:rsidR="00C323FE" w14:paraId="4DBB91D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FC0D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4E19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EEA18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B7FC8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EC4E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44B7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Total=119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0495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A1CB0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51A65625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688F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5278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ED519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0745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BD69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446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50BE9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D767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23216E2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43BC0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0682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8685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70EE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4343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53934.42623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A53DC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402D3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14B2F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3C632D5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8B237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C2B2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7137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78DCF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10A9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BFA15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9E3F3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BA69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36BFB63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E98A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C30DC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F4F7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C39E9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A7792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DF511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5BDB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BCB6D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528281E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E40D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A17F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5A6C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DB466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27D24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BABBD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C617D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8CF43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2665A80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F631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49958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AB8D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928EB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79BE5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83B3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539EF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07481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5E707A1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EC9A5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9EE7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6E5CE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277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E74D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061A8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56C0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D924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6233F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634CD4C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0801B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7C3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6200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73B4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69D8E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B3D6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3A28E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3FE54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0B0142C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8C92C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832D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F230D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7F1A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DABA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FAB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E1E71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6B860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1468FC0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6BF24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39B4A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D3587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344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F6584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A55D5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79834.0249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B5A6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8BD4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131DB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54D7D27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98A77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5DC97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795E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EA28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7CCB5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917CF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7481C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A2710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3DCC82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13E4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AEDBA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2C34A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ECFF5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BFB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59790.7585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785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1147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7A91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5737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5F75853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C7123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1AA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CEB1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B795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B37F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CF5A3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1267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C40AF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E5F85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1CE0A9C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5484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31D05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159B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AB945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7167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D692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1141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C315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DDD5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4C8E7B6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DDC4A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D3B1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5FC84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322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906F9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16423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F6CE3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52AB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0ABBD88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200DC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E825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99EEC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6B5A6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7928F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67BD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1352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A436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A8546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6E1FD1D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6E815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64DFB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E6512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C44CC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C2B26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21AA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4D28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0D73C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212CAF0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20D8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EE28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94CB4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831A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A57DA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59521.91235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D1588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E71C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A0FD9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4D90F46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40D2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8F73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1E53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F2FA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BD95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53029.5858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4EB03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CBB36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AE6CC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19BA2A2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FBFA0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4327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FFE69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E7BC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1F9FB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49919.63261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E22B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871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5AE8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C53CC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089ACE3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F04EB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09C5C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5860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3F53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821E4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68115.01597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FB2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626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FCE16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5F21A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487A05E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E6304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7103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9735C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F6D48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452D7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ED2A6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421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81AAD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83845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0390B2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42580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6B7F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D436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4F556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8C36D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49643.70546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20E1E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87F25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6840F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043DDE1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1F746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C0E2A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37DE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1D5F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A56C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1FAEF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7123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1B5F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1E4DC39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7D84F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236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D8B8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445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F3F0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16F6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B419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03E2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C76F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53ABC03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659F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C6433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D00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C5DF3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11D57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3719D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603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201AA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40588C6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959A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0BEB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27B0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380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C6ACF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7198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49957.50708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CB7C6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6F666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7B2F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224A888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F6F3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2A470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F2C9C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33BE0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0DA0D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0BFA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872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248E2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6F5CD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308A675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4F27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B5D0D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1A72C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1CA2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A52B2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759A7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870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28CA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AFE4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C323FE" w14:paraId="386B887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BB4F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498C2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328C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91694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80F86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C73E7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Total=20866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B374E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7B0EE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13A8B22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5EBCD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FFAE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C9EFA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FB8AD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097A2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9EDD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D2F0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2587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C323FE" w14:paraId="2CF26EB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79C2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E1B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3956D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277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C5C53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2B5E3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C952D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7C089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62D78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C323FE" w14:paraId="2F2484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8E502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6A53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C105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AC5EC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DE6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39975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6F4C8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D8B1A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C323FE" w14:paraId="7991DD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FECFA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FE6E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9BAC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7E569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CD3FA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46666.66667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0F4D6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9EFB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0E244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C323FE" w14:paraId="4C91B37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EE5C4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5787E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04AC7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59100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871E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6557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CA09C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E5022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C323FE" w14:paraId="0662B73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DE53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06AA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B7FDB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8DB4D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5F880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F1576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3818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7D1A3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C323FE" w14:paraId="36E164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1ADA8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3D121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C52B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E76E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41A6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C62BA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562A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6C1B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C323FE" w14:paraId="4E61C89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A8AF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413AA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429A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ED7B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565E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731D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AC86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74A8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C323FE" w14:paraId="2EF765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5A577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AA36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BACC0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330CA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A2FA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2D53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B483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4E7BFE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4915BDA4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EED8F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061D8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A7747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B204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29FC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41739.13043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8A0E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80E72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30901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C323FE" w14:paraId="7D2584F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19284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9F9C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5F97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51D40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FC2C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EE7B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B1DA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9DBB4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C323FE" w14:paraId="3A7BA58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A646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A7C4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9EF78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8BBFC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A04A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54444.44444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A2153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5045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549F9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C323FE" w14:paraId="1B142F9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8AB41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BB41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8B91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2507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65071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F04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462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0E52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C323FE" w14:paraId="1528AD9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2513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A2FF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869F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451C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EFA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9AB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0E98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CB85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C323FE" w14:paraId="5B2366C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980E2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641D5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6D31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9D31E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908A9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219F9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5457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5E0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C323FE" w14:paraId="34E7B10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A49D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5E9DE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DBC18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CAE3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D3463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39C9E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Total=155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04856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7EA75F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714CCDB8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EC79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AA2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4062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9CF8B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F13B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A4685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48E8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D9E4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C323FE" w14:paraId="1752D86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7D0F3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BCB4A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6C1D9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76A3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739E3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8BD8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DCBED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90FD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C323FE" w14:paraId="1C665FE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4C84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5067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96E56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C04F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6B84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57E85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8163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F8E49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C323FE" w14:paraId="22D9841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7AF69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52E37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DE3B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5AB0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BF641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FAEC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1F69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EE6C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C323FE" w14:paraId="2FACC1E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AE4E1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67E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4CC84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AD070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F3049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03CA0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6B539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21C1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C323FE" w14:paraId="2332A8E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8689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0DA8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FCEC1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FA609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591F3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0FFD1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Total=173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E23D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61D4EE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37FDD8A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862B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1188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56291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7326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980F5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90F0C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71749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9248C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C323FE" w14:paraId="07098DC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E200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D00C8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C87C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71D21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636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62500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4593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F284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485C4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C323FE" w14:paraId="23D47E4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91C22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D2DD8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8C80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E7B6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81D7F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80B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D503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B22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C323FE" w14:paraId="3A60D0D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FD12A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C0841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8BC9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7393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B608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2073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FB6DF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79F2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C323FE" w14:paraId="6198A10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89AC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959F0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01A8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561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A81FD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DA830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16A0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E4BA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C323FE" w14:paraId="3D61BBA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666A3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50C8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D92D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B83EF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546E4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17B73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CAAD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940A7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C323FE" w14:paraId="0481EE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69331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D9B40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DC2CA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9369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1173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04DF0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C793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F307E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C323FE" w14:paraId="2D1426E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AA3AD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A0483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F0DF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C8A2F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20A17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F33D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Total=205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572D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35581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267F60B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656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FDF2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1B2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97A93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448B0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95C39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7E297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A76E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C323FE" w14:paraId="7D9C380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AF2C0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3985B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C016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5F3F6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07B6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A291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6D36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83EC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C323FE" w14:paraId="127C90D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E03B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814C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2018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0949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25AA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30860.21505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4D712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BFA8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C700F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C323FE" w14:paraId="1E394E2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CD802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B9BE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CCCFD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4D770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CACF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E4AD5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AB72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01C4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C323FE" w14:paraId="3B1E184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77BB6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5E4A9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5F943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4C46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FDB3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79BC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0529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D1C2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C323FE" w14:paraId="2DD1CE5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71FD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AE054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C494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64319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D0216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9F918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E537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F3CB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C323FE" w14:paraId="7E523CA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6340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6C88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7068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3176A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A0CA6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1383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577B2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CCF8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C323FE" w14:paraId="0D06A61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ED4E2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CCBB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80349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EBAD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3455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87F60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Total=712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F5E85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05415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172EC9E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1E688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9C779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A44AA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CF982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0C89E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60571.42857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12265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510B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6F697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</w:tr>
            <w:tr w:rsidR="00C323FE" w14:paraId="55AF38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04BFE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27C4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A659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FB0D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EED5A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74000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8678E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D9E44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16686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</w:tr>
            <w:tr w:rsidR="00C323FE" w14:paraId="466C0C0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08998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5FC6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E1A02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CA388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E6B78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CA4B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8E51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A8810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</w:tr>
            <w:tr w:rsidR="00C323FE" w14:paraId="28280EB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5E10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67834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3B5D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4204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6DA2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AB63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C7B5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83ED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</w:tr>
            <w:tr w:rsidR="00C323FE" w14:paraId="0CB1B08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C943A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35D20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C67D3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BF067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68E33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2A8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Total=129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EB96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CD26F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70C131CA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CD504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E9B7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EE5FD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EDB5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1B9E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51470.58824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9695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A2E1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C6694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C323FE" w14:paraId="4AA809C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9FF54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91E8B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9A276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6493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94E3E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85454.54545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7217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CB3C8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CE0C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C323FE" w14:paraId="44763A7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D2A0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925AF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851F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2DD00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20E6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64761.90476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3E92C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91B99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94DB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C323FE" w14:paraId="129DCFB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EE0A6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ECF0D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0F66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587B3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CE67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2677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68A40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8E81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C323FE" w14:paraId="3ABAD70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36933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BA3B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84766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C0105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06E5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D4EB8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D36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08268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C323FE" w14:paraId="5DFF04B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8AC9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15ED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F427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26384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49121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70B0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Total=220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804C7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01469F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0051A1E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5FC1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3C22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BB87C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435E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A3E41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59816.51376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72EB2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4F17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A147F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</w:tr>
            <w:tr w:rsidR="00C323FE" w14:paraId="05D627F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BC02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C693D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2713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E9AE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69922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84406.77966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18637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ABC34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6EB9A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</w:tr>
            <w:tr w:rsidR="00C323FE" w14:paraId="52C1922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C8345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C4F3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C6A1A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346CD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15B6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5BBD8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2D8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C06A7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</w:tr>
            <w:tr w:rsidR="00C323FE" w14:paraId="3F97229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11A99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4704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7547B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4DEA9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2E516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63B2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492E3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F2AB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</w:tr>
            <w:tr w:rsidR="00C323FE" w14:paraId="5F6B2B9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17192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2DCC2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FD06B2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6CC6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0C814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C8764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Total=204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6E7ACE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69F1BA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08311BC1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3EA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E9457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A7B0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FDB5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BDAF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46666.66667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0A813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0B888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248D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C323FE" w14:paraId="011F190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25EB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803F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BC2B9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1F1A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FDE9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72500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C3C8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7AB48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C5C5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C323FE" w14:paraId="51E5919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0B7F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6ECAC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65711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B17F0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62F9B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13014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25D1A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9802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C323FE" w14:paraId="10ADBBF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EFD48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17B28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29038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441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8BF5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502A2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6E8B3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0ED5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FD18D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C323FE" w14:paraId="67EF4B3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114C8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271D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572E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6248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43CDE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3F94C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B590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441D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C323FE" w14:paraId="181AC50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2694D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27E31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4039B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F39A5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73F81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206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B177D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503C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C323FE" w14:paraId="6B423C6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04C4F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05903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79C527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D2DBB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01A2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72A7F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Total=124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6210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6EE489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262C7E0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15079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0747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1189F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E6CF8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B43F1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629E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E2721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08B4A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</w:tr>
            <w:tr w:rsidR="00C323FE" w14:paraId="6E91146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EBE555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C99AF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B9CB9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291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C8439E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D6D92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5524A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6AF33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00ED0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</w:tr>
            <w:tr w:rsidR="00C323FE" w14:paraId="4EA9B71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C8B9E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121A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49667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CAB0A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6E7B5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43846.15385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53CEB6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2E12A8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E784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</w:tr>
            <w:tr w:rsidR="00C323FE" w14:paraId="103E594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E242D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2A857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4E5CB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1E24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92B5D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C151EC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709AFC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F67DA1" w14:textId="77777777" w:rsidR="00C323FE" w:rsidRDefault="00C323FE">
                  <w:pPr>
                    <w:spacing w:after="0" w:line="240" w:lineRule="auto"/>
                  </w:pPr>
                </w:p>
              </w:tc>
            </w:tr>
            <w:tr w:rsidR="00C323FE" w14:paraId="640AD48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4308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6207B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8D11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976D4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09462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946B3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A055D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C8D70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</w:t>
                  </w:r>
                </w:p>
              </w:tc>
            </w:tr>
            <w:tr w:rsidR="00C323FE" w14:paraId="15F765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947BF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21D0A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70DA61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769B99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3C06B0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D95A11" w14:textId="77777777" w:rsidR="00C323FE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106A3" w14:textId="77777777" w:rsidR="00C323FE" w:rsidRDefault="00C323FE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484121" w14:textId="77777777" w:rsidR="00C323FE" w:rsidRDefault="00C323FE">
                  <w:pPr>
                    <w:spacing w:after="0" w:line="240" w:lineRule="auto"/>
                  </w:pPr>
                </w:p>
              </w:tc>
            </w:tr>
          </w:tbl>
          <w:p w14:paraId="4EF924A3" w14:textId="77777777" w:rsidR="00C323FE" w:rsidRDefault="00C323FE">
            <w:pPr>
              <w:spacing w:after="0" w:line="240" w:lineRule="auto"/>
            </w:pPr>
          </w:p>
        </w:tc>
        <w:tc>
          <w:tcPr>
            <w:tcW w:w="1693" w:type="dxa"/>
          </w:tcPr>
          <w:p w14:paraId="61C42068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  <w:tr w:rsidR="00C323FE" w14:paraId="53990825" w14:textId="77777777">
        <w:trPr>
          <w:trHeight w:val="504"/>
        </w:trPr>
        <w:tc>
          <w:tcPr>
            <w:tcW w:w="269" w:type="dxa"/>
          </w:tcPr>
          <w:p w14:paraId="1F0E1037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</w:tcPr>
          <w:p w14:paraId="7990D7B5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 w14:paraId="44B030C4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5400" w:type="dxa"/>
          </w:tcPr>
          <w:p w14:paraId="364BAC57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 w14:paraId="101F56FB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10" w:type="dxa"/>
          </w:tcPr>
          <w:p w14:paraId="1D5898B4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769" w:type="dxa"/>
          </w:tcPr>
          <w:p w14:paraId="6AE6E9BC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693" w:type="dxa"/>
          </w:tcPr>
          <w:p w14:paraId="37A1C1EA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  <w:tr w:rsidR="009C4926" w14:paraId="76023388" w14:textId="77777777" w:rsidTr="009C4926">
        <w:trPr>
          <w:trHeight w:val="3269"/>
        </w:trPr>
        <w:tc>
          <w:tcPr>
            <w:tcW w:w="269" w:type="dxa"/>
          </w:tcPr>
          <w:p w14:paraId="30DA60FD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</w:tcPr>
          <w:p w14:paraId="44C792D1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2BA6" w14:textId="77777777" w:rsidR="00C323FE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7558C2E" wp14:editId="07EFB1DB">
                  <wp:extent cx="3867153" cy="2076447"/>
                  <wp:effectExtent l="0" t="0" r="0" b="0"/>
                  <wp:docPr id="1" name="img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3" cy="207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9" w:type="dxa"/>
          </w:tcPr>
          <w:p w14:paraId="48A87CE6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693" w:type="dxa"/>
          </w:tcPr>
          <w:p w14:paraId="02CC6318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  <w:tr w:rsidR="00C323FE" w14:paraId="53C01B7D" w14:textId="77777777">
        <w:trPr>
          <w:trHeight w:val="533"/>
        </w:trPr>
        <w:tc>
          <w:tcPr>
            <w:tcW w:w="269" w:type="dxa"/>
          </w:tcPr>
          <w:p w14:paraId="4D7FE1DE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</w:tcPr>
          <w:p w14:paraId="3E08DCFD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 w14:paraId="7512997E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5400" w:type="dxa"/>
          </w:tcPr>
          <w:p w14:paraId="659770D4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 w14:paraId="7DD0712B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10" w:type="dxa"/>
          </w:tcPr>
          <w:p w14:paraId="40927E00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769" w:type="dxa"/>
          </w:tcPr>
          <w:p w14:paraId="4EF897BF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693" w:type="dxa"/>
          </w:tcPr>
          <w:p w14:paraId="31E25ABF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  <w:tr w:rsidR="009C4926" w14:paraId="734E2428" w14:textId="77777777" w:rsidTr="009C4926">
        <w:trPr>
          <w:trHeight w:val="2900"/>
        </w:trPr>
        <w:tc>
          <w:tcPr>
            <w:tcW w:w="269" w:type="dxa"/>
          </w:tcPr>
          <w:p w14:paraId="0BEB7CE7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2499" w:type="dxa"/>
          </w:tcPr>
          <w:p w14:paraId="6423725F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79927" w14:textId="77777777" w:rsidR="00C323FE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186DCAD" wp14:editId="7DCCA293">
                  <wp:extent cx="3867153" cy="1841501"/>
                  <wp:effectExtent l="0" t="0" r="0" b="0"/>
                  <wp:docPr id="2" name="img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3" cy="184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9" w:type="dxa"/>
          </w:tcPr>
          <w:p w14:paraId="5A2EC550" w14:textId="77777777" w:rsidR="00C323FE" w:rsidRDefault="00C323FE">
            <w:pPr>
              <w:pStyle w:val="EmptyCellLayoutStyle"/>
              <w:spacing w:after="0" w:line="240" w:lineRule="auto"/>
            </w:pPr>
          </w:p>
        </w:tc>
        <w:tc>
          <w:tcPr>
            <w:tcW w:w="1693" w:type="dxa"/>
          </w:tcPr>
          <w:p w14:paraId="4F54625B" w14:textId="77777777" w:rsidR="00C323FE" w:rsidRDefault="00C323FE">
            <w:pPr>
              <w:pStyle w:val="EmptyCellLayoutStyle"/>
              <w:spacing w:after="0" w:line="240" w:lineRule="auto"/>
            </w:pPr>
          </w:p>
        </w:tc>
      </w:tr>
    </w:tbl>
    <w:p w14:paraId="17CE1057" w14:textId="77777777" w:rsidR="00C323FE" w:rsidRDefault="00C323FE">
      <w:pPr>
        <w:spacing w:after="0" w:line="240" w:lineRule="auto"/>
      </w:pPr>
    </w:p>
    <w:sectPr w:rsidR="00C323FE">
      <w:pgSz w:w="16203" w:h="15839" w:orient="landscape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680815989">
    <w:abstractNumId w:val="0"/>
  </w:num>
  <w:num w:numId="2" w16cid:durableId="1828477193">
    <w:abstractNumId w:val="1"/>
  </w:num>
  <w:num w:numId="3" w16cid:durableId="273296267">
    <w:abstractNumId w:val="2"/>
  </w:num>
  <w:num w:numId="4" w16cid:durableId="644696982">
    <w:abstractNumId w:val="3"/>
  </w:num>
  <w:num w:numId="5" w16cid:durableId="1224826541">
    <w:abstractNumId w:val="4"/>
  </w:num>
  <w:num w:numId="6" w16cid:durableId="1692606573">
    <w:abstractNumId w:val="5"/>
  </w:num>
  <w:num w:numId="7" w16cid:durableId="2059620243">
    <w:abstractNumId w:val="6"/>
  </w:num>
  <w:num w:numId="8" w16cid:durableId="213587078">
    <w:abstractNumId w:val="7"/>
  </w:num>
  <w:num w:numId="9" w16cid:durableId="498160315">
    <w:abstractNumId w:val="8"/>
  </w:num>
  <w:num w:numId="10" w16cid:durableId="166676199">
    <w:abstractNumId w:val="9"/>
  </w:num>
  <w:num w:numId="11" w16cid:durableId="384523204">
    <w:abstractNumId w:val="10"/>
  </w:num>
  <w:num w:numId="12" w16cid:durableId="562451990">
    <w:abstractNumId w:val="11"/>
  </w:num>
  <w:num w:numId="13" w16cid:durableId="1135176516">
    <w:abstractNumId w:val="12"/>
  </w:num>
  <w:num w:numId="14" w16cid:durableId="1490512708">
    <w:abstractNumId w:val="13"/>
  </w:num>
  <w:num w:numId="15" w16cid:durableId="134808178">
    <w:abstractNumId w:val="14"/>
  </w:num>
  <w:num w:numId="16" w16cid:durableId="427896212">
    <w:abstractNumId w:val="15"/>
  </w:num>
  <w:num w:numId="17" w16cid:durableId="7776037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3FE"/>
    <w:rsid w:val="008F7611"/>
    <w:rsid w:val="009C4926"/>
    <w:rsid w:val="00C3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DAA4"/>
  <w15:docId w15:val="{B834646C-6C5B-4E49-8671-25A2B011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985</Words>
  <Characters>5620</Characters>
  <Application>Microsoft Office Word</Application>
  <DocSecurity>0</DocSecurity>
  <Lines>46</Lines>
  <Paragraphs>13</Paragraphs>
  <ScaleCrop>false</ScaleCrop>
  <Company>TietoEVRY India Pvt Ltd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TE_FA_SSRS_Hrishikesh_CinemaTicket_</dc:title>
  <dc:creator/>
  <dc:description/>
  <cp:lastModifiedBy>Hrishikesh Nambiar</cp:lastModifiedBy>
  <cp:revision>3</cp:revision>
  <dcterms:created xsi:type="dcterms:W3CDTF">2022-10-12T01:34:00Z</dcterms:created>
  <dcterms:modified xsi:type="dcterms:W3CDTF">2022-10-12T02:09:00Z</dcterms:modified>
</cp:coreProperties>
</file>