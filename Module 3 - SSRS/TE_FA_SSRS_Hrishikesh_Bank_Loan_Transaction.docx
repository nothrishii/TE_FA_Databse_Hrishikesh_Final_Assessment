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850"/>
        <w:gridCol w:w="890"/>
        <w:gridCol w:w="549"/>
        <w:gridCol w:w="1550"/>
        <w:gridCol w:w="5019"/>
        <w:gridCol w:w="1849"/>
        <w:gridCol w:w="760"/>
        <w:gridCol w:w="679"/>
        <w:gridCol w:w="3180"/>
      </w:tblGrid>
      <w:tr w:rsidR="00C37793" w14:paraId="26556AE7" w14:textId="77777777">
        <w:trPr>
          <w:trHeight w:val="833"/>
        </w:trPr>
        <w:tc>
          <w:tcPr>
            <w:tcW w:w="273" w:type="dxa"/>
          </w:tcPr>
          <w:p w14:paraId="67983677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556E4F04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</w:tcPr>
          <w:p w14:paraId="03DA39DA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65EA1B29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 w14:paraId="6120F239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47F957FD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849" w:type="dxa"/>
          </w:tcPr>
          <w:p w14:paraId="43B1523C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760" w:type="dxa"/>
          </w:tcPr>
          <w:p w14:paraId="04ACB306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679" w:type="dxa"/>
          </w:tcPr>
          <w:p w14:paraId="705C9DE1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3180" w:type="dxa"/>
          </w:tcPr>
          <w:p w14:paraId="2C21C37D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8B6413" w14:paraId="31756A3A" w14:textId="77777777" w:rsidTr="008B6413">
        <w:trPr>
          <w:trHeight w:val="359"/>
        </w:trPr>
        <w:tc>
          <w:tcPr>
            <w:tcW w:w="273" w:type="dxa"/>
          </w:tcPr>
          <w:p w14:paraId="35F2E740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429E5918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</w:tcPr>
          <w:p w14:paraId="4FCCB533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7B504A4D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C37793" w14:paraId="67E917B7" w14:textId="77777777">
              <w:trPr>
                <w:trHeight w:val="282"/>
              </w:trPr>
              <w:tc>
                <w:tcPr>
                  <w:tcW w:w="841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F77F0" w14:textId="77777777" w:rsidR="00C37793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TE_FA_SSRS_Hrishikesh_Bank_Loan_Transaction_Details</w:t>
                  </w:r>
                  <w:proofErr w:type="spellEnd"/>
                </w:p>
              </w:tc>
            </w:tr>
          </w:tbl>
          <w:p w14:paraId="743FA60A" w14:textId="77777777" w:rsidR="00C37793" w:rsidRDefault="00C37793">
            <w:pPr>
              <w:spacing w:after="0" w:line="240" w:lineRule="auto"/>
            </w:pPr>
          </w:p>
        </w:tc>
        <w:tc>
          <w:tcPr>
            <w:tcW w:w="760" w:type="dxa"/>
          </w:tcPr>
          <w:p w14:paraId="6FD40ED8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679" w:type="dxa"/>
          </w:tcPr>
          <w:p w14:paraId="354A6AC8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3180" w:type="dxa"/>
          </w:tcPr>
          <w:p w14:paraId="02EF4D4E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C37793" w14:paraId="3A08D864" w14:textId="77777777">
        <w:trPr>
          <w:trHeight w:val="240"/>
        </w:trPr>
        <w:tc>
          <w:tcPr>
            <w:tcW w:w="273" w:type="dxa"/>
          </w:tcPr>
          <w:p w14:paraId="0078F217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3AEC1D9E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</w:tcPr>
          <w:p w14:paraId="0F391842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1C646376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 w14:paraId="52486448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3E3C03C2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849" w:type="dxa"/>
          </w:tcPr>
          <w:p w14:paraId="1F690F02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760" w:type="dxa"/>
          </w:tcPr>
          <w:p w14:paraId="1C7177ED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679" w:type="dxa"/>
          </w:tcPr>
          <w:p w14:paraId="48127B6A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3180" w:type="dxa"/>
          </w:tcPr>
          <w:p w14:paraId="081573D1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8B6413" w14:paraId="54B95828" w14:textId="77777777" w:rsidTr="008B6413">
        <w:trPr>
          <w:trHeight w:val="360"/>
        </w:trPr>
        <w:tc>
          <w:tcPr>
            <w:tcW w:w="273" w:type="dxa"/>
          </w:tcPr>
          <w:p w14:paraId="00624867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55804340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7"/>
            </w:tblGrid>
            <w:tr w:rsidR="00C37793" w14:paraId="18A74937" w14:textId="77777777">
              <w:trPr>
                <w:trHeight w:val="282"/>
              </w:trPr>
              <w:tc>
                <w:tcPr>
                  <w:tcW w:w="299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0D20F" w14:textId="27D8603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10/1</w:t>
                  </w:r>
                  <w:r w:rsidR="006779D3">
                    <w:rPr>
                      <w:rFonts w:ascii="Segoe UI" w:eastAsia="Segoe UI" w:hAnsi="Segoe UI"/>
                      <w:color w:val="000000"/>
                    </w:rPr>
                    <w:t>4</w:t>
                  </w:r>
                  <w:r>
                    <w:rPr>
                      <w:rFonts w:ascii="Segoe UI" w:eastAsia="Segoe UI" w:hAnsi="Segoe UI"/>
                      <w:color w:val="000000"/>
                    </w:rPr>
                    <w:t>/2022 3:25:34 PM</w:t>
                  </w:r>
                </w:p>
              </w:tc>
            </w:tr>
          </w:tbl>
          <w:p w14:paraId="64B08C8F" w14:textId="77777777" w:rsidR="00C37793" w:rsidRDefault="00C37793">
            <w:pPr>
              <w:spacing w:after="0" w:line="240" w:lineRule="auto"/>
            </w:pPr>
          </w:p>
        </w:tc>
        <w:tc>
          <w:tcPr>
            <w:tcW w:w="5019" w:type="dxa"/>
          </w:tcPr>
          <w:p w14:paraId="158A5FB4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84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0"/>
            </w:tblGrid>
            <w:tr w:rsidR="00C37793" w14:paraId="5214A4B8" w14:textId="77777777">
              <w:trPr>
                <w:trHeight w:val="282"/>
              </w:trPr>
              <w:tc>
                <w:tcPr>
                  <w:tcW w:w="3289" w:type="dxa"/>
                  <w:tcBorders>
                    <w:top w:val="single" w:sz="11" w:space="0" w:color="000000"/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8645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CORPINDIA\EI13061</w:t>
                  </w:r>
                </w:p>
              </w:tc>
            </w:tr>
          </w:tbl>
          <w:p w14:paraId="7D00174F" w14:textId="77777777" w:rsidR="00C37793" w:rsidRDefault="00C37793">
            <w:pPr>
              <w:spacing w:after="0" w:line="240" w:lineRule="auto"/>
            </w:pPr>
          </w:p>
        </w:tc>
        <w:tc>
          <w:tcPr>
            <w:tcW w:w="3180" w:type="dxa"/>
          </w:tcPr>
          <w:p w14:paraId="6FF99440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C37793" w14:paraId="6A1DC629" w14:textId="77777777">
        <w:trPr>
          <w:trHeight w:val="290"/>
        </w:trPr>
        <w:tc>
          <w:tcPr>
            <w:tcW w:w="273" w:type="dxa"/>
          </w:tcPr>
          <w:p w14:paraId="6577C893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3F56ABA2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</w:tcPr>
          <w:p w14:paraId="7B0345D5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479AF05E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 w14:paraId="1E0426E2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205472B0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849" w:type="dxa"/>
          </w:tcPr>
          <w:p w14:paraId="62C08175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760" w:type="dxa"/>
          </w:tcPr>
          <w:p w14:paraId="0E335633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679" w:type="dxa"/>
          </w:tcPr>
          <w:p w14:paraId="627E9D32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3180" w:type="dxa"/>
          </w:tcPr>
          <w:p w14:paraId="2E61699F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8B6413" w14:paraId="53D47827" w14:textId="77777777" w:rsidTr="008B6413">
        <w:tc>
          <w:tcPr>
            <w:tcW w:w="273" w:type="dxa"/>
          </w:tcPr>
          <w:p w14:paraId="13480517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4CF7EFF0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4"/>
              <w:gridCol w:w="2511"/>
              <w:gridCol w:w="1567"/>
              <w:gridCol w:w="1713"/>
              <w:gridCol w:w="1394"/>
              <w:gridCol w:w="1364"/>
              <w:gridCol w:w="1361"/>
            </w:tblGrid>
            <w:tr w:rsidR="00C37793" w14:paraId="67EB22FB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CA6F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Bank State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D8D2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 xml:space="preserve">Loan Nr </w:t>
                  </w:r>
                  <w:proofErr w:type="spellStart"/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Chk</w:t>
                  </w:r>
                  <w:proofErr w:type="spellEnd"/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Dgt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DA3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671F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5D8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No Emp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B24D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Bank State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102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Zip</w:t>
                  </w:r>
                </w:p>
              </w:tc>
            </w:tr>
            <w:tr w:rsidR="00C37793" w14:paraId="5C3589D2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A9D6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AL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A7BAA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1000094005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FC5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SUMMERFIELD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9C0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REGIONS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73D4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B585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C29E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34491</w:t>
                  </w:r>
                </w:p>
              </w:tc>
            </w:tr>
            <w:tr w:rsidR="00C37793" w14:paraId="5D1708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5333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BB0E2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1001764007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1B2F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BELLEVIEW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04F34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REGIONS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F5F3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89C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7AB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34420</w:t>
                  </w:r>
                </w:p>
              </w:tc>
            </w:tr>
            <w:tr w:rsidR="00C37793" w14:paraId="6EB749E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0CE4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7288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9B01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5F47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6F7D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ADB4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FADB2D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5ED4F76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9A20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AR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22C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1002014007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C5D8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CONWAY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7B1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33552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768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E54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72032</w:t>
                  </w:r>
                </w:p>
              </w:tc>
            </w:tr>
            <w:tr w:rsidR="00C37793" w14:paraId="24DF97F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23CD5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9287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16CD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93C4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9AD1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2CBD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2A138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E78400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5C88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AZ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ACF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1001324004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A5C3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PHOENIX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60A1A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NATIONAL BANK OF ARIZONA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5ED7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4B7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AZ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68F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85024</w:t>
                  </w:r>
                </w:p>
              </w:tc>
            </w:tr>
            <w:tr w:rsidR="00C37793" w14:paraId="0D973BD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C3B2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7453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7A30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61F0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1476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E126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7542F9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BC3418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DEE0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E0A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1000576010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BAB0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1E8E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CD9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F54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76C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37172</w:t>
                  </w:r>
                </w:p>
              </w:tc>
            </w:tr>
            <w:tr w:rsidR="00C37793" w14:paraId="6212365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60B6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E102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1000686008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51C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WINSOR MILL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F7B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26C9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6B9B2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2C85B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21244</w:t>
                  </w:r>
                </w:p>
              </w:tc>
            </w:tr>
            <w:tr w:rsidR="00C37793" w14:paraId="66091D4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C5DC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67A7B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1000746002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AD9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LOS ANGELES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A617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E7C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977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089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60014</w:t>
                  </w:r>
                </w:p>
              </w:tc>
            </w:tr>
            <w:tr w:rsidR="00C37793" w14:paraId="207647F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B4D2C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720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1000754002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41F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 ANA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220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THE WEST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3BB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8135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6E3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92703</w:t>
                  </w:r>
                </w:p>
              </w:tc>
            </w:tr>
            <w:tr w:rsidR="00C37793" w14:paraId="78417F4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4541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A72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1000794003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E81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YUBA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396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GOLDEN PACIFIC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FC9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5EC9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A176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95992</w:t>
                  </w:r>
                </w:p>
              </w:tc>
            </w:tr>
            <w:tr w:rsidR="00C37793" w14:paraId="71C19BA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C6FA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358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1000826002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F4D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HILLS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8E27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8BC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FF0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6C95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91343</w:t>
                  </w:r>
                </w:p>
              </w:tc>
            </w:tr>
            <w:tr w:rsidR="00C37793" w14:paraId="2DC4894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7DA36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337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1001054006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778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BEND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9836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37E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B8675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6200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46637</w:t>
                  </w:r>
                </w:p>
              </w:tc>
            </w:tr>
            <w:tr w:rsidR="00C37793" w14:paraId="5D0C4DD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3C22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C76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1001146001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779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PASADENA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3F51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MUFG UNION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34C0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C6FB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B7B0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91011</w:t>
                  </w:r>
                </w:p>
              </w:tc>
            </w:tr>
            <w:tr w:rsidR="00C37793" w14:paraId="39B619C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2285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33E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1001154001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7F9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GARDEN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C1D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7906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C79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FE6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92644</w:t>
                  </w:r>
                </w:p>
              </w:tc>
            </w:tr>
            <w:tr w:rsidR="00C37793" w14:paraId="47877AC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859F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0FF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1001174007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B1B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COLONY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BAE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1E2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5FF9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837F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75056</w:t>
                  </w:r>
                </w:p>
              </w:tc>
            </w:tr>
            <w:tr w:rsidR="00C37793" w14:paraId="5BA34D5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D4CA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F182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1001294008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448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191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RABOBANK,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775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6C0D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404B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95926</w:t>
                  </w:r>
                </w:p>
              </w:tc>
            </w:tr>
            <w:tr w:rsidR="00C37793" w14:paraId="2281815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BC0C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E690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1001374008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9025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PETALUMA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133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BANK OF AMERICA CALIFORNIA </w:t>
                  </w:r>
                  <w:proofErr w:type="gramStart"/>
                  <w:r>
                    <w:rPr>
                      <w:rFonts w:ascii="Segoe UI" w:eastAsia="Segoe UI" w:hAnsi="Segoe UI"/>
                      <w:color w:val="000000"/>
                    </w:rPr>
                    <w:t>N.A</w:t>
                  </w:r>
                  <w:proofErr w:type="gram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578B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01A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446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94954</w:t>
                  </w:r>
                </w:p>
              </w:tc>
            </w:tr>
            <w:tr w:rsidR="00C37793" w14:paraId="24AFBD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B23F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0B5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1001546003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124A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GARDEN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8E6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DAF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3B21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9030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92841</w:t>
                  </w:r>
                </w:p>
              </w:tc>
            </w:tr>
            <w:tr w:rsidR="00C37793" w14:paraId="47EEE0A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FEB24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093B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1001656001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437A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VIRGINIA BEACH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C9BB5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603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7A2F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149D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23455</w:t>
                  </w:r>
                </w:p>
              </w:tc>
            </w:tr>
            <w:tr w:rsidR="00C37793" w14:paraId="49A82C5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2E54D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9AFF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1001786005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5FA9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 ROSA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E79F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SAFE-BIDCO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8EF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004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250E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95401</w:t>
                  </w:r>
                </w:p>
              </w:tc>
            </w:tr>
            <w:tr w:rsidR="00C37793" w14:paraId="652A7CC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BADCC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494D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1001906004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BEA7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 DIEGO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4E6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NATL BK OF SOUTHERN CALI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6FB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52C3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E44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92113</w:t>
                  </w:r>
                </w:p>
              </w:tc>
            </w:tr>
            <w:tr w:rsidR="00C37793" w14:paraId="18F9ABB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16D9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5A2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1002554005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CFA8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ROSWELL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7AAA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C3C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258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CC9E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30075</w:t>
                  </w:r>
                </w:p>
              </w:tc>
            </w:tr>
            <w:tr w:rsidR="00C37793" w14:paraId="666C392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D18F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3B0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1002606010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D25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ANAHEIM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B07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CDC SMALL BUS. FINAN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47F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DA5B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4BA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92805</w:t>
                  </w:r>
                </w:p>
              </w:tc>
            </w:tr>
            <w:tr w:rsidR="00C37793" w14:paraId="26AF37E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A40F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B71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1002614010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22B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LINCOLN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72C7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281B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810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538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7035</w:t>
                  </w:r>
                </w:p>
              </w:tc>
            </w:tr>
            <w:tr w:rsidR="00C37793" w14:paraId="31E4BDD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F7EA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AA337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6416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854C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924E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792D6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D065F9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116729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54171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0748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1001414007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75C4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LOVELAND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C4B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COLORADO LENDING SOURCE, LTD.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214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B36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507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80537</w:t>
                  </w:r>
                </w:p>
              </w:tc>
            </w:tr>
            <w:tr w:rsidR="00C37793" w14:paraId="65D135C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5F22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9794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1002094009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A96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COLO.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EA2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ROCKY MOUNTAIN BANK AND TRUST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564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065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849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80918</w:t>
                  </w:r>
                </w:p>
              </w:tc>
            </w:tr>
            <w:tr w:rsidR="00C37793" w14:paraId="7B1161C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982B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E780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1002274004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8745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COLO.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3C1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ROCKY MOUNTAIN BANK AND TRUST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5C9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321E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204D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80907</w:t>
                  </w:r>
                </w:p>
              </w:tc>
            </w:tr>
            <w:tr w:rsidR="00C37793" w14:paraId="5C46E47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12B2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0FD1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A1C3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A5BE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47D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1020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48B4A5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26A5C15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6E6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CT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BD09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1000124001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137E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GLASTONBURY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DD03C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WEBSTER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6CB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1212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CF2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6073</w:t>
                  </w:r>
                </w:p>
              </w:tc>
            </w:tr>
            <w:tr w:rsidR="00C37793" w14:paraId="28194CD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F7FEA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2104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1001835000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787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MERIDEN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C24D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WEBSTER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004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3DC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F7F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6450</w:t>
                  </w:r>
                </w:p>
              </w:tc>
            </w:tr>
            <w:tr w:rsidR="00C37793" w14:paraId="3BA4BA3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5F43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97354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3C75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628F8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8CF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A8DC4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17B5C3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2DF8556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837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D393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1000084002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D4C9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PLAINVILLE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218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AD8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FDFE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C52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6062</w:t>
                  </w:r>
                </w:p>
              </w:tc>
            </w:tr>
            <w:tr w:rsidR="00C37793" w14:paraId="229C121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00F6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BBF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1001205010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BFB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CRANSTON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F9F1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082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FF0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0241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2920</w:t>
                  </w:r>
                </w:p>
              </w:tc>
            </w:tr>
            <w:tr w:rsidR="00C37793" w14:paraId="6534CBB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F692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0F0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1001446008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ACC7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FISHERS (CORPORATE NAME FOR FI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6D8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10E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77C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C82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46037</w:t>
                  </w:r>
                </w:p>
              </w:tc>
            </w:tr>
            <w:tr w:rsidR="00C37793" w14:paraId="60C1742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77FEE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79B7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1001475010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84B1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LINCOLN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074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C4B0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85F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C73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2865</w:t>
                  </w:r>
                </w:p>
              </w:tc>
            </w:tr>
            <w:tr w:rsidR="00C37793" w14:paraId="3435B0A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1C91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DD72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1001554003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3E9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WINSTON-SALEM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DD68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AF4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839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D229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27106</w:t>
                  </w:r>
                </w:p>
              </w:tc>
            </w:tr>
            <w:tr w:rsidR="00C37793" w14:paraId="400836C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806A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365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1001635010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4E46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EAST 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EF95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42EB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233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AFC4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2914</w:t>
                  </w:r>
                </w:p>
              </w:tc>
            </w:tr>
            <w:tr w:rsidR="00C37793" w14:paraId="169BA97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AF36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C847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1001734009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A42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POMPANO BEACH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58F8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3AF9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FF42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5827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33060</w:t>
                  </w:r>
                </w:p>
              </w:tc>
            </w:tr>
            <w:tr w:rsidR="00C37793" w14:paraId="3BA7F47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1DD1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4C0D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1001844007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461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AVON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61FD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084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2047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153C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6001</w:t>
                  </w:r>
                </w:p>
              </w:tc>
            </w:tr>
            <w:tr w:rsidR="00C37793" w14:paraId="74F5D86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AB77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3D7D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1002045001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14557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TORRINGTON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20BA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890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795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E4E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6790</w:t>
                  </w:r>
                </w:p>
              </w:tc>
            </w:tr>
            <w:tr w:rsidR="00C37793" w14:paraId="52A602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C264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4A4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1002294010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B3782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JACKSONVILLE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164D1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901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D25C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904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28546</w:t>
                  </w:r>
                </w:p>
              </w:tc>
            </w:tr>
            <w:tr w:rsidR="00C37793" w14:paraId="70D419B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E6A9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0B255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4BE0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1A94D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DD4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Total=355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75F8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F87CAE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2A5E2A88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EB81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3E95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1000054004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C23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ORLANDO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864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FLORIDA BUS.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6C2C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0048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DC24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32801</w:t>
                  </w:r>
                </w:p>
              </w:tc>
            </w:tr>
            <w:tr w:rsidR="00C37793" w14:paraId="6ADF1BD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27A0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0112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1000104006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7D9D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 SAINT JOE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14CF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CENTENNIAL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3252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53F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C4042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32456</w:t>
                  </w:r>
                </w:p>
              </w:tc>
            </w:tr>
            <w:tr w:rsidR="00C37793" w14:paraId="26FB6A1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3CB7C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2A2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1000344008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12792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CORAL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EB9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BANESCO USA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DCE9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9E8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B20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33065</w:t>
                  </w:r>
                </w:p>
              </w:tc>
            </w:tr>
            <w:tr w:rsidR="00C37793" w14:paraId="19605C5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254D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D9D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1000516003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2DA9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MIAMI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24E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CITIBANK, N.A.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2B8D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438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BA0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33186</w:t>
                  </w:r>
                </w:p>
              </w:tc>
            </w:tr>
            <w:tr w:rsidR="00C37793" w14:paraId="3AE8A7B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2B49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9605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1001236004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A1B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BRANDON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945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BANK OF TAMPA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4190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201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0EB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33511</w:t>
                  </w:r>
                </w:p>
              </w:tc>
            </w:tr>
            <w:tr w:rsidR="00C37793" w14:paraId="0A5B45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76896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81BB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1001314001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FD9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CORAL GABLES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2778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FLORIDA BUS.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87F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1A52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E731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33134</w:t>
                  </w:r>
                </w:p>
              </w:tc>
            </w:tr>
            <w:tr w:rsidR="00C37793" w14:paraId="3CDE54A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748A5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EB1E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1001774010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0446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YULEE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DFE2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SYNOVUS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B76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6764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03BF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32097</w:t>
                  </w:r>
                </w:p>
              </w:tc>
            </w:tr>
            <w:tr w:rsidR="00C37793" w14:paraId="5664197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2529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079FC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A951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85E1A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F99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602B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31408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5EDB3DE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3120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GA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B8B2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1000134004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A5D1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6A35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SUNTRUST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C18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328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GA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653C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28256</w:t>
                  </w:r>
                </w:p>
              </w:tc>
            </w:tr>
            <w:tr w:rsidR="00C37793" w14:paraId="14A9D6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272E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5ED3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1001914004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CDA1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RICHMOND HILL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833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4BD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D4DD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GA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0FC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31324</w:t>
                  </w:r>
                </w:p>
              </w:tc>
            </w:tr>
            <w:tr w:rsidR="00C37793" w14:paraId="5018128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2322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9B307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E98A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2EF3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B02C2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ADB3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7A66A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5563365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8B1B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A77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1000534006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41D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WASHINGTON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A43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WASHINGTON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F62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A72B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71E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52353</w:t>
                  </w:r>
                </w:p>
              </w:tc>
            </w:tr>
            <w:tr w:rsidR="00C37793" w14:paraId="60B1675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2949F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06EA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1000944000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4C3C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CEDAR RAPIDS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5318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902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14F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339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52402</w:t>
                  </w:r>
                </w:p>
              </w:tc>
            </w:tr>
            <w:tr w:rsidR="00C37793" w14:paraId="347390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D6BB0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D161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1001534008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9DA9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JESUP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DC9A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FARMERS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D3D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AAFF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2AF13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50648</w:t>
                  </w:r>
                </w:p>
              </w:tc>
            </w:tr>
            <w:tr w:rsidR="00C37793" w14:paraId="66714A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4FB2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4AF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1002184001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2777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BURT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F04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E5E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206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6BFA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50522</w:t>
                  </w:r>
                </w:p>
              </w:tc>
            </w:tr>
            <w:tr w:rsidR="00C37793" w14:paraId="287F6BA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49ECB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A1E1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11F6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8DFA4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80D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DA3A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D3DF9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0415912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5192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647E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1002544002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430D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BOISE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C4E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2D2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3E8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60C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83703</w:t>
                  </w:r>
                </w:p>
              </w:tc>
            </w:tr>
            <w:tr w:rsidR="00C37793" w14:paraId="1FD5C8A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DD58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65EA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89CEF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D67AE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4E1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6798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192B4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2D2236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E75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526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1000594002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49F6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A4A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567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46ED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C02B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62702</w:t>
                  </w:r>
                </w:p>
              </w:tc>
            </w:tr>
            <w:tr w:rsidR="00C37793" w14:paraId="300E84A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5850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D507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1000896001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570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THORNTON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AF4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B6D4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0C8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11C0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80602</w:t>
                  </w:r>
                </w:p>
              </w:tc>
            </w:tr>
            <w:tr w:rsidR="00C37793" w14:paraId="2B826F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31F8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E693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1002085002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772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Murray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358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B26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31B1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4BE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84107</w:t>
                  </w:r>
                </w:p>
              </w:tc>
            </w:tr>
            <w:tr w:rsidR="00C37793" w14:paraId="64ABD6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4A59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521B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1002095005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C4E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Logan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5AB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F712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4FA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DBA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84321</w:t>
                  </w:r>
                </w:p>
              </w:tc>
            </w:tr>
            <w:tr w:rsidR="00C37793" w14:paraId="2AD6D65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5477B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149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1002105006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058A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Phoenix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6E1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9BB5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4F6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2738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85007</w:t>
                  </w:r>
                </w:p>
              </w:tc>
            </w:tr>
            <w:tr w:rsidR="00C37793" w14:paraId="6D69508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E9885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06F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1002125001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EE8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Denver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77E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C262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095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2F8A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80221</w:t>
                  </w:r>
                </w:p>
              </w:tc>
            </w:tr>
            <w:tr w:rsidR="00C37793" w14:paraId="35617A5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2C6D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346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1002214008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43F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SCHAUMBURG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935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COMMUNITY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2F3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162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AA17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60193</w:t>
                  </w:r>
                </w:p>
              </w:tc>
            </w:tr>
            <w:tr w:rsidR="00C37793" w14:paraId="71F186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9FDA6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BCB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1002224000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380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HASBROUCK HEIGHTS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A35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C51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D67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F88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7606</w:t>
                  </w:r>
                </w:p>
              </w:tc>
            </w:tr>
            <w:tr w:rsidR="00C37793" w14:paraId="396C99B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C4B27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F127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1002244006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513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821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6EA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0CA6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2DA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10022</w:t>
                  </w:r>
                </w:p>
              </w:tc>
            </w:tr>
            <w:tr w:rsidR="00C37793" w14:paraId="6DCBB6A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193B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BA6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1002354004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3FDA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912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JPMORGAN CHASE BANK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215E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E5D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07F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10014</w:t>
                  </w:r>
                </w:p>
              </w:tc>
            </w:tr>
            <w:tr w:rsidR="00C37793" w14:paraId="3EC34EB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ABC4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8585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1002444007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5793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13AE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EC2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7BAD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69D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10044</w:t>
                  </w:r>
                </w:p>
              </w:tc>
            </w:tr>
            <w:tr w:rsidR="00C37793" w14:paraId="21D2B6D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FD21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CAA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1002454010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C9D0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WHITE PLAINS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A4A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3F6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478B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CBBB0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10603</w:t>
                  </w:r>
                </w:p>
              </w:tc>
            </w:tr>
            <w:tr w:rsidR="00C37793" w14:paraId="53FDB9B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C170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CAD6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1002486000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2623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EDWARDS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37B3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ILLINOIS BUS. FINAN SERVICES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0D6F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A41F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FBD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61528</w:t>
                  </w:r>
                </w:p>
              </w:tc>
            </w:tr>
            <w:tr w:rsidR="00C37793" w14:paraId="1F587CE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BAAE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693E6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1002584003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8CF7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IRVING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F529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4BD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FDC2B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375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75062</w:t>
                  </w:r>
                </w:p>
              </w:tc>
            </w:tr>
            <w:tr w:rsidR="00C37793" w14:paraId="3A5764D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D0AB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072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1002604007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B2F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COLUMBUS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19B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0A15A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ED1A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F5C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43223</w:t>
                  </w:r>
                </w:p>
              </w:tc>
            </w:tr>
            <w:tr w:rsidR="00C37793" w14:paraId="786FAF9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3FB6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03E7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A115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8C8F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3988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0691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C413E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29491CE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09D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7FF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1000024006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04A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PARIS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DF7D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1ST SOURCE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EF0D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0BD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CAC08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46526</w:t>
                  </w:r>
                </w:p>
              </w:tc>
            </w:tr>
            <w:tr w:rsidR="00C37793" w14:paraId="4529207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6177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00D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1000034009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907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BLOOMINGTON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F42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GRANT COUNTY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8FF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D526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4207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47401</w:t>
                  </w:r>
                </w:p>
              </w:tc>
            </w:tr>
            <w:tr w:rsidR="00C37793" w14:paraId="4D1AA1D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03AF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220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1000653000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60B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EDINBURGH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4015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7C77F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41E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5473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46124</w:t>
                  </w:r>
                </w:p>
              </w:tc>
            </w:tr>
            <w:tr w:rsidR="00C37793" w14:paraId="0EF81F3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E7A5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7090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1001034000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34E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GREENWOOD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969B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959F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5C188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6437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46142</w:t>
                  </w:r>
                </w:p>
              </w:tc>
            </w:tr>
            <w:tr w:rsidR="00C37793" w14:paraId="20519F1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D1CCF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190C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0BE2B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601D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264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5B838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D1A271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D022B4F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03D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44AD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1001024008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F8FD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MANHATTAN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FEDED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LANDMARK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B7918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5F2E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5571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66502</w:t>
                  </w:r>
                </w:p>
              </w:tc>
            </w:tr>
            <w:tr w:rsidR="00C37793" w14:paraId="06DA4E7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4444F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6E5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1001116003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D8F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OVERLAND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5F4C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VALLEY VIEW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98F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866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3EE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66213</w:t>
                  </w:r>
                </w:p>
              </w:tc>
            </w:tr>
            <w:tr w:rsidR="00C37793" w14:paraId="2230F1B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168E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128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1002434004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2CC86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JUNCTION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FC0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SUNFLOWER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80F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3992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AD1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66441</w:t>
                  </w:r>
                </w:p>
              </w:tc>
            </w:tr>
            <w:tr w:rsidR="00C37793" w14:paraId="13047E1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6501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2ACB2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FB63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BE0DC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490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5F72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70C6C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52E52DD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670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KY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2174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1000624009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3B0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LOUISVILLE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4E75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CC65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20A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70F1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40208</w:t>
                  </w:r>
                </w:p>
              </w:tc>
            </w:tr>
            <w:tr w:rsidR="00C37793" w14:paraId="5BEF096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1CBDB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A7E8A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6401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4926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09B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177AA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9848D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2DBC990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9DCF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AEA9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1000526006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AAE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ORLEANS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FEC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BUSINESS RES. CAP. SPECIALTY B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E16F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9E76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7E56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70130</w:t>
                  </w:r>
                </w:p>
              </w:tc>
            </w:tr>
            <w:tr w:rsidR="00C37793" w14:paraId="70292A8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482AB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B81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1000926008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9AE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BELLE CHASSE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A4E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GULF COAST BK &amp;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C513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CB7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A41E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70037</w:t>
                  </w:r>
                </w:p>
              </w:tc>
            </w:tr>
            <w:tr w:rsidR="00C37793" w14:paraId="7B5C45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08BF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16CC1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F5E5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F362A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1DB20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4C53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F7C31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B872CA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D5015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A063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1000504008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23A3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MARSHFIELD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092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ROCKLAND TRUST COMPANY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838E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B0B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72E9F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2050</w:t>
                  </w:r>
                </w:p>
              </w:tc>
            </w:tr>
            <w:tr w:rsidR="00C37793" w14:paraId="32AC14A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9129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B9B8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1000665006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A4E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Dover (census name for Dover 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F4C8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80B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443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A20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2030</w:t>
                  </w:r>
                </w:p>
              </w:tc>
            </w:tr>
            <w:tr w:rsidR="00C37793" w14:paraId="6A65315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01C2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529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1000695004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E8E2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Fall River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D36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B5D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C2B6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B18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2720</w:t>
                  </w:r>
                </w:p>
              </w:tc>
            </w:tr>
            <w:tr w:rsidR="00C37793" w14:paraId="0BA9FC4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3837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66A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1000805000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00C7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BF8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548D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8FF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0E96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2108</w:t>
                  </w:r>
                </w:p>
              </w:tc>
            </w:tr>
            <w:tr w:rsidR="00C37793" w14:paraId="3E74BA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092A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7D0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1000835009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941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Wilmington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2FE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F0F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72BB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98DD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1887</w:t>
                  </w:r>
                </w:p>
              </w:tc>
            </w:tr>
            <w:tr w:rsidR="00C37793" w14:paraId="65F0823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A270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591C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1000865007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880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Leicester (census name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Leicest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4A4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2E6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1528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B4F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1611</w:t>
                  </w:r>
                </w:p>
              </w:tc>
            </w:tr>
            <w:tr w:rsidR="00C37793" w14:paraId="1521623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FB07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2ED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1000965002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A46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Cotuit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2260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F4F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313A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B99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2635</w:t>
                  </w:r>
                </w:p>
              </w:tc>
            </w:tr>
            <w:tr w:rsidR="00C37793" w14:paraId="1A0E924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C0C6C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64C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1000995000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7A1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Seekonk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4F8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52DC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605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DD9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2771</w:t>
                  </w:r>
                </w:p>
              </w:tc>
            </w:tr>
            <w:tr w:rsidR="00C37793" w14:paraId="6A3E8BD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0F0C1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03E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1001235008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88F3C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FC584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DANVERSBANK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29C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490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AF8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1867</w:t>
                  </w:r>
                </w:p>
              </w:tc>
            </w:tr>
            <w:tr w:rsidR="00C37793" w14:paraId="008A206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6ABC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7A31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1001494009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B91F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NEWBURYPORT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014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DANVERSBANK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65BE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3FA5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F77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1950</w:t>
                  </w:r>
                </w:p>
              </w:tc>
            </w:tr>
            <w:tr w:rsidR="00C37793" w14:paraId="3EEFA9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A1AD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545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1001974000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64A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GREAT BARRINGTON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0F8C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BERKSHIRE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87832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E52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9CD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1230</w:t>
                  </w:r>
                </w:p>
              </w:tc>
            </w:tr>
            <w:tr w:rsidR="00C37793" w14:paraId="45DC513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41DD2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CD349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7A3D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05CD1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AD9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803E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9C80D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475EB658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3C70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725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1000264008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822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CENTREVILLE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852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242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D21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D194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20120</w:t>
                  </w:r>
                </w:p>
              </w:tc>
            </w:tr>
            <w:tr w:rsidR="00C37793" w14:paraId="45A3A6A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61EB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6318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694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SEVERNA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0D2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94C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2A13D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7B2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21146</w:t>
                  </w:r>
                </w:p>
              </w:tc>
            </w:tr>
            <w:tr w:rsidR="00C37793" w14:paraId="2DED96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3C833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2EA8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1002414009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6C78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CHESTERTOWN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6849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CHESAPEAKE BK &amp;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A67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5FC6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125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21620</w:t>
                  </w:r>
                </w:p>
              </w:tc>
            </w:tr>
            <w:tr w:rsidR="00C37793" w14:paraId="6C20CA8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D3CF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843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1002634005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1C8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ELLICOTT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7AA0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MANUFACTURERS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5C06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1B33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3F9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21043</w:t>
                  </w:r>
                </w:p>
              </w:tc>
            </w:tr>
            <w:tr w:rsidR="00C37793" w14:paraId="5FF96F0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6940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69BB7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49A5C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69FCE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78DB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5A6D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E4067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51527EE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57E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ME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2BE4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1001954005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9CF8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SOUTHWEST HARBOR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A66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81F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D36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980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4679</w:t>
                  </w:r>
                </w:p>
              </w:tc>
            </w:tr>
            <w:tr w:rsidR="00C37793" w14:paraId="4981B76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B0FE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DDC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1002204005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91F1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B44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COASTAL ENTERPRISES,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E7EA4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12A6D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851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4101</w:t>
                  </w:r>
                </w:p>
              </w:tc>
            </w:tr>
            <w:tr w:rsidR="00C37793" w14:paraId="6AB4938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4EF2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7D97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DFDA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8A03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779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7FD43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FC1B6B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77A8575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BF8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D8C0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1000804004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AA2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CANTON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694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DECF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FC4C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CB3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48390</w:t>
                  </w:r>
                </w:p>
              </w:tc>
            </w:tr>
            <w:tr w:rsidR="00C37793" w14:paraId="2E5830A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C5DF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D4B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1001084004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49D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JACKSON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D24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FIRSTMERIT BANK, N.A.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C95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F09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093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49201</w:t>
                  </w:r>
                </w:p>
              </w:tc>
            </w:tr>
            <w:tr w:rsidR="00C37793" w14:paraId="02AAF0C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5082E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A2C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1002776004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A17D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TRAVERSE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26B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NORTHWESTERN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95A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A7A1C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6BC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49684</w:t>
                  </w:r>
                </w:p>
              </w:tc>
            </w:tr>
            <w:tr w:rsidR="00C37793" w14:paraId="3C7F5DB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4513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0DABE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8817A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013D7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09E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8253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9730C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E0478FF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A09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D51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1000146010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4E5B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APEX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394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STEARNS BK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0C3B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E62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E9B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27502</w:t>
                  </w:r>
                </w:p>
              </w:tc>
            </w:tr>
            <w:tr w:rsidR="00C37793" w14:paraId="4B6A7C3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2B27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470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1000474001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7EA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SAINT PETER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D80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8D46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848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270B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56082</w:t>
                  </w:r>
                </w:p>
              </w:tc>
            </w:tr>
            <w:tr w:rsidR="00C37793" w14:paraId="5837607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2B0C5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5235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1001654009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9DA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 SUEUR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36A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CORNERSTONE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850C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87D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FF67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56058</w:t>
                  </w:r>
                </w:p>
              </w:tc>
            </w:tr>
            <w:tr w:rsidR="00C37793" w14:paraId="51DD0FB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C419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D3C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1001794005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7790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ROSEVILLE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C25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MINNETONKA CITY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F77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523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534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55113</w:t>
                  </w:r>
                </w:p>
              </w:tc>
            </w:tr>
            <w:tr w:rsidR="00C37793" w14:paraId="22A9AC2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FC2B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E5A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1002144000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62521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LAKEVILLE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3DF0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MERCHANTS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0AD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D54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E8F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55044</w:t>
                  </w:r>
                </w:p>
              </w:tc>
            </w:tr>
            <w:tr w:rsidR="00C37793" w14:paraId="78673CB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3DB58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9A45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3064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3EBA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94C2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042D3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67E47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E25E838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1FB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733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1000734007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70A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SHAWNEE MISSION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821C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951EF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D2E3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218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66204</w:t>
                  </w:r>
                </w:p>
              </w:tc>
            </w:tr>
            <w:tr w:rsidR="00C37793" w14:paraId="7F14403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A68F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97D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1002004004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3449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163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EMPIRE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0AA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CC5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EE96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65804</w:t>
                  </w:r>
                </w:p>
              </w:tc>
            </w:tr>
            <w:tr w:rsidR="00C37793" w14:paraId="2B13B74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1BAF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F00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1002666006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10C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 HILL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46D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180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7225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C5AC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29732</w:t>
                  </w:r>
                </w:p>
              </w:tc>
            </w:tr>
            <w:tr w:rsidR="00C37793" w14:paraId="5E1A5DB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BB62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36C97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DB738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ECF7B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7D4E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DEE54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F96D6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C340F3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8B1F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3A19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1000446006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333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LITTLE ROCK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A88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HOPE FCU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1D4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ACF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317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72223</w:t>
                  </w:r>
                </w:p>
              </w:tc>
            </w:tr>
            <w:tr w:rsidR="00C37793" w14:paraId="70CAE2F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8E70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4EC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1000634001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BC5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7AB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STATE BANK &amp; TRUST COMPANY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03C1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E6B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534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38756</w:t>
                  </w:r>
                </w:p>
              </w:tc>
            </w:tr>
            <w:tr w:rsidR="00C37793" w14:paraId="64FFA7A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2439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90A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1000834002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84F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PEARL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5F3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TRUSTMARK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89B2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E53F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0738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39208</w:t>
                  </w:r>
                </w:p>
              </w:tc>
            </w:tr>
            <w:tr w:rsidR="00C37793" w14:paraId="296E82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F1DE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BA69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1002264001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EE9E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BATESVILLE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02C7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SECURITY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F7B4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738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6525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38606</w:t>
                  </w:r>
                </w:p>
              </w:tc>
            </w:tr>
            <w:tr w:rsidR="00C37793" w14:paraId="1D20752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405F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58FE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5F3D9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B3A3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591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C7BF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CE596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3D4A2A02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AFB7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MT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CEA5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1002504001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A592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LEWISTOWN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0AF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MOUNTAIN W.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729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145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260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83501</w:t>
                  </w:r>
                </w:p>
              </w:tc>
            </w:tr>
            <w:tr w:rsidR="00C37793" w14:paraId="2755C3F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A6AD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090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1002514004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31C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CONRAD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76F4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STOCKMAN BANK OF MONTANA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F41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C316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093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59425</w:t>
                  </w:r>
                </w:p>
              </w:tc>
            </w:tr>
            <w:tr w:rsidR="00C37793" w14:paraId="259D72D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CCDB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C317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3134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74B3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DF8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DF12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88E06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7D04ADC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C7DB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F07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1000214004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76F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WINSTON-SALEM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6770D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NORTHWEST PIEDMONT DEVEL CORPO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0E2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27A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6D6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27106</w:t>
                  </w:r>
                </w:p>
              </w:tc>
            </w:tr>
            <w:tr w:rsidR="00C37793" w14:paraId="14B9159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CB00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4997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1000244002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82C6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OKLAHOMA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D1E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4890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7B7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ED0B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73112</w:t>
                  </w:r>
                </w:p>
              </w:tc>
            </w:tr>
            <w:tr w:rsidR="00C37793" w14:paraId="6EECFDF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7EA61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B67E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1000484004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1EB1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INDEPENDENCE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937C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F63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B08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D4B9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64055</w:t>
                  </w:r>
                </w:p>
              </w:tc>
            </w:tr>
            <w:tr w:rsidR="00C37793" w14:paraId="0F9FA79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853F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9CC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1000795010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386E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Lawrence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EC2E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E4B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6DD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6F5C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1840</w:t>
                  </w:r>
                </w:p>
              </w:tc>
            </w:tr>
            <w:tr w:rsidR="00C37793" w14:paraId="0E8A04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ED0C9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8FA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1000985008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4FE5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1DF4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2A282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3BF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C0A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2906</w:t>
                  </w:r>
                </w:p>
              </w:tc>
            </w:tr>
            <w:tr w:rsidR="00C37793" w14:paraId="4FA628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C9F62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F546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1001035007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AD0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Narragansett (census name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Narr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DE5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898E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39F4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AFC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2882</w:t>
                  </w:r>
                </w:p>
              </w:tc>
            </w:tr>
            <w:tr w:rsidR="00C37793" w14:paraId="7693D35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6F81B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136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1001044003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3436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MAYNARD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72C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445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D61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EE21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1754</w:t>
                  </w:r>
                </w:p>
              </w:tc>
            </w:tr>
            <w:tr w:rsidR="00C37793" w14:paraId="5992EE7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FCC4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DB7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1001064009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A7C0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BALTIMORE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E35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A11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A521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AE7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21224</w:t>
                  </w:r>
                </w:p>
              </w:tc>
            </w:tr>
            <w:tr w:rsidR="00C37793" w14:paraId="38831E3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3DD1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D5B7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1001075008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0D5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Wareham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036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1B6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3B6B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BC1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2571</w:t>
                  </w:r>
                </w:p>
              </w:tc>
            </w:tr>
            <w:tr w:rsidR="00C37793" w14:paraId="2833D93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AA76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5E8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1001085000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4F4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B106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304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7D1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E4FF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2131</w:t>
                  </w:r>
                </w:p>
              </w:tc>
            </w:tr>
            <w:tr w:rsidR="00C37793" w14:paraId="421459C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21E26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F89E0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1001115007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D36D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Watertown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16E4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 xml:space="preserve">BANK OF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6BF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308C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F935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2172</w:t>
                  </w:r>
                </w:p>
              </w:tc>
            </w:tr>
            <w:tr w:rsidR="00C37793" w14:paraId="4DA98A6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60E9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9F5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1001184010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DF9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JACKSONVILLE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56A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02C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2CD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20F0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28540</w:t>
                  </w:r>
                </w:p>
              </w:tc>
            </w:tr>
            <w:tr w:rsidR="00C37793" w14:paraId="2D103E0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2FEF9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6F04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1001224009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BF8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WICHITA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D29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00233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5445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09B2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67213</w:t>
                  </w:r>
                </w:p>
              </w:tc>
            </w:tr>
            <w:tr w:rsidR="00C37793" w14:paraId="5C7527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2827E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8F73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1001245000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4DEF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Cambridge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390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F49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E163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93C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2130</w:t>
                  </w:r>
                </w:p>
              </w:tc>
            </w:tr>
            <w:tr w:rsidR="00C37793" w14:paraId="69FF4DF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8918F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0B2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1001255003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C48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C59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CC9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584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B00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1867</w:t>
                  </w:r>
                </w:p>
              </w:tc>
            </w:tr>
            <w:tr w:rsidR="00C37793" w14:paraId="74EE6BB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F4D6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963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1001265006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DED6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C875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3EF9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350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593F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2904</w:t>
                  </w:r>
                </w:p>
              </w:tc>
            </w:tr>
            <w:tr w:rsidR="00C37793" w14:paraId="56B9E4E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6CDE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3503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1001274002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FAD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5049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FIFTH THIRD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E67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64CA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A804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28273</w:t>
                  </w:r>
                </w:p>
              </w:tc>
            </w:tr>
            <w:tr w:rsidR="00C37793" w14:paraId="25D414D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0219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5F20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1001275009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3C6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Lynnfield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D569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2D3D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176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7F47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1940</w:t>
                  </w:r>
                </w:p>
              </w:tc>
            </w:tr>
            <w:tr w:rsidR="00C37793" w14:paraId="701CAAC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0FC6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117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1001295004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4CAF0" w14:textId="77777777" w:rsidR="00C37793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Northboro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</w:rPr>
                    <w:t xml:space="preserve"> (RR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Northbo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A1B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AF0D0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462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234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1532</w:t>
                  </w:r>
                </w:p>
              </w:tc>
            </w:tr>
            <w:tr w:rsidR="00C37793" w14:paraId="19E7631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FD76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664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1001305005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2C36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Provincetown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D004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D8C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9E2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A375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2657</w:t>
                  </w:r>
                </w:p>
              </w:tc>
            </w:tr>
            <w:tr w:rsidR="00C37793" w14:paraId="1E199AA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0538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0300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1001355009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E03D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Worcester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451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74F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51B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2993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1606</w:t>
                  </w:r>
                </w:p>
              </w:tc>
            </w:tr>
            <w:tr w:rsidR="00C37793" w14:paraId="0789F5A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4F336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34F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1001385007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4A3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Lawrence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3FE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040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83D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E7BE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1841</w:t>
                  </w:r>
                </w:p>
              </w:tc>
            </w:tr>
            <w:tr w:rsidR="00C37793" w14:paraId="20C49F4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180C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D610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1001395010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195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Haven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1BD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5A9E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7DCA2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0A6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6530</w:t>
                  </w:r>
                </w:p>
              </w:tc>
            </w:tr>
            <w:tr w:rsidR="00C37793" w14:paraId="7A3BDD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FB3F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47317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1001415003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27B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WARWICK (RR NAME APPONAUG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436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7FDD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1FC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2E5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2889</w:t>
                  </w:r>
                </w:p>
              </w:tc>
            </w:tr>
            <w:tr w:rsidR="00C37793" w14:paraId="4A78CE6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F359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D7022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1001435009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B2D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F2C5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540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9903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1EBE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2116</w:t>
                  </w:r>
                </w:p>
              </w:tc>
            </w:tr>
            <w:tr w:rsidR="00C37793" w14:paraId="6B508F7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2DAC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FAE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1001445001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3C1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80EA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652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BE6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6F8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2114</w:t>
                  </w:r>
                </w:p>
              </w:tc>
            </w:tr>
            <w:tr w:rsidR="00C37793" w14:paraId="35203D3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CECB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15D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1001455004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BF1F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Walpole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EE9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C1D8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931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1F9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2081</w:t>
                  </w:r>
                </w:p>
              </w:tc>
            </w:tr>
            <w:tr w:rsidR="00C37793" w14:paraId="7148B0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8231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817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1001485002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A4A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7EFA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EE6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0A5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CEF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2908</w:t>
                  </w:r>
                </w:p>
              </w:tc>
            </w:tr>
            <w:tr w:rsidR="00C37793" w14:paraId="0ED0504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B4FD6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691A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1001505006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2F42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F0CB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6892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C377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A9954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2907</w:t>
                  </w:r>
                </w:p>
              </w:tc>
            </w:tr>
            <w:tr w:rsidR="00C37793" w14:paraId="0E6A067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A3C5C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80A6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1001515009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E530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Berkley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8903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A28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6B8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3AB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2779</w:t>
                  </w:r>
                </w:p>
              </w:tc>
            </w:tr>
            <w:tr w:rsidR="00C37793" w14:paraId="02BAD63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86B19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898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1001535004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481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Cambridge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5E75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9165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1C40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3E5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2141</w:t>
                  </w:r>
                </w:p>
              </w:tc>
            </w:tr>
            <w:tr w:rsidR="00C37793" w14:paraId="6E9AC5A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92DC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E53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1001555010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82B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Quincy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55BF0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F04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722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005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2269</w:t>
                  </w:r>
                </w:p>
              </w:tc>
            </w:tr>
            <w:tr w:rsidR="00C37793" w14:paraId="77CCB01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CB3A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A461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1001565002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445E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F88B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1C6F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3C14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F6F9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2909</w:t>
                  </w:r>
                </w:p>
              </w:tc>
            </w:tr>
            <w:tr w:rsidR="00C37793" w14:paraId="1A54453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BE06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CDA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1001575005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C3C5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COVENTRY (WASHINGTON)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89A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AE17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CEA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F9F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2816</w:t>
                  </w:r>
                </w:p>
              </w:tc>
            </w:tr>
            <w:tr w:rsidR="00C37793" w14:paraId="52F9F8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F17D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309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1001585008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0C4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Holden (Holden Center)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EC5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952E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DE9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919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1520</w:t>
                  </w:r>
                </w:p>
              </w:tc>
            </w:tr>
            <w:tr w:rsidR="00C37793" w14:paraId="6CA2DA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C9A5E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FB2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1001595000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1F3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Holbrook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C5E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412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30D0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28BB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2343</w:t>
                  </w:r>
                </w:p>
              </w:tc>
            </w:tr>
            <w:tr w:rsidR="00C37793" w14:paraId="03C9643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0E4A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0A8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1001605001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385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EE6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72D2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F30E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86FDF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2119</w:t>
                  </w:r>
                </w:p>
              </w:tc>
            </w:tr>
            <w:tr w:rsidR="00C37793" w14:paraId="51C739B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56A8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A425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1001645002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2ED2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Cohasset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38E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ADA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A81B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E9D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2025</w:t>
                  </w:r>
                </w:p>
              </w:tc>
            </w:tr>
            <w:tr w:rsidR="00C37793" w14:paraId="536921A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D3DC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6D1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1001655005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5EA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Swansea (Swansea Village)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093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C071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289E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A2C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2777</w:t>
                  </w:r>
                </w:p>
              </w:tc>
            </w:tr>
            <w:tr w:rsidR="00C37793" w14:paraId="656064F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DF67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5F0E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1001665008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893E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Holyoke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00E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9BD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286D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0C85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1040</w:t>
                  </w:r>
                </w:p>
              </w:tc>
            </w:tr>
            <w:tr w:rsidR="00C37793" w14:paraId="4B9781A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0DBEC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CC5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1001685003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E92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Weston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D44C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3AB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AAC8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2892E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2193</w:t>
                  </w:r>
                </w:p>
              </w:tc>
            </w:tr>
            <w:tr w:rsidR="00C37793" w14:paraId="6A20A08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5BB3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FAD9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1002315010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67F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BRISTOL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FC8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593F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4A4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7C2E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2809</w:t>
                  </w:r>
                </w:p>
              </w:tc>
            </w:tr>
            <w:tr w:rsidR="00C37793" w14:paraId="7B65252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BF70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064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1002405002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3A7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CRANSTON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CB9C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CFA7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3256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1D918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2910</w:t>
                  </w:r>
                </w:p>
              </w:tc>
            </w:tr>
            <w:tr w:rsidR="00C37793" w14:paraId="39859C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4F816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4B2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1002635001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191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Barrington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C83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7F50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895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4B5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2806</w:t>
                  </w:r>
                </w:p>
              </w:tc>
            </w:tr>
            <w:tr w:rsidR="00C37793" w14:paraId="36CDA2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09C6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D22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1002745010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F08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Arlington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2C43C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3080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1632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5F39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2174</w:t>
                  </w:r>
                </w:p>
              </w:tc>
            </w:tr>
            <w:tr w:rsidR="00C37793" w14:paraId="408CC7B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84AA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84D26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882B7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8EFC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3032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BC31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26E787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3A6D682B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D573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C7155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1002124005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89D3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FARGO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710D5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ALERUS FINANCIAL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1937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B01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C23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58102</w:t>
                  </w:r>
                </w:p>
              </w:tc>
            </w:tr>
            <w:tr w:rsidR="00C37793" w14:paraId="6284A98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2097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7318B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8EF1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821F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AC8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E8BE8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3641E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300D1232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6805E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6EC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1001966000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DCA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DOVER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4133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NEW HAMPSHIRE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36F0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630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EABA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3820</w:t>
                  </w:r>
                </w:p>
              </w:tc>
            </w:tr>
            <w:tr w:rsidR="00C37793" w14:paraId="1E180D5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FD5C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9871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1507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79680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8E3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F9B8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DE600F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027F3AB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5BA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NJ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2A4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1001344010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F4A4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GLEN GARDER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161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AF8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7EC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NJ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533E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8826</w:t>
                  </w:r>
                </w:p>
              </w:tc>
            </w:tr>
            <w:tr w:rsidR="00C37793" w14:paraId="49BDB66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BF30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A6C25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94A1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1BEB5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0F9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04C5A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FBDB5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16F90E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A50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C8A1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1000284003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2DE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PLANO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F4E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NEWTEK SMALL BUS. FINANCE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81B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D471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1C29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75093</w:t>
                  </w:r>
                </w:p>
              </w:tc>
            </w:tr>
            <w:tr w:rsidR="00C37793" w14:paraId="106C0EF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78DA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1B9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1001393007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A07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BOHEMIA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C1A0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007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66B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CF22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11716</w:t>
                  </w:r>
                </w:p>
              </w:tc>
            </w:tr>
            <w:tr w:rsidR="00C37793" w14:paraId="5D52ABA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74B5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61024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1001474003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A0F2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TONAWANDA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2EAE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7A0B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AB6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C7D5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14150</w:t>
                  </w:r>
                </w:p>
              </w:tc>
            </w:tr>
            <w:tr w:rsidR="00C37793" w14:paraId="3B4668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8F451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A31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1001594004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003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TONAWANDA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1550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417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0B92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B1B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14150</w:t>
                  </w:r>
                </w:p>
              </w:tc>
            </w:tr>
            <w:tr w:rsidR="00C37793" w14:paraId="48B19FA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59FF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A6A8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1001684007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A4249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BUFFALO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D7F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B494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B3D7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067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14201</w:t>
                  </w:r>
                </w:p>
              </w:tc>
            </w:tr>
            <w:tr w:rsidR="00C37793" w14:paraId="3931A9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6046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24F6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1001873009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FC2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WHITE </w:t>
                  </w:r>
                  <w:proofErr w:type="gramStart"/>
                  <w:r>
                    <w:rPr>
                      <w:rFonts w:ascii="Segoe UI" w:eastAsia="Segoe UI" w:hAnsi="Segoe UI"/>
                      <w:color w:val="000000"/>
                    </w:rPr>
                    <w:t>PLAINS  *</w:t>
                  </w:r>
                  <w:proofErr w:type="gramEnd"/>
                  <w:r>
                    <w:rPr>
                      <w:rFonts w:ascii="Segoe UI" w:eastAsia="Segoe UI" w:hAnsi="Segoe UI"/>
                      <w:color w:val="000000"/>
                    </w:rPr>
                    <w:t>102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4DE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HSBC BK USA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F0D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3F1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7180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10603</w:t>
                  </w:r>
                </w:p>
              </w:tc>
            </w:tr>
            <w:tr w:rsidR="00C37793" w14:paraId="16EF1E8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9946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EA5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1001884008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DA1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ROCHESTER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8ADE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MONROE CNTY INDUST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9B6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AB6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D308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14623</w:t>
                  </w:r>
                </w:p>
              </w:tc>
            </w:tr>
            <w:tr w:rsidR="00C37793" w14:paraId="33FBC3F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377E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CD09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1001934010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2BD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MEDFORD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3C74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NEWTEK SMALL BUS. FINANCE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694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C73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5954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8055</w:t>
                  </w:r>
                </w:p>
              </w:tc>
            </w:tr>
            <w:tr w:rsidR="00C37793" w14:paraId="48C49C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9AB7E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DB7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1002074003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6B5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BROOKLYN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E20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HSBC BK USA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3728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08C3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96AD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11231</w:t>
                  </w:r>
                </w:p>
              </w:tc>
            </w:tr>
            <w:tr w:rsidR="00C37793" w14:paraId="744688F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AE6E1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C2B3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1002355000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246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Holbrook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5AE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7E9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82C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3A5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11741</w:t>
                  </w:r>
                </w:p>
              </w:tc>
            </w:tr>
            <w:tr w:rsidR="00C37793" w14:paraId="3A70CB3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1B71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99F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1002476008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95E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GOUVERNEUR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F1E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 BUS.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0F055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C37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ED235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13642</w:t>
                  </w:r>
                </w:p>
              </w:tc>
            </w:tr>
            <w:tr w:rsidR="00C37793" w14:paraId="4DB4315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FFEC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EDCD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1002766001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79BE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ORLANDO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0452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BANCO POPULAR NORTH AMERICA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8C1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6D92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CA5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32822</w:t>
                  </w:r>
                </w:p>
              </w:tc>
            </w:tr>
            <w:tr w:rsidR="00C37793" w14:paraId="5F9DE6B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5235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BA2A9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1604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6D00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715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Total=178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1E5B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A6808A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29A51C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866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2FC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1000014003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DD1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EVANSVILLE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878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FIFTH THIRD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628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BDA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CC1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47711</w:t>
                  </w:r>
                </w:p>
              </w:tc>
            </w:tr>
            <w:tr w:rsidR="00C37793" w14:paraId="7522521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4079A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88C8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1000554001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7C5A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KINSMAN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B166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CORTLAND SAVINGS &amp; BK. CO.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B4B56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A0FA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B5F9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44428</w:t>
                  </w:r>
                </w:p>
              </w:tc>
            </w:tr>
            <w:tr w:rsidR="00C37793" w14:paraId="6A0780E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4B2B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91F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1000674002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80F9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SMITHVILLE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932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BBD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4E47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EE0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44677</w:t>
                  </w:r>
                </w:p>
              </w:tc>
            </w:tr>
            <w:tr w:rsidR="00C37793" w14:paraId="0F32405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8569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EA0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1000704009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B5F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AKRON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0F07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FF6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C57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E4AA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44303</w:t>
                  </w:r>
                </w:p>
              </w:tc>
            </w:tr>
            <w:tr w:rsidR="00C37793" w14:paraId="5FF3916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BC78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2C2D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1000724004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A67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PERRYSBURG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F218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HUNTINGTON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B186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FDA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C3F0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43551</w:t>
                  </w:r>
                </w:p>
              </w:tc>
            </w:tr>
            <w:tr w:rsidR="00C37793" w14:paraId="4836841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EF83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5F6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1000836005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9C6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SEATTLE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E745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F740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33E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34087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98109</w:t>
                  </w:r>
                </w:p>
              </w:tc>
            </w:tr>
            <w:tr w:rsidR="00C37793" w14:paraId="4643394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5662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CC82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1001284005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830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TOLEDO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61DE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KEYBANK NATIONAL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A2B1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991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1AB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43608</w:t>
                  </w:r>
                </w:p>
              </w:tc>
            </w:tr>
            <w:tr w:rsidR="00C37793" w14:paraId="17BD3B6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92C3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10D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1001304009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1555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TOLEDO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CD7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D79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0053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E0C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43608</w:t>
                  </w:r>
                </w:p>
              </w:tc>
            </w:tr>
            <w:tr w:rsidR="00C37793" w14:paraId="2FE13C7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9BF9A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C4D6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1001686010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BA8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SEATTLE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39610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D0F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6202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B1D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98109</w:t>
                  </w:r>
                </w:p>
              </w:tc>
            </w:tr>
            <w:tr w:rsidR="00C37793" w14:paraId="335A19A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D8B84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183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1002145007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D046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Rochester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FE3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782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138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EACA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14607</w:t>
                  </w:r>
                </w:p>
              </w:tc>
            </w:tr>
            <w:tr w:rsidR="00C37793" w14:paraId="2D3F6DA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5F8D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881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1002175005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F82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Lincoln (census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Linco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E32B7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81B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1D7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8DE9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4457</w:t>
                  </w:r>
                </w:p>
              </w:tc>
            </w:tr>
            <w:tr w:rsidR="00C37793" w14:paraId="278C092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5F899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D8C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1002185008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6CD7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19B5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0CE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B9D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8F1E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3909</w:t>
                  </w:r>
                </w:p>
              </w:tc>
            </w:tr>
            <w:tr w:rsidR="00C37793" w14:paraId="7A01A54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73E2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878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1002205001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187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BBA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B52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657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E0A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4101</w:t>
                  </w:r>
                </w:p>
              </w:tc>
            </w:tr>
            <w:tr w:rsidR="00C37793" w14:paraId="4F74429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E4D8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6087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1002215004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510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Kingston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8DE50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846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4AB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1B4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12401</w:t>
                  </w:r>
                </w:p>
              </w:tc>
            </w:tr>
            <w:tr w:rsidR="00C37793" w14:paraId="3C7BB13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C92F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014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1002235010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316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Saugerties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0A9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0BE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A57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141B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12477</w:t>
                  </w:r>
                </w:p>
              </w:tc>
            </w:tr>
            <w:tr w:rsidR="00C37793" w14:paraId="51C99F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941D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0F4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1002245002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29A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Kingston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F9A0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84D0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34FD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FDC0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12401</w:t>
                  </w:r>
                </w:p>
              </w:tc>
            </w:tr>
            <w:tr w:rsidR="00C37793" w14:paraId="771795B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EA8BD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0331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1002265008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CA9B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Scotia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71D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88F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36B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014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12302</w:t>
                  </w:r>
                </w:p>
              </w:tc>
            </w:tr>
            <w:tr w:rsidR="00C37793" w14:paraId="2FA3925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729C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B90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1002275000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9E5DC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Pound Ridge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7FED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D54D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CC4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1A6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10576</w:t>
                  </w:r>
                </w:p>
              </w:tc>
            </w:tr>
            <w:tr w:rsidR="00C37793" w14:paraId="3F765E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0D6A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A701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1002285003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EA02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Milton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642C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59A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0E00A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CD9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5468</w:t>
                  </w:r>
                </w:p>
              </w:tc>
            </w:tr>
            <w:tr w:rsidR="00C37793" w14:paraId="558CEC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3236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11E05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1002305007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D82CB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PORTLAND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3945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356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BAAF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E753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4106</w:t>
                  </w:r>
                </w:p>
              </w:tc>
            </w:tr>
            <w:tr w:rsidR="00C37793" w14:paraId="69AF0C0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8CF9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0380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1002345008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362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01EF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 DIRECT, A BRANCH OF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45D1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BE9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127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10001</w:t>
                  </w:r>
                </w:p>
              </w:tc>
            </w:tr>
            <w:tr w:rsidR="00C37793" w14:paraId="3CFEC0B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C439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B32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1002365003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FA9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Seneca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6EA5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D63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4E68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1C5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14224</w:t>
                  </w:r>
                </w:p>
              </w:tc>
            </w:tr>
            <w:tr w:rsidR="00C37793" w14:paraId="53CCF8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3B3E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8957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1002375006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70D8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Seneca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ECC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7B0B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E89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A9C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14224</w:t>
                  </w:r>
                </w:p>
              </w:tc>
            </w:tr>
            <w:tr w:rsidR="00C37793" w14:paraId="3499835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6E846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97F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1002385009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745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Fulton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009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5A81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14A38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2AF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13069</w:t>
                  </w:r>
                </w:p>
              </w:tc>
            </w:tr>
            <w:tr w:rsidR="00C37793" w14:paraId="0CA2665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1563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51D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1002395001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40BB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Cape Elizabeth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1A0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788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B10B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1715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4107</w:t>
                  </w:r>
                </w:p>
              </w:tc>
            </w:tr>
            <w:tr w:rsidR="00C37793" w14:paraId="095CCD7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3CE03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251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1002415005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A26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Tuckahoe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4F43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8CB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317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898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10707</w:t>
                  </w:r>
                </w:p>
              </w:tc>
            </w:tr>
            <w:tr w:rsidR="00C37793" w14:paraId="4D962E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4257C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DF3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1002425008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C64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A204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47D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B2B5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3E4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12550</w:t>
                  </w:r>
                </w:p>
              </w:tc>
            </w:tr>
            <w:tr w:rsidR="00C37793" w14:paraId="11E0841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88B1C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191B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1002435000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4D43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Wilmington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5C5F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7B7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9E5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E93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5361</w:t>
                  </w:r>
                </w:p>
              </w:tc>
            </w:tr>
            <w:tr w:rsidR="00C37793" w14:paraId="402171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37DA9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C9BF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1002445003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B8FA8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Clyde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079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CE0F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7E56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CBCA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14433</w:t>
                  </w:r>
                </w:p>
              </w:tc>
            </w:tr>
            <w:tr w:rsidR="00C37793" w14:paraId="4A329B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0F9E5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9A2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1002455006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136C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Cape Elizabeth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3A8F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8C6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07FA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96B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4107</w:t>
                  </w:r>
                </w:p>
              </w:tc>
            </w:tr>
            <w:tr w:rsidR="00C37793" w14:paraId="6BCF2D1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94E4D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1BA4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1002485004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7E17B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Marcellus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1D3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087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5B1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4F2F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13108</w:t>
                  </w:r>
                </w:p>
              </w:tc>
            </w:tr>
            <w:tr w:rsidR="00C37793" w14:paraId="7CE50FC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1EF7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BE0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1002515000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CD4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Burlington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71D2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9DA1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4D4B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4F29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5403</w:t>
                  </w:r>
                </w:p>
              </w:tc>
            </w:tr>
            <w:tr w:rsidR="00C37793" w14:paraId="63246A8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A841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AD8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1002525003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A08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Milton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8E7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B1D3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4010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A7102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5468</w:t>
                  </w:r>
                </w:p>
              </w:tc>
            </w:tr>
            <w:tr w:rsidR="00C37793" w14:paraId="02E14DF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6FE1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1F15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1002535006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777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Saratoga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6F0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809E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095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2253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12866</w:t>
                  </w:r>
                </w:p>
              </w:tc>
            </w:tr>
            <w:tr w:rsidR="00C37793" w14:paraId="31F5A67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77E22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BD6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1002545009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39F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Orchard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DFF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8F0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8577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A6A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14127</w:t>
                  </w:r>
                </w:p>
              </w:tc>
            </w:tr>
            <w:tr w:rsidR="00C37793" w14:paraId="1582FAE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1352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0B2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1002555001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F54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Sodus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4E19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341C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2D000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5B9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14551</w:t>
                  </w:r>
                </w:p>
              </w:tc>
            </w:tr>
            <w:tr w:rsidR="00C37793" w14:paraId="46355AE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15BF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30F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1002585010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D298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Saratoga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1EE2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4AE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0B43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D118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12866</w:t>
                  </w:r>
                </w:p>
              </w:tc>
            </w:tr>
            <w:tr w:rsidR="00C37793" w14:paraId="3C9530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C3B7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B2E4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1002625009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133E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Albany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057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0D2A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AFB2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0D12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12203</w:t>
                  </w:r>
                </w:p>
              </w:tc>
            </w:tr>
            <w:tr w:rsidR="00C37793" w14:paraId="5C7295D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76061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591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1002645004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8A0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Sand Lake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A68B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A71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109B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C4C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12196</w:t>
                  </w:r>
                </w:p>
              </w:tc>
            </w:tr>
            <w:tr w:rsidR="00C37793" w14:paraId="24725BC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EC186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FF3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1002665010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0C4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Amherst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F97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E848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41A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1BFA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3031</w:t>
                  </w:r>
                </w:p>
              </w:tc>
            </w:tr>
            <w:tr w:rsidR="00C37793" w14:paraId="6C6748F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8979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B9C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1002695008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17EE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China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E27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9D3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2123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234F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4358</w:t>
                  </w:r>
                </w:p>
              </w:tc>
            </w:tr>
            <w:tr w:rsidR="00C37793" w14:paraId="3A8E7E1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7060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EC3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1002725004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C11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China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0B28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EF5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15BD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5F75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4358</w:t>
                  </w:r>
                </w:p>
              </w:tc>
            </w:tr>
            <w:tr w:rsidR="00C37793" w14:paraId="5E4AD17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784F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046D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1002735007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E0C3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Niskayuna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818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B74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2DE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148B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12309</w:t>
                  </w:r>
                </w:p>
              </w:tc>
            </w:tr>
            <w:tr w:rsidR="00C37793" w14:paraId="1C7FBD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2550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52AD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1002755002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9840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Clifton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B17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041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E46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6B5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12065</w:t>
                  </w:r>
                </w:p>
              </w:tc>
            </w:tr>
            <w:tr w:rsidR="00C37793" w14:paraId="67B0C4C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A4A2A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0CB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1002775008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981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Branch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352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1A7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1526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43FF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12766</w:t>
                  </w:r>
                </w:p>
              </w:tc>
            </w:tr>
            <w:tr w:rsidR="00C37793" w14:paraId="7FA11F5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900D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24B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1002785000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3FF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Cheektowaga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990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6F0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297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2BF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14223</w:t>
                  </w:r>
                </w:p>
              </w:tc>
            </w:tr>
            <w:tr w:rsidR="00C37793" w14:paraId="48E2CF3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C6C4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2BC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1002795003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B485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Buffalo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7372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3F3E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FB0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B3C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14211</w:t>
                  </w:r>
                </w:p>
              </w:tc>
            </w:tr>
            <w:tr w:rsidR="00C37793" w14:paraId="3BD8D22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56AB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AFB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1002805004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F85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Buffalo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86C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4019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B900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1A80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14211</w:t>
                  </w:r>
                </w:p>
              </w:tc>
            </w:tr>
            <w:tr w:rsidR="00C37793" w14:paraId="528749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36E2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485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1002815007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FDBE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Orchard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4DC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4A21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FA5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A2D9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14127</w:t>
                  </w:r>
                </w:p>
              </w:tc>
            </w:tr>
            <w:tr w:rsidR="00C37793" w14:paraId="611B167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A9AC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156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1002825010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FD1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Chicopee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5D5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4D76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BFB2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BD1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1020</w:t>
                  </w:r>
                </w:p>
              </w:tc>
            </w:tr>
            <w:tr w:rsidR="00C37793" w14:paraId="2B8F436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39609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3A814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D67A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FDCDE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1E4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Total=297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D8F3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B314D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31AC01C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94D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OK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B4E4F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1000044001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FCB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BROKEN ARROW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FBCC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1ST NATL BK &amp; TR CO OF BROKEN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68D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0835C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03A3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74012</w:t>
                  </w:r>
                </w:p>
              </w:tc>
            </w:tr>
            <w:tr w:rsidR="00C37793" w14:paraId="504DB3F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C79B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6668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791FD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7553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E19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7705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C9F07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22098CA1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D34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237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1000144007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D447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CHICAGO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8A4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496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008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68E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60605</w:t>
                  </w:r>
                </w:p>
              </w:tc>
            </w:tr>
            <w:tr w:rsidR="00C37793" w14:paraId="46A9F27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64B86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439C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1001074001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9CE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TIGARD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20A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UMPQUA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369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D4A8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6339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97224</w:t>
                  </w:r>
                </w:p>
              </w:tc>
            </w:tr>
            <w:tr w:rsidR="00C37793" w14:paraId="1C12B26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C819B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F9B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1001454008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403C4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LAKE OSWEGO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540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PACIFIC CONTINENTAL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9C3D3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E56F0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21A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97034</w:t>
                  </w:r>
                </w:p>
              </w:tc>
            </w:tr>
            <w:tr w:rsidR="00C37793" w14:paraId="7803818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1BCA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034B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2C0E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EF36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D55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651E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1298B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92359C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BFA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D47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1000714001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9BC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SWARTHMORE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EF8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04FE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45A6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009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19081</w:t>
                  </w:r>
                </w:p>
              </w:tc>
            </w:tr>
            <w:tr w:rsidR="00C37793" w14:paraId="61F688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37FC5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84F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1000824010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6711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FORT WASHINGTON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9C4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UNITED BANK OF PHILADELPHIA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8C11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953F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B0BAA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19034</w:t>
                  </w:r>
                </w:p>
              </w:tc>
            </w:tr>
            <w:tr w:rsidR="00C37793" w14:paraId="47B700E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0B7B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25F3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1001725002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08C7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Langhorne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60E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8BF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FD3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6585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19047</w:t>
                  </w:r>
                </w:p>
              </w:tc>
            </w:tr>
            <w:tr w:rsidR="00C37793" w14:paraId="6663633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98F5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C70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1001785009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DB5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434D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D77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CAA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9273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C37793" w14:paraId="3E0DA34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2BC9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69540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1001885004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CA72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8C1BE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17D6D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99F9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03C0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C37793" w14:paraId="63EAE87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EEBA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383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1001905008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FFA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ECC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621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607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F0D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C37793" w14:paraId="7E99D08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6311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641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1001915000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05FC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720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1015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33D8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D90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C37793" w14:paraId="701A90A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2AB3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EDF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1001965004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DFF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Lancaster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53B9C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A99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C0E1E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A676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17603</w:t>
                  </w:r>
                </w:p>
              </w:tc>
            </w:tr>
            <w:tr w:rsidR="00C37793" w14:paraId="443040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B90E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310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1001975007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A71B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8D8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897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87E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D6DE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C37793" w14:paraId="7271716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14A5C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9AD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1001995002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E63D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CFEF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66D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3FA4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55E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19606</w:t>
                  </w:r>
                </w:p>
              </w:tc>
            </w:tr>
            <w:tr w:rsidR="00C37793" w14:paraId="3B587F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83AF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BA2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1002165002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150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Temple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4DA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15E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51FD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81F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19560</w:t>
                  </w:r>
                </w:p>
              </w:tc>
            </w:tr>
            <w:tr w:rsidR="00C37793" w14:paraId="15BA23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1623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09F6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1002304000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130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WILLIAMSTOWN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079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COMMERCE BANK, A DIVISION OF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447E2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930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A478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8094</w:t>
                  </w:r>
                </w:p>
              </w:tc>
            </w:tr>
            <w:tr w:rsidR="00C37793" w14:paraId="15070A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095A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948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1002615006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E269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Bethlehem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5DB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D9EC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16D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317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18018</w:t>
                  </w:r>
                </w:p>
              </w:tc>
            </w:tr>
            <w:tr w:rsidR="00C37793" w14:paraId="51002D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377C7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FFC4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1002685005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E68C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Bethlehem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6F94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608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5DD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39A8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18018</w:t>
                  </w:r>
                </w:p>
              </w:tc>
            </w:tr>
            <w:tr w:rsidR="00C37793" w14:paraId="4D49CCC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2ED2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17D3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8C69D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C60B7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B1C4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8784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C0287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706D6E37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4209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6F41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1000154010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C105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SLATERSVILLE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B94E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CITIZENS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B22D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4D7F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1EFA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2876</w:t>
                  </w:r>
                </w:p>
              </w:tc>
            </w:tr>
            <w:tr w:rsidR="00C37793" w14:paraId="5B3F224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A2BB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DBEF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1000394001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803A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JOHNSTON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F65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C161C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0EE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705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2919</w:t>
                  </w:r>
                </w:p>
              </w:tc>
            </w:tr>
            <w:tr w:rsidR="00C37793" w14:paraId="54DB1EC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228A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AF417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1000574007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09E5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EASTON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7878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HOME LOAN INVEST BANK F.S.B.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B1E1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51F6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16E8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2356</w:t>
                  </w:r>
                </w:p>
              </w:tc>
            </w:tr>
            <w:tr w:rsidR="00C37793" w14:paraId="09BA1CF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38359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CF3B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1000705005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F8CA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49B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E6B7A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FC1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7A60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2116</w:t>
                  </w:r>
                </w:p>
              </w:tc>
            </w:tr>
            <w:tr w:rsidR="00C37793" w14:paraId="4D7802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F5D3D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CF4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1000845001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A46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Manchester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EDA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0A9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FF85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2D2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3101</w:t>
                  </w:r>
                </w:p>
              </w:tc>
            </w:tr>
            <w:tr w:rsidR="00C37793" w14:paraId="06FC898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0D339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0430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1001045010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744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Atkinson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A97E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200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983C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6619E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3811</w:t>
                  </w:r>
                </w:p>
              </w:tc>
            </w:tr>
            <w:tr w:rsidR="00C37793" w14:paraId="2DC0CB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525B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F481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1001055002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812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Atkinson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11A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77F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820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86B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3811</w:t>
                  </w:r>
                </w:p>
              </w:tc>
            </w:tr>
            <w:tr w:rsidR="00C37793" w14:paraId="74A15A8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39372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610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1001405000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B44B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Salem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72C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939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2F95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1AB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3079</w:t>
                  </w:r>
                </w:p>
              </w:tc>
            </w:tr>
            <w:tr w:rsidR="00C37793" w14:paraId="04106B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C067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3056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1001425006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7B6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Guilford (census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Guil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C0BE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6019D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D08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C83E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6437</w:t>
                  </w:r>
                </w:p>
              </w:tc>
            </w:tr>
            <w:tr w:rsidR="00C37793" w14:paraId="1C90259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7C07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EE5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1001464000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A248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CRANSTON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0806A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F392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678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516B5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2910</w:t>
                  </w:r>
                </w:p>
              </w:tc>
            </w:tr>
            <w:tr w:rsidR="00C37793" w14:paraId="003DD4A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E55F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59F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1001525001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D94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Litchfield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66F0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675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0B1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EF8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3052</w:t>
                  </w:r>
                </w:p>
              </w:tc>
            </w:tr>
            <w:tr w:rsidR="00C37793" w14:paraId="126DFA8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3AF7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EFC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1001625007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824B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Hartford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659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DF4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D168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612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6106</w:t>
                  </w:r>
                </w:p>
              </w:tc>
            </w:tr>
            <w:tr w:rsidR="00C37793" w14:paraId="6018E1B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1BEF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854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1001705007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46D72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Winchester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855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216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51D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8DDB0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1890</w:t>
                  </w:r>
                </w:p>
              </w:tc>
            </w:tr>
            <w:tr w:rsidR="00C37793" w14:paraId="4A4346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8874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A2E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1001735005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F1B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Hartford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711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E83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57E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B5CB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6010</w:t>
                  </w:r>
                </w:p>
              </w:tc>
            </w:tr>
            <w:tr w:rsidR="00C37793" w14:paraId="117581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FCCCF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5034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1001745008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AC148" w14:textId="77777777" w:rsidR="00C37793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Bourne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5E3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54C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3192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837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2532</w:t>
                  </w:r>
                </w:p>
              </w:tc>
            </w:tr>
            <w:tr w:rsidR="00C37793" w14:paraId="11636A3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2AF8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15B8F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1001755000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6E3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DEA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506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7C8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ADB1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2116</w:t>
                  </w:r>
                </w:p>
              </w:tc>
            </w:tr>
            <w:tr w:rsidR="00C37793" w14:paraId="5DF5079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E21D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95CE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1001775006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D21C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Watertown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6B8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07B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A27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6EF6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2172</w:t>
                  </w:r>
                </w:p>
              </w:tc>
            </w:tr>
            <w:tr w:rsidR="00C37793" w14:paraId="1BD0978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1F91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CAB4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1001795001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3EC8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Wrentham (census name Wrentham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84FA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111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9DE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668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2093</w:t>
                  </w:r>
                </w:p>
              </w:tc>
            </w:tr>
            <w:tr w:rsidR="00C37793" w14:paraId="5F3CB8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1FAE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30FC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1001805002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08D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Hartford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788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8BF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56C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52B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6114</w:t>
                  </w:r>
                </w:p>
              </w:tc>
            </w:tr>
            <w:tr w:rsidR="00C37793" w14:paraId="3E1105C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BE65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F9E8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1001825008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140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Brookline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667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098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5930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709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2146</w:t>
                  </w:r>
                </w:p>
              </w:tc>
            </w:tr>
            <w:tr w:rsidR="00C37793" w14:paraId="4259055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71D8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D478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1001845003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E1A1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Middletown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0B7A8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8AA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648D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061B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6457</w:t>
                  </w:r>
                </w:p>
              </w:tc>
            </w:tr>
            <w:tr w:rsidR="00C37793" w14:paraId="2C2004A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2DC0C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96F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D40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Belmont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A0BE2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AC75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76F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1FF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2178</w:t>
                  </w:r>
                </w:p>
              </w:tc>
            </w:tr>
            <w:tr w:rsidR="00C37793" w14:paraId="162736B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EC9E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7400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1001895007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6A7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Haven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B9DB0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43A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0EE8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E1E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6473</w:t>
                  </w:r>
                </w:p>
              </w:tc>
            </w:tr>
            <w:tr w:rsidR="00C37793" w14:paraId="13BD285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6BA2E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6A6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1001925003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3CA5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Lowell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C84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EC2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8B0F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D72BE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1851</w:t>
                  </w:r>
                </w:p>
              </w:tc>
            </w:tr>
            <w:tr w:rsidR="00C37793" w14:paraId="00C1639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C0A9F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5EB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1001935006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589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Blackstone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B75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FE0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4B9B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553E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1504</w:t>
                  </w:r>
                </w:p>
              </w:tc>
            </w:tr>
            <w:tr w:rsidR="00C37793" w14:paraId="1120CC8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16966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50B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1001955001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8F58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Braintree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143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EC7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5B4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A29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2184</w:t>
                  </w:r>
                </w:p>
              </w:tc>
            </w:tr>
            <w:tr w:rsidR="00C37793" w14:paraId="613A4D4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2EA6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639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1002005000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78D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C0F1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F27E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E3F4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E1C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2109</w:t>
                  </w:r>
                </w:p>
              </w:tc>
            </w:tr>
            <w:tr w:rsidR="00C37793" w14:paraId="06FE2C9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482C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AC7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1002015003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AB2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862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64C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803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AF0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1720</w:t>
                  </w:r>
                </w:p>
              </w:tc>
            </w:tr>
            <w:tr w:rsidR="00C37793" w14:paraId="05B1313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0E64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9035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1002025006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315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Rutland (census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Rutla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5E65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2AB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BEF1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FD5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1543</w:t>
                  </w:r>
                </w:p>
              </w:tc>
            </w:tr>
            <w:tr w:rsidR="00C37793" w14:paraId="14D8268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8D5F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4D17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1002035009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4F5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B16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DC7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7C88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A69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1103</w:t>
                  </w:r>
                </w:p>
              </w:tc>
            </w:tr>
            <w:tr w:rsidR="00C37793" w14:paraId="1B65092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A9D8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9018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1002055004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C83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Braintree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201E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56F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03F4D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5C1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2184</w:t>
                  </w:r>
                </w:p>
              </w:tc>
            </w:tr>
            <w:tr w:rsidR="00C37793" w14:paraId="38A405D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1CEBC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8DAC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1002065007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AEB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Haverhill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6A0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D93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02E5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D10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1830</w:t>
                  </w:r>
                </w:p>
              </w:tc>
            </w:tr>
            <w:tr w:rsidR="00C37793" w14:paraId="0844743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1E11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A578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1002075010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1C74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B6A1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297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CA49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9DD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2132</w:t>
                  </w:r>
                </w:p>
              </w:tc>
            </w:tr>
            <w:tr w:rsidR="00C37793" w14:paraId="14792E0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C348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E72B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1002115009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569D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Bridgewater (census name for B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B47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9DCE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CDC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0E2A4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2324</w:t>
                  </w:r>
                </w:p>
              </w:tc>
            </w:tr>
            <w:tr w:rsidR="00C37793" w14:paraId="1B89F5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69D0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2E6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1002135004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F04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Quincy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A267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34F2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E102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CDF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2171</w:t>
                  </w:r>
                </w:p>
              </w:tc>
            </w:tr>
            <w:tr w:rsidR="00C37793" w14:paraId="12AB274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9272F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22C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1002195000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1129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430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B4CCE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59B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C1BE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2134</w:t>
                  </w:r>
                </w:p>
              </w:tc>
            </w:tr>
            <w:tr w:rsidR="00C37793" w14:paraId="671ACEF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E02A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891E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1002225007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65A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East Bridgewater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125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C376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3D8D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3943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2333</w:t>
                  </w:r>
                </w:p>
              </w:tc>
            </w:tr>
            <w:tr w:rsidR="00C37793" w14:paraId="4256118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2954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A66DF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1002325002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D538A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Westwood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EC3B8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4C5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5D4F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7F3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2090</w:t>
                  </w:r>
                </w:p>
              </w:tc>
            </w:tr>
            <w:tr w:rsidR="00C37793" w14:paraId="50A838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EB1CC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BC6C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1002464002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661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PORTSMOUTH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7E08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CITIZENS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6D00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6DC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F623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2871</w:t>
                  </w:r>
                </w:p>
              </w:tc>
            </w:tr>
            <w:tr w:rsidR="00C37793" w14:paraId="6A19A8D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C4DC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60FD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1002465009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EEA2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Pepperell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D4CF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704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D5C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B55D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1463</w:t>
                  </w:r>
                </w:p>
              </w:tc>
            </w:tr>
            <w:tr w:rsidR="00C37793" w14:paraId="58F4560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0459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A45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1002475001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5B6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2F88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671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C292F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E02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2124</w:t>
                  </w:r>
                </w:p>
              </w:tc>
            </w:tr>
            <w:tr w:rsidR="00C37793" w14:paraId="76FCC8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4FA4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21D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1002575007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401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Worcester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C16F9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1A3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3BA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F5F0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1603</w:t>
                  </w:r>
                </w:p>
              </w:tc>
            </w:tr>
            <w:tr w:rsidR="00C37793" w14:paraId="7166571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ADBA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A65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1002605003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1B7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Watertown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77A1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6C32B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19EB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3D5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2172</w:t>
                  </w:r>
                </w:p>
              </w:tc>
            </w:tr>
            <w:tr w:rsidR="00C37793" w14:paraId="43E15FC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7361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1ECA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1002705009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007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Nashua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5E79F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7B1A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2C6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80BD0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3060</w:t>
                  </w:r>
                </w:p>
              </w:tc>
            </w:tr>
            <w:tr w:rsidR="00C37793" w14:paraId="7783BC8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36C9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ACC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1002715001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DDC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Weymouth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D68E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D7D8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616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4B1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2188</w:t>
                  </w:r>
                </w:p>
              </w:tc>
            </w:tr>
            <w:tr w:rsidR="00C37793" w14:paraId="6B9A532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E5A16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6EA69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1002765005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F9E0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245D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DA9F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0E875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B75F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2136</w:t>
                  </w:r>
                </w:p>
              </w:tc>
            </w:tr>
            <w:tr w:rsidR="00C37793" w14:paraId="33E989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4329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5B2C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687A0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1E0A3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7B28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Total=295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DE5F2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5E89C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7F1F637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921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SC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1CA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1000324002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8F2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DUMAS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7F6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BUSINESS LOAN CENTER,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C07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F45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8074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79029</w:t>
                  </w:r>
                </w:p>
              </w:tc>
            </w:tr>
            <w:tr w:rsidR="00C37793" w14:paraId="2CCA250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F526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828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1000514000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872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ANDERSON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C68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CERTIFIED DEVEL CORP OF SO. 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D0F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ACA1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320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29621</w:t>
                  </w:r>
                </w:p>
              </w:tc>
            </w:tr>
            <w:tr w:rsidR="00C37793" w14:paraId="4440DF9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FA771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B8BF5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1801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EAD1A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91C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F97C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DA286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700A3EC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EC0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1747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1000093009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EF6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4F4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69A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91FB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277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7083</w:t>
                  </w:r>
                </w:p>
              </w:tc>
            </w:tr>
            <w:tr w:rsidR="00C37793" w14:paraId="13FA60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17FDB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6D14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1000506000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DDC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CAMARILLO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0FD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DB0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94F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E5B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93010</w:t>
                  </w:r>
                </w:p>
              </w:tc>
            </w:tr>
            <w:tr w:rsidR="00C37793" w14:paraId="052808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53BBE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B69E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1000536009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986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LEANDER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AE70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371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AAA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A51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78641</w:t>
                  </w:r>
                </w:p>
              </w:tc>
            </w:tr>
            <w:tr w:rsidR="00C37793" w14:paraId="16F120A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D6487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674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1000655003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EC9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43B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459E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B50F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F2F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12550</w:t>
                  </w:r>
                </w:p>
              </w:tc>
            </w:tr>
            <w:tr w:rsidR="00C37793" w14:paraId="413CAEE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E316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955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1000675009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0A0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Chicago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678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1A01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9B1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B4B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60628</w:t>
                  </w:r>
                </w:p>
              </w:tc>
            </w:tr>
            <w:tr w:rsidR="00C37793" w14:paraId="101B66D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F55D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C3B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1000685001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2FCF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Marina del Ray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EE73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838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580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093AA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90292</w:t>
                  </w:r>
                </w:p>
              </w:tc>
            </w:tr>
            <w:tr w:rsidR="00C37793" w14:paraId="5056D0F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527F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AEA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1000715008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AC8E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Castro Valley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D7710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17C5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D16E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481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94546</w:t>
                  </w:r>
                </w:p>
              </w:tc>
            </w:tr>
            <w:tr w:rsidR="00C37793" w14:paraId="18063EF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9BC32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99F8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1000725000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CBDA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Beaverton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437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0F40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7D4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FF5FA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97008</w:t>
                  </w:r>
                </w:p>
              </w:tc>
            </w:tr>
            <w:tr w:rsidR="00C37793" w14:paraId="2A773F0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AAA91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2631B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1000726007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D5F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CLINTON (CENSUS NAME FOR CLINT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3F9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C0D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27E4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FF0D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4927</w:t>
                  </w:r>
                </w:p>
              </w:tc>
            </w:tr>
            <w:tr w:rsidR="00C37793" w14:paraId="47B02B3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997A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FADC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1000735003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C5D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 Lake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F8B3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988B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DD2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AEEC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49417</w:t>
                  </w:r>
                </w:p>
              </w:tc>
            </w:tr>
            <w:tr w:rsidR="00C37793" w14:paraId="303A384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7E53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A1DE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1000745006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CE90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Greenville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8950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17B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783FD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4F22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27858</w:t>
                  </w:r>
                </w:p>
              </w:tc>
            </w:tr>
            <w:tr w:rsidR="00C37793" w14:paraId="063BCCC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DD68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BF7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1000755009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4D9C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Grass Valley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2BA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DDFE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4D6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386E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C37793" w14:paraId="03DA871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B94E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FB6A7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1000756005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0DC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WASILLA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269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8F0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E70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DE0E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99654</w:t>
                  </w:r>
                </w:p>
              </w:tc>
            </w:tr>
            <w:tr w:rsidR="00C37793" w14:paraId="28B4BEA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D508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716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1000766008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711CF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BURNET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6FFD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C067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6FDD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985F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78611</w:t>
                  </w:r>
                </w:p>
              </w:tc>
            </w:tr>
            <w:tr w:rsidR="00C37793" w14:paraId="62F4D53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01EA0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ACE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1000775004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98F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Patterson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DF80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DAB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8210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5A26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95363</w:t>
                  </w:r>
                </w:p>
              </w:tc>
            </w:tr>
            <w:tr w:rsidR="00C37793" w14:paraId="73BF622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4597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A58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1000785007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DF8D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Fresno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2B3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AA7C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6332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9204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93612</w:t>
                  </w:r>
                </w:p>
              </w:tc>
            </w:tr>
            <w:tr w:rsidR="00C37793" w14:paraId="156A1FD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4FBE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0E4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1000786003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B6471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GRAND JUNCTION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D132D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9735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9EA6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1D5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81506</w:t>
                  </w:r>
                </w:p>
              </w:tc>
            </w:tr>
            <w:tr w:rsidR="00C37793" w14:paraId="116A750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38B7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A15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1000815003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B1A4E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Victor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F83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24CF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789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7948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59875</w:t>
                  </w:r>
                </w:p>
              </w:tc>
            </w:tr>
            <w:tr w:rsidR="00C37793" w14:paraId="496B8D3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89A4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2B4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1000816010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31EE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IRVINE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A8A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45F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B718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869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92618</w:t>
                  </w:r>
                </w:p>
              </w:tc>
            </w:tr>
            <w:tr w:rsidR="00C37793" w14:paraId="3FB7B22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5F9C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C565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1000825006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8CB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Sheridan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0858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8E1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559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529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82801</w:t>
                  </w:r>
                </w:p>
              </w:tc>
            </w:tr>
            <w:tr w:rsidR="00C37793" w14:paraId="42154B6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3B445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A59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1000885002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02F3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Pueblo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01C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F0D9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91B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650F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81005</w:t>
                  </w:r>
                </w:p>
              </w:tc>
            </w:tr>
            <w:tr w:rsidR="00C37793" w14:paraId="2394C3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9DBC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107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1000895005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412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Orangeburg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B242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9F77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AEF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B213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29118</w:t>
                  </w:r>
                </w:p>
              </w:tc>
            </w:tr>
            <w:tr w:rsidR="00C37793" w14:paraId="532F15E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CA33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DC8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1000905006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DC7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Redondo Beach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D69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4CA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46C2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8EB1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90278</w:t>
                  </w:r>
                </w:p>
              </w:tc>
            </w:tr>
            <w:tr w:rsidR="00C37793" w14:paraId="544E05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959D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7D1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1000915009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FA4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Waterville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DBC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C13A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0012A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7C93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98858</w:t>
                  </w:r>
                </w:p>
              </w:tc>
            </w:tr>
            <w:tr w:rsidR="00C37793" w14:paraId="2D92DA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F985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F45B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1000925001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A47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Pittsburgh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155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5026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9B8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ECCD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15214</w:t>
                  </w:r>
                </w:p>
              </w:tc>
            </w:tr>
            <w:tr w:rsidR="00C37793" w14:paraId="40FE26D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8D1E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FA9A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1000935004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F522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Vancouver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43FB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D724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6C2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078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98663</w:t>
                  </w:r>
                </w:p>
              </w:tc>
            </w:tr>
            <w:tr w:rsidR="00C37793" w14:paraId="32EA008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5DD0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E23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1000945007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CD4E8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Clackamas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4AF8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35DB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FDA0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B10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97015</w:t>
                  </w:r>
                </w:p>
              </w:tc>
            </w:tr>
            <w:tr w:rsidR="00C37793" w14:paraId="241B144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220CD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33B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1000975005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F259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Garden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3298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D78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DA9D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8E2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92844</w:t>
                  </w:r>
                </w:p>
              </w:tc>
            </w:tr>
            <w:tr w:rsidR="00C37793" w14:paraId="56369D2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689E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45BBD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1001005009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43D4D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Valencia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4801C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8534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FC8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6AEDE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91321</w:t>
                  </w:r>
                </w:p>
              </w:tc>
            </w:tr>
            <w:tr w:rsidR="00C37793" w14:paraId="7EBA985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7A4E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BE138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1001015001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0D5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Moses Lake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306D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99B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154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9FC7A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98837</w:t>
                  </w:r>
                </w:p>
              </w:tc>
            </w:tr>
            <w:tr w:rsidR="00C37793" w14:paraId="6EA384C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7369E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24ED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1001025004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716A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Kansas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CAC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21F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7FDF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2BA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64116</w:t>
                  </w:r>
                </w:p>
              </w:tc>
            </w:tr>
            <w:tr w:rsidR="00C37793" w14:paraId="1156E60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AAD9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51B90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1001065005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4B04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Arcadia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AEF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B4BA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1B7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123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91006</w:t>
                  </w:r>
                </w:p>
              </w:tc>
            </w:tr>
            <w:tr w:rsidR="00C37793" w14:paraId="16685DC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39F1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BB1B8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1001095003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1D0D7E" w14:textId="77777777" w:rsidR="00C37793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Wappapello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BA5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949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9642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3B1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C37793" w14:paraId="381517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1D15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8C5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1001105004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6699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Olney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7D3A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790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EC0C1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826C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20832</w:t>
                  </w:r>
                </w:p>
              </w:tc>
            </w:tr>
            <w:tr w:rsidR="00C37793" w14:paraId="62F08F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272CF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486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1001114000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4D7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MERIDIAN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5307D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1CA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9DD9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C3E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83642</w:t>
                  </w:r>
                </w:p>
              </w:tc>
            </w:tr>
            <w:tr w:rsidR="00C37793" w14:paraId="13D9ADB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AEC2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214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1001124003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652F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SUN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BB1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5A3F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4BF0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0B0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85351</w:t>
                  </w:r>
                </w:p>
              </w:tc>
            </w:tr>
            <w:tr w:rsidR="00C37793" w14:paraId="716555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E9F18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E40D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1001125010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5F31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Alhambra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A7C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FD83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57C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618E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91803</w:t>
                  </w:r>
                </w:p>
              </w:tc>
            </w:tr>
            <w:tr w:rsidR="00C37793" w14:paraId="234D947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7F309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829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1001134006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D0D4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BOISE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74357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32A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629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DCEB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83714</w:t>
                  </w:r>
                </w:p>
              </w:tc>
            </w:tr>
            <w:tr w:rsidR="00C37793" w14:paraId="703541D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44B5D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231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1001144009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BC22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DILLON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45A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DA9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F1A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6C56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80435</w:t>
                  </w:r>
                </w:p>
              </w:tc>
            </w:tr>
            <w:tr w:rsidR="00C37793" w14:paraId="17D1DFE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BD3A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3CC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1001145005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A121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Des Moines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82A3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A0B4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F96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CD08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60310</w:t>
                  </w:r>
                </w:p>
              </w:tc>
            </w:tr>
            <w:tr w:rsidR="00C37793" w14:paraId="0E91AA9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86CC8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202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1001155008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1375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Sebring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BC9F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CF982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D6D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07E1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33870</w:t>
                  </w:r>
                </w:p>
              </w:tc>
            </w:tr>
            <w:tr w:rsidR="00C37793" w14:paraId="2167CAD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496CB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BB1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1001165000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F5E27" w14:textId="77777777" w:rsidR="00C37793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Briggsdale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BC84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EF18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05C3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6390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80611</w:t>
                  </w:r>
                </w:p>
              </w:tc>
            </w:tr>
            <w:tr w:rsidR="00C37793" w14:paraId="56B6F67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D848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120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1001175003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5A9B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California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CCC2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041E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CA6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246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22741</w:t>
                  </w:r>
                </w:p>
              </w:tc>
            </w:tr>
            <w:tr w:rsidR="00C37793" w14:paraId="604B20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1A184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369D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1001185006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F25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Canton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728B5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969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A7AA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F862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2021</w:t>
                  </w:r>
                </w:p>
              </w:tc>
            </w:tr>
            <w:tr w:rsidR="00C37793" w14:paraId="4065FE8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27B24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EF9F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1001225005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D34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Las Vegas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DE9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376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4995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E94E1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89102</w:t>
                  </w:r>
                </w:p>
              </w:tc>
            </w:tr>
            <w:tr w:rsidR="00C37793" w14:paraId="2A5395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18A9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8E49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1001285001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EDA4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89E5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4EA9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5805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8DA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28204</w:t>
                  </w:r>
                </w:p>
              </w:tc>
            </w:tr>
            <w:tr w:rsidR="00C37793" w14:paraId="5F262ED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8EF2C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05B4A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1001315008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0797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71459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881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D8754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7F53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10019</w:t>
                  </w:r>
                </w:p>
              </w:tc>
            </w:tr>
            <w:tr w:rsidR="00C37793" w14:paraId="1C4D35F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EF5D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A4B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1001325000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45E7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Upper Marlboro (Marlboro)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8BAC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01F29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4F2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937D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20772</w:t>
                  </w:r>
                </w:p>
              </w:tc>
            </w:tr>
            <w:tr w:rsidR="00C37793" w14:paraId="6A1CEA4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1B926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CB6A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1001334007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86E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3B9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FF68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07C3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A43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28206</w:t>
                  </w:r>
                </w:p>
              </w:tc>
            </w:tr>
            <w:tr w:rsidR="00C37793" w14:paraId="70080C1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3AE8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A84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1001335003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8E84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RED BLUFF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4C3B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512F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5F66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9E73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96080</w:t>
                  </w:r>
                </w:p>
              </w:tc>
            </w:tr>
            <w:tr w:rsidR="00C37793" w14:paraId="1A06CCA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573E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D185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1001345006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BF2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Ignacio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B91F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C3C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B00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C564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81137</w:t>
                  </w:r>
                </w:p>
              </w:tc>
            </w:tr>
            <w:tr w:rsidR="00C37793" w14:paraId="799728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58A2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269C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1001364005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FCF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DEL MAR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6922F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E0CD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EF11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8CE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92014</w:t>
                  </w:r>
                </w:p>
              </w:tc>
            </w:tr>
            <w:tr w:rsidR="00C37793" w14:paraId="32EAEA2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8A09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05EB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1001375004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724E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Denver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C052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340BA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B01FC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C0A0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80202</w:t>
                  </w:r>
                </w:p>
              </w:tc>
            </w:tr>
            <w:tr w:rsidR="00C37793" w14:paraId="2C191BD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4F71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8FF6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1001646009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C0E6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RENO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207CE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45F5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A7A0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7335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89502</w:t>
                  </w:r>
                </w:p>
              </w:tc>
            </w:tr>
            <w:tr w:rsidR="00C37793" w14:paraId="3DF6423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E10C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E57A1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1001856002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9336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CHANDLER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868E4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CFDA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CC5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DE5F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85225</w:t>
                  </w:r>
                </w:p>
              </w:tc>
            </w:tr>
            <w:tr w:rsidR="00C37793" w14:paraId="6587CA0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76EB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FD6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187D2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CARLSBAD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720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E88A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DC0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B256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92011</w:t>
                  </w:r>
                </w:p>
              </w:tc>
            </w:tr>
            <w:tr w:rsidR="00C37793" w14:paraId="7630763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5E12B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0185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1001936002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7992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BEAVERTON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E6E4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278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65CE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84B5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97005</w:t>
                  </w:r>
                </w:p>
              </w:tc>
            </w:tr>
            <w:tr w:rsidR="00C37793" w14:paraId="5F21336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35169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B0989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1001946005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B9F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HAWLEY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8F00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E1D7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CD93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85BF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56549</w:t>
                  </w:r>
                </w:p>
              </w:tc>
            </w:tr>
            <w:tr w:rsidR="00C37793" w14:paraId="725A367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EC34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542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1002046008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DB36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TOLLESON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B7DE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E2C3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3CB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A33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85353</w:t>
                  </w:r>
                </w:p>
              </w:tc>
            </w:tr>
            <w:tr w:rsidR="00C37793" w14:paraId="6497775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7804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17ED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1002644008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AA2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BATTLE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MOUNTAIN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9B669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BADD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9EE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04E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89820</w:t>
                  </w:r>
                </w:p>
              </w:tc>
            </w:tr>
            <w:tr w:rsidR="00C37793" w14:paraId="2ED0253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A812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882C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4D606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77F0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50C07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Total=369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F4E41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FCD35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A324918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30D3A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3550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1000294006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83C8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KNOXVILLE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7094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CITIZENS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B6A1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00EB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30D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37922</w:t>
                  </w:r>
                </w:p>
              </w:tc>
            </w:tr>
            <w:tr w:rsidR="00C37793" w14:paraId="020E9D4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AFCC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313D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1000584010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F3FB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LEWISBURG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C00D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FARMERS &amp; MERCHANTS BK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9C64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92B4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3EEC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37091</w:t>
                  </w:r>
                </w:p>
              </w:tc>
            </w:tr>
            <w:tr w:rsidR="00C37793" w14:paraId="332D637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B3B65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6AE0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1002044005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300B0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NASHVILLE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3955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RENASANT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5BC6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93D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CAE0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37210</w:t>
                  </w:r>
                </w:p>
              </w:tc>
            </w:tr>
            <w:tr w:rsidR="00C37793" w14:paraId="4A9AB21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4E928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8BA0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E6AA1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1809A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360D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960C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C37636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74E1F42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EBFE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03AB9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1000254005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DAE1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MIDLAND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05F79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77CF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31E2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783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79701</w:t>
                  </w:r>
                </w:p>
              </w:tc>
            </w:tr>
            <w:tr w:rsidR="00C37793" w14:paraId="133BF9A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5F685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3276B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1000434000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0612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EULESS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9B205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BANK TEXAS, SSB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5161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CE0F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0676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76040</w:t>
                  </w:r>
                </w:p>
              </w:tc>
            </w:tr>
            <w:tr w:rsidR="00C37793" w14:paraId="7EA6EE0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4E1E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BAD5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1000524003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9B6CB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DALLAS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6EE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FROST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0ABB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C861A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77EC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75243</w:t>
                  </w:r>
                </w:p>
              </w:tc>
            </w:tr>
            <w:tr w:rsidR="00C37793" w14:paraId="5CCA6E6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06980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306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1001214006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990A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BRAUNFELS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CF64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GE CAP. SMALL BUS. FINAN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B22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C54A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76BA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78132</w:t>
                  </w:r>
                </w:p>
              </w:tc>
            </w:tr>
            <w:tr w:rsidR="00C37793" w14:paraId="00ECB00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F9C20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650C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1001244004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4C2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EL CERRITO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2853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GE CAP. SMALL BUS. FINAN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D77B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67183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9340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94530</w:t>
                  </w:r>
                </w:p>
              </w:tc>
            </w:tr>
            <w:tr w:rsidR="00C37793" w14:paraId="39033FD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ACA9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AA39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1001264010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784EF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HOUSTON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B3C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D707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151C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A845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77055</w:t>
                  </w:r>
                </w:p>
              </w:tc>
            </w:tr>
            <w:tr w:rsidR="00C37793" w14:paraId="3C6459A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B5E7B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7169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1001506002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9B6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LAS CRUCES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0255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COMPASS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649A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5A3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9D88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88012</w:t>
                  </w:r>
                </w:p>
              </w:tc>
            </w:tr>
            <w:tr w:rsidR="00C37793" w14:paraId="48E853C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F643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45171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1002364007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4416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EDINBURG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DB0A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CAPITAL ONE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9000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6150D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849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78539</w:t>
                  </w:r>
                </w:p>
              </w:tc>
            </w:tr>
            <w:tr w:rsidR="00C37793" w14:paraId="5FF495B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E1BA0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A9764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1002524007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A76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DALLAS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1C727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COMERICA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60DAF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DCA8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F030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75243</w:t>
                  </w:r>
                </w:p>
              </w:tc>
            </w:tr>
            <w:tr w:rsidR="00C37793" w14:paraId="0AECF85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0435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4C48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4AAB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6EEE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6EC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FB8F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8DB97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25FDCC4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FEE15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179D0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1000844005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EECD0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PLEASANT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CA9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MOUNTAIN W. SMALL BUS. FINAN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3C04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576C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B30D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84062</w:t>
                  </w:r>
                </w:p>
              </w:tc>
            </w:tr>
            <w:tr w:rsidR="00C37793" w14:paraId="1B3A251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2724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3791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1002054008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29E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OGDEN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6515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UTAH CERT. DEVEL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3A3D3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4BF2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397F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84403</w:t>
                  </w:r>
                </w:p>
              </w:tc>
            </w:tr>
            <w:tr w:rsidR="00C37793" w14:paraId="674BB35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CCF7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F333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1002174009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B8C0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JORDAN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8EA3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MOUNTAIN W. SMALL BUS. FINAN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D7C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A58E2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B781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84088</w:t>
                  </w:r>
                </w:p>
              </w:tc>
            </w:tr>
            <w:tr w:rsidR="00C37793" w14:paraId="09B4E0C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2D1E4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E55D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5F013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EE0C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293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A55C47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1E7C2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55BBB2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1F3F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F86B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1000544009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3F31C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ROANOKE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68F4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COMMUNITY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2FEF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C2CB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C19F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24015</w:t>
                  </w:r>
                </w:p>
              </w:tc>
            </w:tr>
            <w:tr w:rsidR="00C37793" w14:paraId="1130256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8363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B3B9E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1000694008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EFFDD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SPOTSYLVANIA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9943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 FIRST MARKET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E7F8E4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426C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90AC5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22553</w:t>
                  </w:r>
                </w:p>
              </w:tc>
            </w:tr>
            <w:tr w:rsidR="00C37793" w14:paraId="1597F01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6C550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C8E6B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1000774008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0583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CHESAPEAKE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427E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TIDEWATER BUS. FINANCING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C2D3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FCF2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AF7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23220</w:t>
                  </w:r>
                </w:p>
              </w:tc>
            </w:tr>
            <w:tr w:rsidR="00C37793" w14:paraId="55747C9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E2EEFD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715B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1000904010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8AAA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VINTON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86BAB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BUSINESS FINANCE GROUP,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5E6E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691A3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098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24179</w:t>
                  </w:r>
                </w:p>
              </w:tc>
            </w:tr>
            <w:tr w:rsidR="00C37793" w14:paraId="2056FE0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DD69F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368416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1002324006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6471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RICHMOND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2040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COMMUNITY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B0CBF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CC91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C8BA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23224</w:t>
                  </w:r>
                </w:p>
              </w:tc>
            </w:tr>
            <w:tr w:rsidR="00C37793" w14:paraId="3056083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5D3E52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CA47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AE001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60ED3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B3B5C2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085C1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281262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6E75CB17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57B1E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D131F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1000764005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77E67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KIRKLAND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1538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F066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25E1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D79C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98033</w:t>
                  </w:r>
                </w:p>
              </w:tc>
            </w:tr>
            <w:tr w:rsidR="00C37793" w14:paraId="489CF65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FD1E9A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BCD7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7228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57BDF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FE158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B80CE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9263D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15CE3C3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3049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F46D1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1001136009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A3A2A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MT PLEASANT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662E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WISCONSIN BANK &amp; TRUST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67B2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AF0B8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598EF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48858</w:t>
                  </w:r>
                </w:p>
              </w:tc>
            </w:tr>
            <w:tr w:rsidR="00C37793" w14:paraId="5DFB46A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83949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A67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1001384000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A07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OREGON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2B1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MCFARLAND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5074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63F5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9883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53575</w:t>
                  </w:r>
                </w:p>
              </w:tc>
            </w:tr>
            <w:tr w:rsidR="00C37793" w14:paraId="7E362F7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D22FA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A582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1001714003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5BFFF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 CROSSE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F34099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PARK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218C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E6DE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4B1373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51064</w:t>
                  </w:r>
                </w:p>
              </w:tc>
            </w:tr>
            <w:tr w:rsidR="00C37793" w14:paraId="4811D16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8D36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63268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1002374010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C9081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8436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COMMUNITY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EB99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269F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16E9B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53182</w:t>
                  </w:r>
                </w:p>
              </w:tc>
            </w:tr>
            <w:tr w:rsidR="00C37793" w14:paraId="0DC7778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C0D4C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7207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602E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8A00E8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1857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7A277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98030" w14:textId="77777777" w:rsidR="00C37793" w:rsidRDefault="00C37793">
                  <w:pPr>
                    <w:spacing w:after="0" w:line="240" w:lineRule="auto"/>
                  </w:pPr>
                </w:p>
              </w:tc>
            </w:tr>
            <w:tr w:rsidR="00C37793" w14:paraId="5AEF497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0169C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WV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01F7D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1001094007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4B675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HUNTINGTON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87B4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HUNTINGTON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D0A70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62967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WV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F2F88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25701</w:t>
                  </w:r>
                </w:p>
              </w:tc>
            </w:tr>
            <w:tr w:rsidR="00C37793" w14:paraId="463DAEF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1A0D6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40655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3EDDB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8B18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EEF51" w14:textId="77777777" w:rsidR="00C3779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FD284" w14:textId="77777777" w:rsidR="00C37793" w:rsidRDefault="00C37793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4BCE7F" w14:textId="77777777" w:rsidR="00C37793" w:rsidRDefault="00C37793">
                  <w:pPr>
                    <w:spacing w:after="0" w:line="240" w:lineRule="auto"/>
                  </w:pPr>
                </w:p>
              </w:tc>
            </w:tr>
          </w:tbl>
          <w:p w14:paraId="476ED303" w14:textId="77777777" w:rsidR="00C37793" w:rsidRDefault="00C37793">
            <w:pPr>
              <w:spacing w:after="0" w:line="240" w:lineRule="auto"/>
            </w:pPr>
          </w:p>
        </w:tc>
        <w:tc>
          <w:tcPr>
            <w:tcW w:w="3180" w:type="dxa"/>
          </w:tcPr>
          <w:p w14:paraId="77109FEE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C37793" w14:paraId="58B2C9AC" w14:textId="77777777">
        <w:trPr>
          <w:trHeight w:val="770"/>
        </w:trPr>
        <w:tc>
          <w:tcPr>
            <w:tcW w:w="273" w:type="dxa"/>
          </w:tcPr>
          <w:p w14:paraId="19125267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6EEFF1E9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</w:tcPr>
          <w:p w14:paraId="06207634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2663546D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 w14:paraId="4BAAA187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6C03A044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849" w:type="dxa"/>
          </w:tcPr>
          <w:p w14:paraId="622843F1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760" w:type="dxa"/>
          </w:tcPr>
          <w:p w14:paraId="3DC35C7A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679" w:type="dxa"/>
          </w:tcPr>
          <w:p w14:paraId="0ABF8BB1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3180" w:type="dxa"/>
          </w:tcPr>
          <w:p w14:paraId="715EB0D5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8B6413" w14:paraId="0BF69AFE" w14:textId="77777777" w:rsidTr="008B6413">
        <w:trPr>
          <w:trHeight w:val="849"/>
        </w:trPr>
        <w:tc>
          <w:tcPr>
            <w:tcW w:w="273" w:type="dxa"/>
          </w:tcPr>
          <w:p w14:paraId="5DEFB3B5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4FCE19FE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</w:tcPr>
          <w:p w14:paraId="30C80D0D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5"/>
            </w:tblGrid>
            <w:tr w:rsidR="00C37793" w14:paraId="0FBD24E2" w14:textId="77777777">
              <w:trPr>
                <w:trHeight w:val="771"/>
              </w:trPr>
              <w:tc>
                <w:tcPr>
                  <w:tcW w:w="972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A97528" w14:textId="77777777" w:rsidR="00C37793" w:rsidRDefault="0000000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  <w:sz w:val="28"/>
                    </w:rPr>
                    <w:t xml:space="preserve">The below chart will give </w:t>
                  </w:r>
                  <w:proofErr w:type="gramStart"/>
                  <w:r>
                    <w:rPr>
                      <w:b/>
                      <w:color w:val="000000"/>
                      <w:sz w:val="28"/>
                    </w:rPr>
                    <w:t>description</w:t>
                  </w:r>
                  <w:proofErr w:type="gramEnd"/>
                  <w:r>
                    <w:rPr>
                      <w:b/>
                      <w:color w:val="000000"/>
                      <w:sz w:val="28"/>
                    </w:rPr>
                    <w:t xml:space="preserve"> of loan </w:t>
                  </w:r>
                  <w:proofErr w:type="spellStart"/>
                  <w:r>
                    <w:rPr>
                      <w:b/>
                      <w:color w:val="000000"/>
                      <w:sz w:val="28"/>
                    </w:rPr>
                    <w:t>transcation</w:t>
                  </w:r>
                  <w:proofErr w:type="spellEnd"/>
                  <w:r>
                    <w:rPr>
                      <w:b/>
                      <w:color w:val="000000"/>
                      <w:sz w:val="28"/>
                    </w:rPr>
                    <w:t xml:space="preserve"> details report.</w:t>
                  </w:r>
                </w:p>
                <w:p w14:paraId="5100334E" w14:textId="77777777" w:rsidR="00C37793" w:rsidRDefault="00000000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b/>
                      <w:color w:val="000000"/>
                      <w:sz w:val="28"/>
                    </w:rPr>
                    <w:t>Analysis:Total</w:t>
                  </w:r>
                  <w:proofErr w:type="spellEnd"/>
                  <w:proofErr w:type="gramEnd"/>
                  <w:r>
                    <w:rPr>
                      <w:b/>
                      <w:color w:val="00000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8"/>
                    </w:rPr>
                    <w:t>No.of</w:t>
                  </w:r>
                  <w:proofErr w:type="spellEnd"/>
                  <w:r>
                    <w:rPr>
                      <w:b/>
                      <w:color w:val="000000"/>
                      <w:sz w:val="28"/>
                    </w:rPr>
                    <w:t xml:space="preserve"> Employees in each City in a </w:t>
                  </w:r>
                  <w:proofErr w:type="spellStart"/>
                  <w:r>
                    <w:rPr>
                      <w:b/>
                      <w:color w:val="000000"/>
                      <w:sz w:val="28"/>
                    </w:rPr>
                    <w:t>BankState</w:t>
                  </w:r>
                  <w:proofErr w:type="spellEnd"/>
                </w:p>
              </w:tc>
            </w:tr>
          </w:tbl>
          <w:p w14:paraId="663CBB01" w14:textId="77777777" w:rsidR="00C37793" w:rsidRDefault="00C37793">
            <w:pPr>
              <w:spacing w:after="0" w:line="240" w:lineRule="auto"/>
            </w:pPr>
          </w:p>
        </w:tc>
        <w:tc>
          <w:tcPr>
            <w:tcW w:w="679" w:type="dxa"/>
          </w:tcPr>
          <w:p w14:paraId="0DF0C545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3180" w:type="dxa"/>
          </w:tcPr>
          <w:p w14:paraId="68CC982B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C37793" w14:paraId="780F136E" w14:textId="77777777">
        <w:trPr>
          <w:trHeight w:val="220"/>
        </w:trPr>
        <w:tc>
          <w:tcPr>
            <w:tcW w:w="273" w:type="dxa"/>
          </w:tcPr>
          <w:p w14:paraId="0EA4AEEF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 w14:paraId="5ED7C430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90" w:type="dxa"/>
          </w:tcPr>
          <w:p w14:paraId="168E5C94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 w14:paraId="6E8245E5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 w14:paraId="16C061DF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6D776F44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1849" w:type="dxa"/>
          </w:tcPr>
          <w:p w14:paraId="19F479F1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760" w:type="dxa"/>
          </w:tcPr>
          <w:p w14:paraId="52F6DE4D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679" w:type="dxa"/>
          </w:tcPr>
          <w:p w14:paraId="63BB2250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3180" w:type="dxa"/>
          </w:tcPr>
          <w:p w14:paraId="1D2037F2" w14:textId="77777777" w:rsidR="00C37793" w:rsidRDefault="00C37793">
            <w:pPr>
              <w:pStyle w:val="EmptyCellLayoutStyle"/>
              <w:spacing w:after="0" w:line="240" w:lineRule="auto"/>
            </w:pPr>
          </w:p>
        </w:tc>
      </w:tr>
      <w:tr w:rsidR="008B6413" w14:paraId="708D4B44" w14:textId="77777777" w:rsidTr="008B6413">
        <w:trPr>
          <w:trHeight w:val="4769"/>
        </w:trPr>
        <w:tc>
          <w:tcPr>
            <w:tcW w:w="273" w:type="dxa"/>
          </w:tcPr>
          <w:p w14:paraId="75695EF7" w14:textId="77777777" w:rsidR="00C37793" w:rsidRDefault="00C37793"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D1B3F" w14:textId="77777777" w:rsidR="00C3779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84A2630" wp14:editId="40BF67B1">
                  <wp:extent cx="8661400" cy="2832098"/>
                  <wp:effectExtent l="0" t="0" r="0" b="0"/>
                  <wp:docPr id="1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1987" cy="284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D718D" w14:textId="77777777" w:rsidR="00C37793" w:rsidRDefault="00C37793">
      <w:pPr>
        <w:spacing w:after="0" w:line="240" w:lineRule="auto"/>
      </w:pPr>
    </w:p>
    <w:sectPr w:rsidR="00C37793">
      <w:pgSz w:w="18483" w:h="15839" w:orient="landscape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" w15:restartNumberingAfterBreak="0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" w15:restartNumberingAfterBreak="0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819342826">
    <w:abstractNumId w:val="0"/>
  </w:num>
  <w:num w:numId="2" w16cid:durableId="1911382190">
    <w:abstractNumId w:val="1"/>
  </w:num>
  <w:num w:numId="3" w16cid:durableId="1110318263">
    <w:abstractNumId w:val="2"/>
  </w:num>
  <w:num w:numId="4" w16cid:durableId="1833063097">
    <w:abstractNumId w:val="3"/>
  </w:num>
  <w:num w:numId="5" w16cid:durableId="2104642118">
    <w:abstractNumId w:val="4"/>
  </w:num>
  <w:num w:numId="6" w16cid:durableId="260993841">
    <w:abstractNumId w:val="5"/>
  </w:num>
  <w:num w:numId="7" w16cid:durableId="1720787759">
    <w:abstractNumId w:val="6"/>
  </w:num>
  <w:num w:numId="8" w16cid:durableId="226721312">
    <w:abstractNumId w:val="7"/>
  </w:num>
  <w:num w:numId="9" w16cid:durableId="932591286">
    <w:abstractNumId w:val="8"/>
  </w:num>
  <w:num w:numId="10" w16cid:durableId="2133547186">
    <w:abstractNumId w:val="9"/>
  </w:num>
  <w:num w:numId="11" w16cid:durableId="1605721835">
    <w:abstractNumId w:val="10"/>
  </w:num>
  <w:num w:numId="12" w16cid:durableId="1609852669">
    <w:abstractNumId w:val="11"/>
  </w:num>
  <w:num w:numId="13" w16cid:durableId="877549101">
    <w:abstractNumId w:val="12"/>
  </w:num>
  <w:num w:numId="14" w16cid:durableId="7023568">
    <w:abstractNumId w:val="13"/>
  </w:num>
  <w:num w:numId="15" w16cid:durableId="104622894">
    <w:abstractNumId w:val="14"/>
  </w:num>
  <w:num w:numId="16" w16cid:durableId="1972595431">
    <w:abstractNumId w:val="15"/>
  </w:num>
  <w:num w:numId="17" w16cid:durableId="220486036">
    <w:abstractNumId w:val="16"/>
  </w:num>
  <w:num w:numId="18" w16cid:durableId="904921558">
    <w:abstractNumId w:val="17"/>
  </w:num>
  <w:num w:numId="19" w16cid:durableId="321852800">
    <w:abstractNumId w:val="18"/>
  </w:num>
  <w:num w:numId="20" w16cid:durableId="148716106">
    <w:abstractNumId w:val="19"/>
  </w:num>
  <w:num w:numId="21" w16cid:durableId="2018384062">
    <w:abstractNumId w:val="20"/>
  </w:num>
  <w:num w:numId="22" w16cid:durableId="1922250278">
    <w:abstractNumId w:val="21"/>
  </w:num>
  <w:num w:numId="23" w16cid:durableId="1696228136">
    <w:abstractNumId w:val="22"/>
  </w:num>
  <w:num w:numId="24" w16cid:durableId="1208840452">
    <w:abstractNumId w:val="23"/>
  </w:num>
  <w:num w:numId="25" w16cid:durableId="1826824350">
    <w:abstractNumId w:val="24"/>
  </w:num>
  <w:num w:numId="26" w16cid:durableId="343631945">
    <w:abstractNumId w:val="25"/>
  </w:num>
  <w:num w:numId="27" w16cid:durableId="1242326239">
    <w:abstractNumId w:val="26"/>
  </w:num>
  <w:num w:numId="28" w16cid:durableId="1920091273">
    <w:abstractNumId w:val="27"/>
  </w:num>
  <w:num w:numId="29" w16cid:durableId="1574704833">
    <w:abstractNumId w:val="28"/>
  </w:num>
  <w:num w:numId="30" w16cid:durableId="670261142">
    <w:abstractNumId w:val="29"/>
  </w:num>
  <w:num w:numId="31" w16cid:durableId="1825661424">
    <w:abstractNumId w:val="30"/>
  </w:num>
  <w:num w:numId="32" w16cid:durableId="576087953">
    <w:abstractNumId w:val="31"/>
  </w:num>
  <w:num w:numId="33" w16cid:durableId="1000885791">
    <w:abstractNumId w:val="32"/>
  </w:num>
  <w:num w:numId="34" w16cid:durableId="1489127868">
    <w:abstractNumId w:val="33"/>
  </w:num>
  <w:num w:numId="35" w16cid:durableId="636958248">
    <w:abstractNumId w:val="34"/>
  </w:num>
  <w:num w:numId="36" w16cid:durableId="287008419">
    <w:abstractNumId w:val="35"/>
  </w:num>
  <w:num w:numId="37" w16cid:durableId="1283881221">
    <w:abstractNumId w:val="36"/>
  </w:num>
  <w:num w:numId="38" w16cid:durableId="330524853">
    <w:abstractNumId w:val="37"/>
  </w:num>
  <w:num w:numId="39" w16cid:durableId="387649593">
    <w:abstractNumId w:val="38"/>
  </w:num>
  <w:num w:numId="40" w16cid:durableId="198470277">
    <w:abstractNumId w:val="39"/>
  </w:num>
  <w:num w:numId="41" w16cid:durableId="1195776398">
    <w:abstractNumId w:val="40"/>
  </w:num>
  <w:num w:numId="42" w16cid:durableId="1181430777">
    <w:abstractNumId w:val="41"/>
  </w:num>
  <w:num w:numId="43" w16cid:durableId="1289779982">
    <w:abstractNumId w:val="42"/>
  </w:num>
  <w:num w:numId="44" w16cid:durableId="598415998">
    <w:abstractNumId w:val="43"/>
  </w:num>
  <w:num w:numId="45" w16cid:durableId="1997418335">
    <w:abstractNumId w:val="44"/>
  </w:num>
  <w:num w:numId="46" w16cid:durableId="151646030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793"/>
    <w:rsid w:val="006779D3"/>
    <w:rsid w:val="008B6413"/>
    <w:rsid w:val="00C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F50"/>
  <w15:docId w15:val="{A44ABA90-2A66-4851-9BDA-9167507A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3595</Words>
  <Characters>20498</Characters>
  <Application>Microsoft Office Word</Application>
  <DocSecurity>0</DocSecurity>
  <Lines>170</Lines>
  <Paragraphs>48</Paragraphs>
  <ScaleCrop>false</ScaleCrop>
  <Company>TietoEVRY India Pvt Ltd</Company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TE_FA_SSRS_Hrishikesh_Bank_Loan_Transaction_Details</dc:title>
  <dc:creator/>
  <dc:description/>
  <cp:lastModifiedBy>Hrishikesh Nambiar</cp:lastModifiedBy>
  <cp:revision>3</cp:revision>
  <dcterms:created xsi:type="dcterms:W3CDTF">2022-10-16T09:55:00Z</dcterms:created>
  <dcterms:modified xsi:type="dcterms:W3CDTF">2022-10-16T09:57:00Z</dcterms:modified>
</cp:coreProperties>
</file>